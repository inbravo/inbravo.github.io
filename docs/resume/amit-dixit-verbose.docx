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2CB" w:rsidRPr="007F713E" w:rsidRDefault="007122CB">
      <w:pPr>
        <w:pStyle w:val="Title"/>
        <w:rPr>
          <w:rFonts w:ascii="Verdana" w:hAnsi="Verdana" w:cs="Arial"/>
          <w:i w:val="0"/>
          <w:sz w:val="40"/>
          <w:szCs w:val="40"/>
          <w:u w:val="none"/>
        </w:rPr>
      </w:pPr>
      <w:r w:rsidRPr="007F713E">
        <w:rPr>
          <w:rFonts w:ascii="Verdana" w:hAnsi="Verdana" w:cs="Arial"/>
          <w:i w:val="0"/>
          <w:sz w:val="40"/>
          <w:szCs w:val="40"/>
          <w:u w:val="none"/>
        </w:rPr>
        <w:t>Amit Dixit</w:t>
      </w:r>
    </w:p>
    <w:p w:rsidR="004F65F8" w:rsidRPr="00B64D1E" w:rsidRDefault="004F65F8" w:rsidP="004F65F8">
      <w:pPr>
        <w:jc w:val="both"/>
        <w:rPr>
          <w:rFonts w:ascii="Verdana" w:hAnsi="Verdana" w:cs="Arial"/>
        </w:rPr>
      </w:pPr>
    </w:p>
    <w:p w:rsidR="004F65F8" w:rsidRDefault="004F65F8" w:rsidP="004F65F8">
      <w:pPr>
        <w:jc w:val="both"/>
        <w:rPr>
          <w:rFonts w:ascii="Verdana" w:hAnsi="Verdana" w:cs="Arial"/>
          <w:b/>
          <w:szCs w:val="24"/>
        </w:rPr>
      </w:pPr>
      <w:r w:rsidRPr="00B64D1E">
        <w:rPr>
          <w:rFonts w:ascii="Verdana" w:hAnsi="Verdana" w:cs="Arial"/>
          <w:b/>
          <w:szCs w:val="24"/>
        </w:rPr>
        <w:t>EXPERIENCE:</w:t>
      </w:r>
    </w:p>
    <w:p w:rsidR="00251AEE" w:rsidRDefault="00251AEE" w:rsidP="004F65F8">
      <w:pPr>
        <w:jc w:val="both"/>
        <w:rPr>
          <w:rFonts w:ascii="Verdana" w:hAnsi="Verdana" w:cs="Arial"/>
          <w:b/>
          <w:szCs w:val="24"/>
        </w:rPr>
      </w:pPr>
    </w:p>
    <w:p w:rsidR="00251AEE" w:rsidRPr="00B25F99" w:rsidRDefault="001E7235" w:rsidP="001E7235">
      <w:pPr>
        <w:numPr>
          <w:ilvl w:val="0"/>
          <w:numId w:val="27"/>
        </w:numPr>
        <w:rPr>
          <w:rFonts w:asciiTheme="minorHAnsi" w:hAnsiTheme="minorHAnsi"/>
          <w:color w:val="000000"/>
          <w:sz w:val="22"/>
        </w:rPr>
      </w:pPr>
      <w:r w:rsidRPr="00B25F99">
        <w:rPr>
          <w:rFonts w:asciiTheme="minorHAnsi" w:hAnsiTheme="minorHAnsi"/>
          <w:sz w:val="22"/>
        </w:rPr>
        <w:t>More than</w:t>
      </w:r>
      <w:r w:rsidR="00251AEE" w:rsidRPr="00B25F99">
        <w:rPr>
          <w:rFonts w:asciiTheme="minorHAnsi" w:hAnsiTheme="minorHAnsi"/>
          <w:sz w:val="22"/>
        </w:rPr>
        <w:t xml:space="preserve"> </w:t>
      </w:r>
      <w:r w:rsidR="008B7425">
        <w:rPr>
          <w:rFonts w:asciiTheme="minorHAnsi" w:hAnsiTheme="minorHAnsi"/>
          <w:b/>
          <w:sz w:val="22"/>
        </w:rPr>
        <w:t>1</w:t>
      </w:r>
      <w:r w:rsidR="00A809CB">
        <w:rPr>
          <w:rFonts w:asciiTheme="minorHAnsi" w:hAnsiTheme="minorHAnsi"/>
          <w:b/>
          <w:sz w:val="22"/>
        </w:rPr>
        <w:t>4</w:t>
      </w:r>
      <w:bookmarkStart w:id="0" w:name="_GoBack"/>
      <w:bookmarkEnd w:id="0"/>
      <w:r w:rsidR="00251AEE" w:rsidRPr="00B25F99">
        <w:rPr>
          <w:rFonts w:asciiTheme="minorHAnsi" w:hAnsiTheme="minorHAnsi"/>
          <w:b/>
          <w:sz w:val="22"/>
        </w:rPr>
        <w:t xml:space="preserve"> </w:t>
      </w:r>
      <w:r w:rsidR="00251AEE" w:rsidRPr="00B25F99">
        <w:rPr>
          <w:rFonts w:asciiTheme="minorHAnsi" w:hAnsiTheme="minorHAnsi"/>
          <w:sz w:val="22"/>
        </w:rPr>
        <w:t>years’ experience in developing enterprise level solutions for Cable, Broadcasting and Telecom domain</w:t>
      </w:r>
      <w:r w:rsidR="00E455E9" w:rsidRPr="00B25F99">
        <w:rPr>
          <w:rFonts w:asciiTheme="minorHAnsi" w:hAnsiTheme="minorHAnsi"/>
          <w:sz w:val="22"/>
        </w:rPr>
        <w:t>.</w:t>
      </w:r>
    </w:p>
    <w:p w:rsidR="00251AEE" w:rsidRPr="00B25F99" w:rsidRDefault="00251AEE" w:rsidP="001E7235">
      <w:pPr>
        <w:numPr>
          <w:ilvl w:val="0"/>
          <w:numId w:val="27"/>
        </w:numPr>
        <w:rPr>
          <w:rFonts w:asciiTheme="minorHAnsi" w:hAnsiTheme="minorHAnsi"/>
          <w:sz w:val="22"/>
        </w:rPr>
      </w:pPr>
      <w:r w:rsidRPr="00B25F99">
        <w:rPr>
          <w:rFonts w:asciiTheme="minorHAnsi" w:hAnsiTheme="minorHAnsi"/>
          <w:sz w:val="22"/>
        </w:rPr>
        <w:t xml:space="preserve">Experience in application development using </w:t>
      </w:r>
      <w:r w:rsidRPr="00B25F99">
        <w:rPr>
          <w:rFonts w:asciiTheme="minorHAnsi" w:hAnsiTheme="minorHAnsi"/>
          <w:b/>
          <w:sz w:val="22"/>
        </w:rPr>
        <w:t xml:space="preserve">Java/Scala </w:t>
      </w:r>
      <w:r w:rsidRPr="00B25F99">
        <w:rPr>
          <w:rFonts w:asciiTheme="minorHAnsi" w:hAnsiTheme="minorHAnsi"/>
          <w:sz w:val="22"/>
        </w:rPr>
        <w:t>based technologies</w:t>
      </w:r>
      <w:r w:rsidR="00E455E9" w:rsidRPr="00B25F99">
        <w:rPr>
          <w:rFonts w:asciiTheme="minorHAnsi" w:hAnsiTheme="minorHAnsi"/>
          <w:sz w:val="22"/>
        </w:rPr>
        <w:t>.</w:t>
      </w:r>
    </w:p>
    <w:p w:rsidR="00251AEE" w:rsidRPr="00B25F99" w:rsidRDefault="00251AEE" w:rsidP="001E7235">
      <w:pPr>
        <w:numPr>
          <w:ilvl w:val="0"/>
          <w:numId w:val="27"/>
        </w:numPr>
        <w:rPr>
          <w:rFonts w:asciiTheme="minorHAnsi" w:hAnsiTheme="minorHAnsi"/>
          <w:sz w:val="22"/>
        </w:rPr>
      </w:pPr>
      <w:r w:rsidRPr="00B25F99">
        <w:rPr>
          <w:rFonts w:asciiTheme="minorHAnsi" w:hAnsiTheme="minorHAnsi"/>
          <w:color w:val="000000"/>
          <w:sz w:val="22"/>
        </w:rPr>
        <w:t xml:space="preserve">Experience of developing </w:t>
      </w:r>
      <w:r w:rsidRPr="00B25F99">
        <w:rPr>
          <w:rFonts w:asciiTheme="minorHAnsi" w:hAnsiTheme="minorHAnsi"/>
          <w:b/>
          <w:color w:val="000000"/>
          <w:sz w:val="22"/>
        </w:rPr>
        <w:t>SOAP/REST</w:t>
      </w:r>
      <w:r w:rsidRPr="00B25F99">
        <w:rPr>
          <w:rFonts w:asciiTheme="minorHAnsi" w:hAnsiTheme="minorHAnsi"/>
          <w:color w:val="000000"/>
          <w:sz w:val="22"/>
        </w:rPr>
        <w:t xml:space="preserve"> based web services</w:t>
      </w:r>
      <w:r w:rsidR="00E455E9" w:rsidRPr="00B25F99">
        <w:rPr>
          <w:rFonts w:asciiTheme="minorHAnsi" w:hAnsiTheme="minorHAnsi"/>
          <w:color w:val="000000"/>
          <w:sz w:val="22"/>
        </w:rPr>
        <w:t>.</w:t>
      </w:r>
    </w:p>
    <w:p w:rsidR="00251AEE" w:rsidRPr="00B25F99" w:rsidRDefault="00251AEE" w:rsidP="001E7235">
      <w:pPr>
        <w:numPr>
          <w:ilvl w:val="0"/>
          <w:numId w:val="27"/>
        </w:numPr>
        <w:rPr>
          <w:rFonts w:asciiTheme="minorHAnsi" w:hAnsiTheme="minorHAnsi"/>
          <w:sz w:val="22"/>
        </w:rPr>
      </w:pPr>
      <w:r w:rsidRPr="00B25F99">
        <w:rPr>
          <w:rFonts w:asciiTheme="minorHAnsi" w:hAnsiTheme="minorHAnsi"/>
          <w:color w:val="000000"/>
          <w:sz w:val="22"/>
        </w:rPr>
        <w:t xml:space="preserve">Experience of build automation, deployment activities using </w:t>
      </w:r>
      <w:r w:rsidRPr="00B25F99">
        <w:rPr>
          <w:rFonts w:asciiTheme="minorHAnsi" w:hAnsiTheme="minorHAnsi"/>
          <w:b/>
          <w:sz w:val="22"/>
        </w:rPr>
        <w:t>Capistrano</w:t>
      </w:r>
      <w:r w:rsidRPr="00B25F99">
        <w:rPr>
          <w:rFonts w:asciiTheme="minorHAnsi" w:hAnsiTheme="minorHAnsi"/>
          <w:b/>
          <w:color w:val="000000"/>
          <w:sz w:val="22"/>
        </w:rPr>
        <w:t>, Chef</w:t>
      </w:r>
      <w:r w:rsidRPr="00B25F99">
        <w:rPr>
          <w:rFonts w:asciiTheme="minorHAnsi" w:hAnsiTheme="minorHAnsi"/>
          <w:color w:val="000000"/>
          <w:sz w:val="22"/>
        </w:rPr>
        <w:t xml:space="preserve">, </w:t>
      </w:r>
      <w:r w:rsidR="00CE272C" w:rsidRPr="00B25F99">
        <w:rPr>
          <w:rFonts w:asciiTheme="minorHAnsi" w:hAnsiTheme="minorHAnsi"/>
          <w:b/>
          <w:color w:val="000000"/>
          <w:sz w:val="22"/>
        </w:rPr>
        <w:t>Vagrant</w:t>
      </w:r>
      <w:r w:rsidR="00774966">
        <w:rPr>
          <w:rFonts w:asciiTheme="minorHAnsi" w:hAnsiTheme="minorHAnsi"/>
          <w:b/>
          <w:color w:val="000000"/>
          <w:sz w:val="22"/>
        </w:rPr>
        <w:t>, Docker</w:t>
      </w:r>
      <w:r w:rsidR="000E4350">
        <w:rPr>
          <w:rFonts w:asciiTheme="minorHAnsi" w:hAnsiTheme="minorHAnsi"/>
          <w:b/>
          <w:color w:val="000000"/>
          <w:sz w:val="22"/>
        </w:rPr>
        <w:t>, Kubernates</w:t>
      </w:r>
      <w:r w:rsidR="00CE272C" w:rsidRPr="00B25F99">
        <w:rPr>
          <w:rFonts w:asciiTheme="minorHAnsi" w:hAnsiTheme="minorHAnsi"/>
          <w:b/>
          <w:color w:val="000000"/>
          <w:sz w:val="22"/>
        </w:rPr>
        <w:t xml:space="preserve"> and Packer</w:t>
      </w:r>
      <w:r w:rsidR="00E455E9" w:rsidRPr="00B25F99">
        <w:rPr>
          <w:rFonts w:asciiTheme="minorHAnsi" w:hAnsiTheme="minorHAnsi"/>
          <w:b/>
          <w:color w:val="000000"/>
          <w:sz w:val="22"/>
        </w:rPr>
        <w:t>.</w:t>
      </w:r>
    </w:p>
    <w:p w:rsidR="00251AEE" w:rsidRPr="00B25F99" w:rsidRDefault="00251AEE" w:rsidP="001E7235">
      <w:pPr>
        <w:numPr>
          <w:ilvl w:val="0"/>
          <w:numId w:val="27"/>
        </w:numPr>
        <w:rPr>
          <w:rFonts w:asciiTheme="minorHAnsi" w:hAnsiTheme="minorHAnsi"/>
          <w:sz w:val="22"/>
        </w:rPr>
      </w:pPr>
      <w:r w:rsidRPr="00B25F99">
        <w:rPr>
          <w:rFonts w:asciiTheme="minorHAnsi" w:hAnsiTheme="minorHAnsi"/>
          <w:sz w:val="22"/>
        </w:rPr>
        <w:t xml:space="preserve">External CRM integration experience on </w:t>
      </w:r>
      <w:r w:rsidR="00CE272C" w:rsidRPr="00B25F99">
        <w:rPr>
          <w:rFonts w:asciiTheme="minorHAnsi" w:hAnsiTheme="minorHAnsi"/>
          <w:b/>
          <w:sz w:val="22"/>
        </w:rPr>
        <w:t>Salesforce</w:t>
      </w:r>
      <w:r w:rsidRPr="00B25F99">
        <w:rPr>
          <w:rFonts w:asciiTheme="minorHAnsi" w:hAnsiTheme="minorHAnsi"/>
          <w:sz w:val="22"/>
        </w:rPr>
        <w:t xml:space="preserve">, </w:t>
      </w:r>
      <w:r w:rsidRPr="00B25F99">
        <w:rPr>
          <w:rFonts w:asciiTheme="minorHAnsi" w:hAnsiTheme="minorHAnsi"/>
          <w:b/>
          <w:sz w:val="22"/>
        </w:rPr>
        <w:t>NetSuite</w:t>
      </w:r>
      <w:r w:rsidRPr="00B25F99">
        <w:rPr>
          <w:rFonts w:asciiTheme="minorHAnsi" w:hAnsiTheme="minorHAnsi"/>
          <w:sz w:val="22"/>
        </w:rPr>
        <w:t xml:space="preserve">, </w:t>
      </w:r>
      <w:r w:rsidR="00E370CF" w:rsidRPr="00B25F99">
        <w:rPr>
          <w:rFonts w:asciiTheme="minorHAnsi" w:hAnsiTheme="minorHAnsi"/>
          <w:b/>
          <w:sz w:val="22"/>
        </w:rPr>
        <w:t>ZenDesk</w:t>
      </w:r>
      <w:r w:rsidRPr="00B25F99">
        <w:rPr>
          <w:rFonts w:asciiTheme="minorHAnsi" w:hAnsiTheme="minorHAnsi"/>
          <w:b/>
          <w:sz w:val="22"/>
        </w:rPr>
        <w:t xml:space="preserve">, Zoho </w:t>
      </w:r>
      <w:r w:rsidRPr="00B25F99">
        <w:rPr>
          <w:rFonts w:asciiTheme="minorHAnsi" w:hAnsiTheme="minorHAnsi"/>
          <w:sz w:val="22"/>
        </w:rPr>
        <w:t xml:space="preserve">and </w:t>
      </w:r>
      <w:r w:rsidRPr="00B25F99">
        <w:rPr>
          <w:rFonts w:asciiTheme="minorHAnsi" w:hAnsiTheme="minorHAnsi"/>
          <w:b/>
          <w:sz w:val="22"/>
        </w:rPr>
        <w:t>Microsoft Dynamics</w:t>
      </w:r>
      <w:r w:rsidR="00E455E9" w:rsidRPr="00B25F99">
        <w:rPr>
          <w:rFonts w:asciiTheme="minorHAnsi" w:hAnsiTheme="minorHAnsi"/>
          <w:b/>
          <w:sz w:val="22"/>
        </w:rPr>
        <w:t>.</w:t>
      </w:r>
    </w:p>
    <w:p w:rsidR="00251AEE" w:rsidRPr="00B25F99" w:rsidRDefault="00251AEE" w:rsidP="001E7235">
      <w:pPr>
        <w:numPr>
          <w:ilvl w:val="0"/>
          <w:numId w:val="27"/>
        </w:numPr>
        <w:rPr>
          <w:rFonts w:asciiTheme="minorHAnsi" w:hAnsiTheme="minorHAnsi"/>
          <w:sz w:val="22"/>
        </w:rPr>
      </w:pPr>
      <w:r w:rsidRPr="00B25F99">
        <w:rPr>
          <w:rFonts w:asciiTheme="minorHAnsi" w:hAnsiTheme="minorHAnsi"/>
          <w:sz w:val="22"/>
        </w:rPr>
        <w:t>Single Sign On based security setup in network based applications</w:t>
      </w:r>
      <w:r w:rsidR="00E455E9" w:rsidRPr="00B25F99">
        <w:rPr>
          <w:rFonts w:asciiTheme="minorHAnsi" w:hAnsiTheme="minorHAnsi"/>
          <w:sz w:val="22"/>
        </w:rPr>
        <w:t>.</w:t>
      </w:r>
    </w:p>
    <w:p w:rsidR="00251AEE" w:rsidRPr="00B25F99" w:rsidRDefault="00251AEE" w:rsidP="001E7235">
      <w:pPr>
        <w:numPr>
          <w:ilvl w:val="0"/>
          <w:numId w:val="27"/>
        </w:numPr>
        <w:rPr>
          <w:rFonts w:asciiTheme="minorHAnsi" w:hAnsiTheme="minorHAnsi"/>
          <w:sz w:val="22"/>
        </w:rPr>
      </w:pPr>
      <w:r w:rsidRPr="00B25F99">
        <w:rPr>
          <w:rFonts w:asciiTheme="minorHAnsi" w:hAnsiTheme="minorHAnsi"/>
          <w:sz w:val="22"/>
        </w:rPr>
        <w:t>Performance improvement and memory profiling of JVM based applications</w:t>
      </w:r>
      <w:r w:rsidR="00E455E9" w:rsidRPr="00B25F99">
        <w:rPr>
          <w:rFonts w:asciiTheme="minorHAnsi" w:hAnsiTheme="minorHAnsi"/>
          <w:sz w:val="22"/>
        </w:rPr>
        <w:t>.</w:t>
      </w:r>
    </w:p>
    <w:p w:rsidR="00251AEE" w:rsidRPr="00B25F99" w:rsidRDefault="00251AEE" w:rsidP="001E7235">
      <w:pPr>
        <w:numPr>
          <w:ilvl w:val="0"/>
          <w:numId w:val="27"/>
        </w:numPr>
        <w:rPr>
          <w:rFonts w:asciiTheme="minorHAnsi" w:hAnsiTheme="minorHAnsi"/>
          <w:sz w:val="22"/>
        </w:rPr>
      </w:pPr>
      <w:r w:rsidRPr="00B25F99">
        <w:rPr>
          <w:rFonts w:asciiTheme="minorHAnsi" w:hAnsiTheme="minorHAnsi"/>
          <w:sz w:val="22"/>
        </w:rPr>
        <w:t xml:space="preserve">Performance and functional testing for </w:t>
      </w:r>
      <w:r w:rsidRPr="00B25F99">
        <w:rPr>
          <w:rFonts w:asciiTheme="minorHAnsi" w:hAnsiTheme="minorHAnsi"/>
          <w:b/>
          <w:sz w:val="22"/>
        </w:rPr>
        <w:t>XMPP</w:t>
      </w:r>
      <w:r w:rsidRPr="00B25F99">
        <w:rPr>
          <w:rFonts w:asciiTheme="minorHAnsi" w:hAnsiTheme="minorHAnsi"/>
          <w:sz w:val="22"/>
        </w:rPr>
        <w:t xml:space="preserve">, </w:t>
      </w:r>
      <w:r w:rsidRPr="00B25F99">
        <w:rPr>
          <w:rFonts w:asciiTheme="minorHAnsi" w:hAnsiTheme="minorHAnsi"/>
          <w:b/>
          <w:sz w:val="22"/>
        </w:rPr>
        <w:t>DNS, ESPP</w:t>
      </w:r>
      <w:r w:rsidRPr="00B25F99">
        <w:rPr>
          <w:rFonts w:asciiTheme="minorHAnsi" w:hAnsiTheme="minorHAnsi"/>
          <w:sz w:val="22"/>
        </w:rPr>
        <w:t xml:space="preserve"> and </w:t>
      </w:r>
      <w:r w:rsidRPr="00B25F99">
        <w:rPr>
          <w:rFonts w:asciiTheme="minorHAnsi" w:hAnsiTheme="minorHAnsi"/>
          <w:b/>
          <w:sz w:val="22"/>
        </w:rPr>
        <w:t>SIP</w:t>
      </w:r>
      <w:r w:rsidRPr="00B25F99">
        <w:rPr>
          <w:rFonts w:asciiTheme="minorHAnsi" w:hAnsiTheme="minorHAnsi"/>
          <w:sz w:val="22"/>
        </w:rPr>
        <w:t xml:space="preserve"> based services</w:t>
      </w:r>
      <w:r w:rsidR="00E455E9" w:rsidRPr="00B25F99">
        <w:rPr>
          <w:rFonts w:asciiTheme="minorHAnsi" w:hAnsiTheme="minorHAnsi"/>
          <w:sz w:val="22"/>
        </w:rPr>
        <w:t>.</w:t>
      </w:r>
    </w:p>
    <w:p w:rsidR="00251AEE" w:rsidRPr="005F4348" w:rsidRDefault="00251AEE" w:rsidP="001E7235">
      <w:pPr>
        <w:numPr>
          <w:ilvl w:val="0"/>
          <w:numId w:val="27"/>
        </w:numPr>
        <w:rPr>
          <w:rFonts w:asciiTheme="minorHAnsi" w:hAnsiTheme="minorHAnsi"/>
          <w:b/>
          <w:sz w:val="22"/>
        </w:rPr>
      </w:pPr>
      <w:r w:rsidRPr="00B25F99">
        <w:rPr>
          <w:rFonts w:asciiTheme="minorHAnsi" w:hAnsiTheme="minorHAnsi"/>
          <w:b/>
          <w:sz w:val="22"/>
        </w:rPr>
        <w:t xml:space="preserve">Certified Scrum Master </w:t>
      </w:r>
      <w:r w:rsidRPr="00B25F99">
        <w:rPr>
          <w:rFonts w:asciiTheme="minorHAnsi" w:hAnsiTheme="minorHAnsi"/>
          <w:sz w:val="22"/>
        </w:rPr>
        <w:t>with scrum management experience in agile teams</w:t>
      </w:r>
      <w:r w:rsidR="00E455E9" w:rsidRPr="00B25F99">
        <w:rPr>
          <w:rFonts w:asciiTheme="minorHAnsi" w:hAnsiTheme="minorHAnsi"/>
          <w:sz w:val="22"/>
        </w:rPr>
        <w:t>.</w:t>
      </w:r>
    </w:p>
    <w:p w:rsidR="005F4348" w:rsidRPr="00B25F99" w:rsidRDefault="005F4348" w:rsidP="001E7235">
      <w:pPr>
        <w:numPr>
          <w:ilvl w:val="0"/>
          <w:numId w:val="27"/>
        </w:numPr>
        <w:rPr>
          <w:rFonts w:asciiTheme="minorHAnsi" w:hAnsiTheme="minorHAnsi"/>
          <w:b/>
          <w:sz w:val="22"/>
        </w:rPr>
      </w:pPr>
      <w:r>
        <w:rPr>
          <w:rFonts w:asciiTheme="minorHAnsi" w:hAnsiTheme="minorHAnsi"/>
          <w:b/>
          <w:sz w:val="22"/>
        </w:rPr>
        <w:t>AWS Solution Architect Associate</w:t>
      </w:r>
      <w:r w:rsidRPr="005F4348">
        <w:rPr>
          <w:rFonts w:asciiTheme="minorHAnsi" w:hAnsiTheme="minorHAnsi"/>
          <w:sz w:val="22"/>
        </w:rPr>
        <w:t xml:space="preserve"> with cloud migration experience</w:t>
      </w:r>
      <w:r w:rsidR="00841F9F">
        <w:rPr>
          <w:rFonts w:asciiTheme="minorHAnsi" w:hAnsiTheme="minorHAnsi"/>
          <w:sz w:val="22"/>
        </w:rPr>
        <w:t>.</w:t>
      </w:r>
    </w:p>
    <w:p w:rsidR="00251AEE" w:rsidRPr="00B25F99" w:rsidRDefault="00251AEE" w:rsidP="001E7235">
      <w:pPr>
        <w:numPr>
          <w:ilvl w:val="0"/>
          <w:numId w:val="27"/>
        </w:numPr>
        <w:rPr>
          <w:rFonts w:asciiTheme="minorHAnsi" w:hAnsiTheme="minorHAnsi"/>
          <w:b/>
          <w:sz w:val="22"/>
        </w:rPr>
      </w:pPr>
      <w:r w:rsidRPr="00B25F99">
        <w:rPr>
          <w:rFonts w:asciiTheme="minorHAnsi" w:hAnsiTheme="minorHAnsi"/>
          <w:sz w:val="22"/>
        </w:rPr>
        <w:t xml:space="preserve">Open source exposure </w:t>
      </w:r>
      <w:r w:rsidRPr="00B25F99">
        <w:rPr>
          <w:rFonts w:asciiTheme="minorHAnsi" w:hAnsiTheme="minorHAnsi"/>
          <w:b/>
          <w:sz w:val="22"/>
        </w:rPr>
        <w:t xml:space="preserve">to </w:t>
      </w:r>
      <w:r w:rsidRPr="00247BE1">
        <w:rPr>
          <w:rFonts w:asciiTheme="minorHAnsi" w:hAnsiTheme="minorHAnsi"/>
          <w:sz w:val="22"/>
        </w:rPr>
        <w:t>various</w:t>
      </w:r>
      <w:r w:rsidRPr="00B25F99">
        <w:rPr>
          <w:rFonts w:asciiTheme="minorHAnsi" w:hAnsiTheme="minorHAnsi"/>
          <w:b/>
          <w:sz w:val="22"/>
        </w:rPr>
        <w:t xml:space="preserve"> </w:t>
      </w:r>
      <w:hyperlink r:id="rId8" w:history="1">
        <w:r w:rsidRPr="00B25F99">
          <w:rPr>
            <w:rFonts w:asciiTheme="minorHAnsi" w:hAnsiTheme="minorHAnsi"/>
            <w:b/>
            <w:sz w:val="22"/>
          </w:rPr>
          <w:t>GitHub</w:t>
        </w:r>
      </w:hyperlink>
      <w:r w:rsidRPr="00B25F99">
        <w:rPr>
          <w:rFonts w:asciiTheme="minorHAnsi" w:hAnsiTheme="minorHAnsi"/>
          <w:sz w:val="22"/>
        </w:rPr>
        <w:t xml:space="preserve"> projects</w:t>
      </w:r>
      <w:r w:rsidR="00E455E9" w:rsidRPr="00B25F99">
        <w:rPr>
          <w:rFonts w:asciiTheme="minorHAnsi" w:hAnsiTheme="minorHAnsi"/>
          <w:sz w:val="22"/>
        </w:rPr>
        <w:t>.</w:t>
      </w:r>
    </w:p>
    <w:p w:rsidR="007122CB" w:rsidRPr="00B64D1E" w:rsidRDefault="007122CB">
      <w:pPr>
        <w:widowControl w:val="0"/>
        <w:autoSpaceDE w:val="0"/>
        <w:autoSpaceDN w:val="0"/>
        <w:adjustRightInd w:val="0"/>
        <w:jc w:val="both"/>
        <w:rPr>
          <w:rFonts w:ascii="Verdana" w:hAnsi="Verdana" w:cs="Arial"/>
          <w:sz w:val="20"/>
        </w:rPr>
      </w:pPr>
    </w:p>
    <w:p w:rsidR="008035FA" w:rsidRPr="00B64D1E" w:rsidRDefault="008035FA" w:rsidP="008035FA">
      <w:pPr>
        <w:jc w:val="both"/>
        <w:rPr>
          <w:rFonts w:ascii="Verdana" w:hAnsi="Verdana" w:cs="Arial"/>
          <w:b/>
        </w:rPr>
      </w:pPr>
      <w:r w:rsidRPr="00B64D1E">
        <w:rPr>
          <w:rFonts w:ascii="Verdana" w:hAnsi="Verdana" w:cs="Arial"/>
          <w:b/>
          <w:szCs w:val="24"/>
        </w:rPr>
        <w:t>TECHNICAL SKILLS</w:t>
      </w:r>
      <w:r w:rsidRPr="00B64D1E">
        <w:rPr>
          <w:rFonts w:ascii="Verdana" w:hAnsi="Verdana" w:cs="Arial"/>
          <w:b/>
        </w:rPr>
        <w:t>:</w:t>
      </w:r>
    </w:p>
    <w:p w:rsidR="008C10A8" w:rsidRPr="00B64D1E" w:rsidRDefault="008C10A8" w:rsidP="008035FA">
      <w:pPr>
        <w:jc w:val="both"/>
        <w:rPr>
          <w:rFonts w:ascii="Verdana" w:hAnsi="Verdana" w:cs="Arial"/>
          <w:b/>
        </w:rPr>
      </w:pPr>
    </w:p>
    <w:p w:rsidR="00292BA9" w:rsidRPr="00B25F99" w:rsidRDefault="00292BA9" w:rsidP="00005B6D">
      <w:pPr>
        <w:numPr>
          <w:ilvl w:val="0"/>
          <w:numId w:val="28"/>
        </w:numPr>
        <w:jc w:val="both"/>
        <w:rPr>
          <w:rFonts w:asciiTheme="minorHAnsi" w:hAnsiTheme="minorHAnsi" w:cs="Arial"/>
          <w:sz w:val="22"/>
        </w:rPr>
      </w:pPr>
      <w:r w:rsidRPr="00B25F99">
        <w:rPr>
          <w:rFonts w:asciiTheme="minorHAnsi" w:hAnsiTheme="minorHAnsi" w:cs="Arial"/>
          <w:b/>
          <w:bCs/>
          <w:sz w:val="22"/>
        </w:rPr>
        <w:t xml:space="preserve">Programming </w:t>
      </w:r>
      <w:r w:rsidR="00EC063E" w:rsidRPr="00B25F99">
        <w:rPr>
          <w:rFonts w:asciiTheme="minorHAnsi" w:hAnsiTheme="minorHAnsi" w:cs="Arial"/>
          <w:b/>
          <w:bCs/>
          <w:sz w:val="22"/>
        </w:rPr>
        <w:t>l</w:t>
      </w:r>
      <w:r w:rsidRPr="00B25F99">
        <w:rPr>
          <w:rFonts w:asciiTheme="minorHAnsi" w:hAnsiTheme="minorHAnsi" w:cs="Arial"/>
          <w:b/>
          <w:bCs/>
          <w:sz w:val="22"/>
        </w:rPr>
        <w:t>anguage:</w:t>
      </w:r>
      <w:r w:rsidRPr="00B25F99">
        <w:rPr>
          <w:rFonts w:asciiTheme="minorHAnsi" w:hAnsiTheme="minorHAnsi" w:cs="Arial"/>
          <w:sz w:val="22"/>
        </w:rPr>
        <w:t xml:space="preserve"> Java, Scala</w:t>
      </w:r>
    </w:p>
    <w:p w:rsidR="005F0C85" w:rsidRPr="00B25F99" w:rsidRDefault="00CD592F" w:rsidP="00005B6D">
      <w:pPr>
        <w:numPr>
          <w:ilvl w:val="0"/>
          <w:numId w:val="28"/>
        </w:numPr>
        <w:jc w:val="both"/>
        <w:rPr>
          <w:rFonts w:asciiTheme="minorHAnsi" w:hAnsiTheme="minorHAnsi" w:cs="Arial"/>
          <w:sz w:val="22"/>
        </w:rPr>
      </w:pPr>
      <w:r w:rsidRPr="00B25F99">
        <w:rPr>
          <w:rFonts w:asciiTheme="minorHAnsi" w:hAnsiTheme="minorHAnsi" w:cs="Arial"/>
          <w:b/>
          <w:bCs/>
          <w:sz w:val="22"/>
        </w:rPr>
        <w:t>Web f</w:t>
      </w:r>
      <w:r w:rsidR="005F0C85" w:rsidRPr="00B25F99">
        <w:rPr>
          <w:rFonts w:asciiTheme="minorHAnsi" w:hAnsiTheme="minorHAnsi" w:cs="Arial"/>
          <w:b/>
          <w:bCs/>
          <w:sz w:val="22"/>
        </w:rPr>
        <w:t xml:space="preserve">rameworks: </w:t>
      </w:r>
      <w:r w:rsidR="005F0C85" w:rsidRPr="00B25F99">
        <w:rPr>
          <w:rFonts w:asciiTheme="minorHAnsi" w:hAnsiTheme="minorHAnsi" w:cs="Arial"/>
          <w:sz w:val="22"/>
        </w:rPr>
        <w:t xml:space="preserve"> Struts, Spring, Axis, CXF</w:t>
      </w:r>
      <w:r w:rsidR="00292BA9" w:rsidRPr="00B25F99">
        <w:rPr>
          <w:rFonts w:asciiTheme="minorHAnsi" w:hAnsiTheme="minorHAnsi" w:cs="Arial"/>
          <w:sz w:val="22"/>
        </w:rPr>
        <w:t xml:space="preserve">, </w:t>
      </w:r>
      <w:r w:rsidR="004401C9" w:rsidRPr="00B25F99">
        <w:rPr>
          <w:rFonts w:asciiTheme="minorHAnsi" w:hAnsiTheme="minorHAnsi" w:cs="Arial"/>
          <w:sz w:val="22"/>
        </w:rPr>
        <w:t xml:space="preserve">Atmosphere, </w:t>
      </w:r>
      <w:r w:rsidR="00292BA9" w:rsidRPr="00B25F99">
        <w:rPr>
          <w:rFonts w:asciiTheme="minorHAnsi" w:hAnsiTheme="minorHAnsi" w:cs="Arial"/>
          <w:sz w:val="22"/>
        </w:rPr>
        <w:t>Akka</w:t>
      </w:r>
    </w:p>
    <w:p w:rsidR="00292BA9" w:rsidRPr="00B25F99" w:rsidRDefault="00292BA9" w:rsidP="00005B6D">
      <w:pPr>
        <w:numPr>
          <w:ilvl w:val="0"/>
          <w:numId w:val="28"/>
        </w:numPr>
        <w:jc w:val="both"/>
        <w:rPr>
          <w:rFonts w:asciiTheme="minorHAnsi" w:hAnsiTheme="minorHAnsi" w:cs="Arial"/>
          <w:b/>
          <w:sz w:val="22"/>
        </w:rPr>
      </w:pPr>
      <w:r w:rsidRPr="00B25F99">
        <w:rPr>
          <w:rFonts w:asciiTheme="minorHAnsi" w:hAnsiTheme="minorHAnsi" w:cs="Arial"/>
          <w:b/>
          <w:sz w:val="22"/>
        </w:rPr>
        <w:t xml:space="preserve">Parallel computation frameworks: </w:t>
      </w:r>
      <w:r w:rsidRPr="00B25F99">
        <w:rPr>
          <w:rFonts w:asciiTheme="minorHAnsi" w:hAnsiTheme="minorHAnsi" w:cs="Arial"/>
          <w:sz w:val="22"/>
        </w:rPr>
        <w:t>Hadoop, Spark</w:t>
      </w:r>
    </w:p>
    <w:p w:rsidR="005F0C85" w:rsidRPr="00B25F99" w:rsidRDefault="00292BA9" w:rsidP="00005B6D">
      <w:pPr>
        <w:numPr>
          <w:ilvl w:val="0"/>
          <w:numId w:val="28"/>
        </w:numPr>
        <w:jc w:val="both"/>
        <w:rPr>
          <w:rFonts w:asciiTheme="minorHAnsi" w:hAnsiTheme="minorHAnsi" w:cs="Arial"/>
          <w:sz w:val="22"/>
        </w:rPr>
      </w:pPr>
      <w:r w:rsidRPr="00B25F99">
        <w:rPr>
          <w:rFonts w:asciiTheme="minorHAnsi" w:hAnsiTheme="minorHAnsi" w:cs="Arial"/>
          <w:b/>
          <w:sz w:val="22"/>
        </w:rPr>
        <w:t>JavaScript frameworks</w:t>
      </w:r>
      <w:r w:rsidR="005F0C85" w:rsidRPr="00B25F99">
        <w:rPr>
          <w:rFonts w:asciiTheme="minorHAnsi" w:hAnsiTheme="minorHAnsi" w:cs="Arial"/>
          <w:b/>
          <w:sz w:val="22"/>
        </w:rPr>
        <w:t xml:space="preserve">: </w:t>
      </w:r>
      <w:r w:rsidR="005F0C85" w:rsidRPr="00B25F99">
        <w:rPr>
          <w:rFonts w:asciiTheme="minorHAnsi" w:hAnsiTheme="minorHAnsi" w:cs="Arial"/>
          <w:sz w:val="22"/>
        </w:rPr>
        <w:t xml:space="preserve">JQuery, SmartClient, Prototype, </w:t>
      </w:r>
      <w:r w:rsidR="00943133" w:rsidRPr="00B25F99">
        <w:rPr>
          <w:rFonts w:asciiTheme="minorHAnsi" w:hAnsiTheme="minorHAnsi" w:cs="Arial"/>
          <w:sz w:val="22"/>
        </w:rPr>
        <w:t>Play</w:t>
      </w:r>
    </w:p>
    <w:p w:rsidR="005F0C85" w:rsidRPr="00B25F99" w:rsidRDefault="005F0C85" w:rsidP="00005B6D">
      <w:pPr>
        <w:numPr>
          <w:ilvl w:val="0"/>
          <w:numId w:val="28"/>
        </w:numPr>
        <w:jc w:val="both"/>
        <w:rPr>
          <w:rFonts w:asciiTheme="minorHAnsi" w:hAnsiTheme="minorHAnsi" w:cs="Arial"/>
          <w:sz w:val="22"/>
        </w:rPr>
      </w:pPr>
      <w:r w:rsidRPr="00B25F99">
        <w:rPr>
          <w:rFonts w:asciiTheme="minorHAnsi" w:hAnsiTheme="minorHAnsi" w:cs="Arial"/>
          <w:b/>
          <w:bCs/>
          <w:sz w:val="22"/>
        </w:rPr>
        <w:t>Middleware:</w:t>
      </w:r>
      <w:r w:rsidRPr="00B25F99">
        <w:rPr>
          <w:rFonts w:asciiTheme="minorHAnsi" w:hAnsiTheme="minorHAnsi" w:cs="Arial"/>
          <w:sz w:val="22"/>
        </w:rPr>
        <w:t xml:space="preserve"> EJB,</w:t>
      </w:r>
      <w:r w:rsidR="00790ED8" w:rsidRPr="00B25F99">
        <w:rPr>
          <w:rFonts w:asciiTheme="minorHAnsi" w:hAnsiTheme="minorHAnsi" w:cs="Arial"/>
          <w:sz w:val="22"/>
        </w:rPr>
        <w:t xml:space="preserve"> </w:t>
      </w:r>
      <w:r w:rsidRPr="00B25F99">
        <w:rPr>
          <w:rFonts w:asciiTheme="minorHAnsi" w:hAnsiTheme="minorHAnsi" w:cs="Arial"/>
          <w:sz w:val="22"/>
        </w:rPr>
        <w:t>Active MQ</w:t>
      </w:r>
      <w:r w:rsidR="00220A35" w:rsidRPr="00B25F99">
        <w:rPr>
          <w:rFonts w:asciiTheme="minorHAnsi" w:hAnsiTheme="minorHAnsi" w:cs="Arial"/>
          <w:sz w:val="22"/>
        </w:rPr>
        <w:t>, SOAP/REST WS</w:t>
      </w:r>
    </w:p>
    <w:p w:rsidR="005F0C85" w:rsidRPr="00B25F99" w:rsidRDefault="004C70EB" w:rsidP="00005B6D">
      <w:pPr>
        <w:numPr>
          <w:ilvl w:val="0"/>
          <w:numId w:val="28"/>
        </w:numPr>
        <w:jc w:val="both"/>
        <w:rPr>
          <w:rFonts w:asciiTheme="minorHAnsi" w:hAnsiTheme="minorHAnsi" w:cs="Arial"/>
          <w:sz w:val="22"/>
        </w:rPr>
      </w:pPr>
      <w:r w:rsidRPr="00B25F99">
        <w:rPr>
          <w:rFonts w:asciiTheme="minorHAnsi" w:hAnsiTheme="minorHAnsi" w:cs="Arial"/>
          <w:b/>
          <w:bCs/>
          <w:sz w:val="22"/>
        </w:rPr>
        <w:t>Application/Web s</w:t>
      </w:r>
      <w:r w:rsidR="005F0C85" w:rsidRPr="00B25F99">
        <w:rPr>
          <w:rFonts w:asciiTheme="minorHAnsi" w:hAnsiTheme="minorHAnsi" w:cs="Arial"/>
          <w:b/>
          <w:bCs/>
          <w:sz w:val="22"/>
        </w:rPr>
        <w:t>erver:</w:t>
      </w:r>
      <w:r w:rsidR="005F0C85" w:rsidRPr="00B25F99">
        <w:rPr>
          <w:rFonts w:asciiTheme="minorHAnsi" w:hAnsiTheme="minorHAnsi" w:cs="Arial"/>
          <w:sz w:val="22"/>
        </w:rPr>
        <w:t xml:space="preserve"> Apac</w:t>
      </w:r>
      <w:r w:rsidR="001C78EA" w:rsidRPr="00B25F99">
        <w:rPr>
          <w:rFonts w:asciiTheme="minorHAnsi" w:hAnsiTheme="minorHAnsi" w:cs="Arial"/>
          <w:sz w:val="22"/>
        </w:rPr>
        <w:t>he</w:t>
      </w:r>
      <w:r w:rsidR="001559EB" w:rsidRPr="00B25F99">
        <w:rPr>
          <w:rFonts w:asciiTheme="minorHAnsi" w:hAnsiTheme="minorHAnsi" w:cs="Arial"/>
          <w:sz w:val="22"/>
        </w:rPr>
        <w:t>,</w:t>
      </w:r>
      <w:r w:rsidR="001C78EA" w:rsidRPr="00B25F99">
        <w:rPr>
          <w:rFonts w:asciiTheme="minorHAnsi" w:hAnsiTheme="minorHAnsi" w:cs="Arial"/>
          <w:sz w:val="22"/>
        </w:rPr>
        <w:t xml:space="preserve"> Tomcat, Oracle 10g, </w:t>
      </w:r>
      <w:r w:rsidR="00D85B8C" w:rsidRPr="00B25F99">
        <w:rPr>
          <w:rFonts w:asciiTheme="minorHAnsi" w:hAnsiTheme="minorHAnsi" w:cs="Arial"/>
          <w:sz w:val="22"/>
        </w:rPr>
        <w:t>WebLogic</w:t>
      </w:r>
      <w:r w:rsidR="001C78EA" w:rsidRPr="00B25F99">
        <w:rPr>
          <w:rFonts w:asciiTheme="minorHAnsi" w:hAnsiTheme="minorHAnsi" w:cs="Arial"/>
          <w:sz w:val="22"/>
        </w:rPr>
        <w:t>,</w:t>
      </w:r>
      <w:r w:rsidR="005F0C85" w:rsidRPr="00B25F99">
        <w:rPr>
          <w:rFonts w:asciiTheme="minorHAnsi" w:hAnsiTheme="minorHAnsi" w:cs="Arial"/>
          <w:sz w:val="22"/>
        </w:rPr>
        <w:t xml:space="preserve"> </w:t>
      </w:r>
      <w:r w:rsidR="00E91239" w:rsidRPr="00B25F99">
        <w:rPr>
          <w:rFonts w:asciiTheme="minorHAnsi" w:hAnsiTheme="minorHAnsi" w:cs="Arial"/>
          <w:sz w:val="22"/>
        </w:rPr>
        <w:t>JDeveloper, JBoss</w:t>
      </w:r>
      <w:r w:rsidR="007F7E11" w:rsidRPr="00B25F99">
        <w:rPr>
          <w:rFonts w:asciiTheme="minorHAnsi" w:hAnsiTheme="minorHAnsi" w:cs="Arial"/>
          <w:sz w:val="22"/>
        </w:rPr>
        <w:t>, Jetty</w:t>
      </w:r>
    </w:p>
    <w:p w:rsidR="00C625F9" w:rsidRPr="00B25F99" w:rsidRDefault="00C625F9" w:rsidP="00005B6D">
      <w:pPr>
        <w:numPr>
          <w:ilvl w:val="0"/>
          <w:numId w:val="28"/>
        </w:numPr>
        <w:jc w:val="both"/>
        <w:rPr>
          <w:rFonts w:asciiTheme="minorHAnsi" w:hAnsiTheme="minorHAnsi" w:cs="Arial"/>
          <w:sz w:val="22"/>
        </w:rPr>
      </w:pPr>
      <w:r w:rsidRPr="00B25F99">
        <w:rPr>
          <w:rFonts w:asciiTheme="minorHAnsi" w:hAnsiTheme="minorHAnsi" w:cs="Arial"/>
          <w:b/>
          <w:sz w:val="22"/>
        </w:rPr>
        <w:t>Security:</w:t>
      </w:r>
      <w:r w:rsidRPr="00B25F99">
        <w:rPr>
          <w:rFonts w:asciiTheme="minorHAnsi" w:hAnsiTheme="minorHAnsi" w:cs="Arial"/>
          <w:sz w:val="22"/>
        </w:rPr>
        <w:t xml:space="preserve"> SAML, SiteMinder, </w:t>
      </w:r>
      <w:r w:rsidR="001505D9" w:rsidRPr="00B25F99">
        <w:rPr>
          <w:rFonts w:asciiTheme="minorHAnsi" w:hAnsiTheme="minorHAnsi" w:cs="Arial"/>
          <w:sz w:val="22"/>
        </w:rPr>
        <w:t xml:space="preserve">SSOCircle, Kerberos, </w:t>
      </w:r>
      <w:r w:rsidRPr="00B25F99">
        <w:rPr>
          <w:rFonts w:asciiTheme="minorHAnsi" w:hAnsiTheme="minorHAnsi" w:cs="Arial"/>
          <w:sz w:val="22"/>
        </w:rPr>
        <w:t>Spnego</w:t>
      </w:r>
      <w:r w:rsidR="001505D9" w:rsidRPr="00B25F99">
        <w:rPr>
          <w:rFonts w:asciiTheme="minorHAnsi" w:hAnsiTheme="minorHAnsi" w:cs="Arial"/>
          <w:sz w:val="22"/>
        </w:rPr>
        <w:t xml:space="preserve">, </w:t>
      </w:r>
      <w:r w:rsidRPr="00B25F99">
        <w:rPr>
          <w:rFonts w:asciiTheme="minorHAnsi" w:hAnsiTheme="minorHAnsi" w:cs="Arial"/>
          <w:sz w:val="22"/>
        </w:rPr>
        <w:t>NTLM</w:t>
      </w:r>
    </w:p>
    <w:p w:rsidR="002D5A41" w:rsidRPr="00B25F99" w:rsidRDefault="0035741A" w:rsidP="00005B6D">
      <w:pPr>
        <w:numPr>
          <w:ilvl w:val="0"/>
          <w:numId w:val="28"/>
        </w:numPr>
        <w:jc w:val="both"/>
        <w:rPr>
          <w:rFonts w:asciiTheme="minorHAnsi" w:hAnsiTheme="minorHAnsi" w:cs="Arial"/>
          <w:sz w:val="22"/>
        </w:rPr>
      </w:pPr>
      <w:r w:rsidRPr="00B25F99">
        <w:rPr>
          <w:rFonts w:asciiTheme="minorHAnsi" w:hAnsiTheme="minorHAnsi" w:cs="Arial"/>
          <w:b/>
          <w:bCs/>
          <w:sz w:val="22"/>
        </w:rPr>
        <w:t>Data base</w:t>
      </w:r>
      <w:r w:rsidR="005F0C85" w:rsidRPr="00B25F99">
        <w:rPr>
          <w:rFonts w:asciiTheme="minorHAnsi" w:hAnsiTheme="minorHAnsi" w:cs="Arial"/>
          <w:b/>
          <w:bCs/>
          <w:sz w:val="22"/>
        </w:rPr>
        <w:t>:</w:t>
      </w:r>
      <w:r w:rsidR="005F0C85" w:rsidRPr="00B25F99">
        <w:rPr>
          <w:rFonts w:asciiTheme="minorHAnsi" w:hAnsiTheme="minorHAnsi" w:cs="Arial"/>
          <w:sz w:val="22"/>
        </w:rPr>
        <w:t xml:space="preserve"> Oracle, MySQL</w:t>
      </w:r>
      <w:r w:rsidR="00423160" w:rsidRPr="00B25F99">
        <w:rPr>
          <w:rFonts w:asciiTheme="minorHAnsi" w:hAnsiTheme="minorHAnsi" w:cs="Arial"/>
          <w:sz w:val="22"/>
        </w:rPr>
        <w:t>, MongoDB</w:t>
      </w:r>
    </w:p>
    <w:p w:rsidR="005F0C85" w:rsidRPr="00B25F99" w:rsidRDefault="00E23020" w:rsidP="00005B6D">
      <w:pPr>
        <w:numPr>
          <w:ilvl w:val="0"/>
          <w:numId w:val="28"/>
        </w:numPr>
        <w:jc w:val="both"/>
        <w:rPr>
          <w:rFonts w:asciiTheme="minorHAnsi" w:hAnsiTheme="minorHAnsi" w:cs="Arial"/>
          <w:bCs/>
          <w:sz w:val="22"/>
        </w:rPr>
      </w:pPr>
      <w:r w:rsidRPr="00B25F99">
        <w:rPr>
          <w:rFonts w:asciiTheme="minorHAnsi" w:hAnsiTheme="minorHAnsi" w:cs="Arial"/>
          <w:b/>
          <w:bCs/>
          <w:sz w:val="22"/>
        </w:rPr>
        <w:t>Tools</w:t>
      </w:r>
      <w:r w:rsidR="005F0C85" w:rsidRPr="00B25F99">
        <w:rPr>
          <w:rFonts w:asciiTheme="minorHAnsi" w:hAnsiTheme="minorHAnsi" w:cs="Arial"/>
          <w:b/>
          <w:bCs/>
          <w:sz w:val="22"/>
        </w:rPr>
        <w:t>:</w:t>
      </w:r>
      <w:r w:rsidR="005F0C85" w:rsidRPr="00B25F99">
        <w:rPr>
          <w:rFonts w:asciiTheme="minorHAnsi" w:hAnsiTheme="minorHAnsi" w:cs="Arial"/>
          <w:sz w:val="22"/>
        </w:rPr>
        <w:t xml:space="preserve"> </w:t>
      </w:r>
      <w:r w:rsidR="005F0C85" w:rsidRPr="00B25F99">
        <w:rPr>
          <w:rFonts w:asciiTheme="minorHAnsi" w:hAnsiTheme="minorHAnsi" w:cs="Arial"/>
          <w:bCs/>
          <w:sz w:val="22"/>
        </w:rPr>
        <w:t>Eclipse, SVN, CVS,</w:t>
      </w:r>
      <w:r w:rsidR="004D4BAE" w:rsidRPr="00B25F99">
        <w:rPr>
          <w:rFonts w:asciiTheme="minorHAnsi" w:hAnsiTheme="minorHAnsi" w:cs="Arial"/>
          <w:bCs/>
          <w:sz w:val="22"/>
        </w:rPr>
        <w:t xml:space="preserve"> Git,</w:t>
      </w:r>
      <w:r w:rsidR="005F0C85" w:rsidRPr="00B25F99">
        <w:rPr>
          <w:rFonts w:asciiTheme="minorHAnsi" w:hAnsiTheme="minorHAnsi" w:cs="Arial"/>
          <w:bCs/>
          <w:sz w:val="22"/>
        </w:rPr>
        <w:t xml:space="preserve"> Log4j, </w:t>
      </w:r>
      <w:r w:rsidR="00EF11F4" w:rsidRPr="00B25F99">
        <w:rPr>
          <w:rFonts w:asciiTheme="minorHAnsi" w:hAnsiTheme="minorHAnsi" w:cs="Arial"/>
          <w:bCs/>
          <w:sz w:val="22"/>
        </w:rPr>
        <w:t xml:space="preserve">Log4back, </w:t>
      </w:r>
      <w:r w:rsidR="00411565" w:rsidRPr="00B25F99">
        <w:rPr>
          <w:rFonts w:asciiTheme="minorHAnsi" w:hAnsiTheme="minorHAnsi" w:cs="Arial"/>
          <w:bCs/>
          <w:sz w:val="22"/>
        </w:rPr>
        <w:t>Ant, Maven, Jira/</w:t>
      </w:r>
      <w:r w:rsidR="00411565" w:rsidRPr="00B25F99">
        <w:rPr>
          <w:rFonts w:asciiTheme="minorHAnsi" w:hAnsiTheme="minorHAnsi" w:cs="Arial"/>
          <w:sz w:val="22"/>
        </w:rPr>
        <w:t xml:space="preserve"> Confluence</w:t>
      </w:r>
      <w:r w:rsidR="005F0C85" w:rsidRPr="00B25F99">
        <w:rPr>
          <w:rFonts w:asciiTheme="minorHAnsi" w:hAnsiTheme="minorHAnsi" w:cs="Arial"/>
          <w:sz w:val="22"/>
        </w:rPr>
        <w:t xml:space="preserve">, Bugzilla, </w:t>
      </w:r>
      <w:r w:rsidR="00BD4745" w:rsidRPr="00B25F99">
        <w:rPr>
          <w:rFonts w:asciiTheme="minorHAnsi" w:hAnsiTheme="minorHAnsi" w:cs="Arial"/>
          <w:sz w:val="22"/>
        </w:rPr>
        <w:t>JPivot/</w:t>
      </w:r>
      <w:r w:rsidR="000C50C1" w:rsidRPr="00B25F99">
        <w:rPr>
          <w:rFonts w:asciiTheme="minorHAnsi" w:hAnsiTheme="minorHAnsi" w:cs="Arial"/>
          <w:sz w:val="22"/>
        </w:rPr>
        <w:t xml:space="preserve">Mondrian, </w:t>
      </w:r>
      <w:r w:rsidR="00D50CE2" w:rsidRPr="00B25F99">
        <w:rPr>
          <w:rFonts w:asciiTheme="minorHAnsi" w:hAnsiTheme="minorHAnsi" w:cs="Arial"/>
          <w:sz w:val="22"/>
        </w:rPr>
        <w:t>Splunk</w:t>
      </w:r>
      <w:r w:rsidR="005A35D5" w:rsidRPr="00B25F99">
        <w:rPr>
          <w:rFonts w:asciiTheme="minorHAnsi" w:hAnsiTheme="minorHAnsi" w:cs="Arial"/>
          <w:sz w:val="22"/>
        </w:rPr>
        <w:t xml:space="preserve">, </w:t>
      </w:r>
      <w:r w:rsidR="00517E4C" w:rsidRPr="00B25F99">
        <w:rPr>
          <w:rFonts w:asciiTheme="minorHAnsi" w:hAnsiTheme="minorHAnsi" w:cs="Arial"/>
          <w:sz w:val="22"/>
        </w:rPr>
        <w:t>SOAP UI</w:t>
      </w:r>
    </w:p>
    <w:p w:rsidR="0020220A" w:rsidRPr="00B25F99" w:rsidRDefault="0020220A" w:rsidP="00005B6D">
      <w:pPr>
        <w:numPr>
          <w:ilvl w:val="0"/>
          <w:numId w:val="28"/>
        </w:numPr>
        <w:jc w:val="both"/>
        <w:rPr>
          <w:rFonts w:asciiTheme="minorHAnsi" w:hAnsiTheme="minorHAnsi" w:cs="Arial"/>
          <w:bCs/>
          <w:sz w:val="22"/>
        </w:rPr>
      </w:pPr>
      <w:r w:rsidRPr="00B25F99">
        <w:rPr>
          <w:rFonts w:asciiTheme="minorHAnsi" w:hAnsiTheme="minorHAnsi" w:cs="Arial"/>
          <w:b/>
          <w:bCs/>
          <w:sz w:val="22"/>
        </w:rPr>
        <w:t xml:space="preserve">Cloud: </w:t>
      </w:r>
      <w:r w:rsidRPr="00B25F99">
        <w:rPr>
          <w:rFonts w:asciiTheme="minorHAnsi" w:hAnsiTheme="minorHAnsi" w:cs="Arial"/>
          <w:bCs/>
          <w:sz w:val="22"/>
        </w:rPr>
        <w:t>AWS, Packer</w:t>
      </w:r>
    </w:p>
    <w:p w:rsidR="00D22ED1" w:rsidRPr="00B25F99" w:rsidRDefault="00D22ED1" w:rsidP="00005B6D">
      <w:pPr>
        <w:numPr>
          <w:ilvl w:val="0"/>
          <w:numId w:val="28"/>
        </w:numPr>
        <w:jc w:val="both"/>
        <w:rPr>
          <w:rFonts w:asciiTheme="minorHAnsi" w:hAnsiTheme="minorHAnsi" w:cs="Arial"/>
          <w:b/>
          <w:bCs/>
          <w:sz w:val="22"/>
        </w:rPr>
      </w:pPr>
      <w:r w:rsidRPr="00B25F99">
        <w:rPr>
          <w:rFonts w:asciiTheme="minorHAnsi" w:hAnsiTheme="minorHAnsi" w:cs="Arial"/>
          <w:b/>
          <w:bCs/>
          <w:sz w:val="22"/>
        </w:rPr>
        <w:t xml:space="preserve">Build automation: </w:t>
      </w:r>
      <w:r w:rsidR="00024285" w:rsidRPr="00B25F99">
        <w:rPr>
          <w:rFonts w:asciiTheme="minorHAnsi" w:hAnsiTheme="minorHAnsi" w:cs="Arial"/>
          <w:bCs/>
          <w:sz w:val="22"/>
        </w:rPr>
        <w:t>Capistrano, Chef, Vagrant</w:t>
      </w:r>
      <w:r w:rsidR="00576793">
        <w:rPr>
          <w:rFonts w:asciiTheme="minorHAnsi" w:hAnsiTheme="minorHAnsi" w:cs="Arial"/>
          <w:bCs/>
          <w:sz w:val="22"/>
        </w:rPr>
        <w:t>, Docker, Kubernates</w:t>
      </w:r>
    </w:p>
    <w:p w:rsidR="00C3275A" w:rsidRPr="00B25F99" w:rsidRDefault="00F91509" w:rsidP="00005B6D">
      <w:pPr>
        <w:numPr>
          <w:ilvl w:val="0"/>
          <w:numId w:val="28"/>
        </w:numPr>
        <w:jc w:val="both"/>
        <w:rPr>
          <w:rFonts w:asciiTheme="minorHAnsi" w:hAnsiTheme="minorHAnsi" w:cs="Arial"/>
          <w:b/>
          <w:bCs/>
          <w:sz w:val="22"/>
        </w:rPr>
      </w:pPr>
      <w:r w:rsidRPr="00B25F99">
        <w:rPr>
          <w:rFonts w:asciiTheme="minorHAnsi" w:hAnsiTheme="minorHAnsi" w:cs="Arial"/>
          <w:b/>
          <w:bCs/>
          <w:sz w:val="22"/>
        </w:rPr>
        <w:t>Code q</w:t>
      </w:r>
      <w:r w:rsidR="00C3275A" w:rsidRPr="00B25F99">
        <w:rPr>
          <w:rFonts w:asciiTheme="minorHAnsi" w:hAnsiTheme="minorHAnsi" w:cs="Arial"/>
          <w:b/>
          <w:bCs/>
          <w:sz w:val="22"/>
        </w:rPr>
        <w:t xml:space="preserve">uality tools: </w:t>
      </w:r>
      <w:r w:rsidR="00C3275A" w:rsidRPr="00B25F99">
        <w:rPr>
          <w:rFonts w:asciiTheme="minorHAnsi" w:hAnsiTheme="minorHAnsi" w:cs="Arial"/>
          <w:bCs/>
          <w:sz w:val="22"/>
        </w:rPr>
        <w:t>JUnit, JMeter, PMD, Checkstyle, Sputnik</w:t>
      </w:r>
      <w:r w:rsidR="00142C94" w:rsidRPr="00B25F99">
        <w:rPr>
          <w:rFonts w:asciiTheme="minorHAnsi" w:hAnsiTheme="minorHAnsi" w:cs="Arial"/>
          <w:bCs/>
          <w:sz w:val="22"/>
        </w:rPr>
        <w:t xml:space="preserve">, Sonar, </w:t>
      </w:r>
      <w:r w:rsidR="00E54B51" w:rsidRPr="00B25F99">
        <w:rPr>
          <w:rFonts w:asciiTheme="minorHAnsi" w:hAnsiTheme="minorHAnsi" w:cs="Arial"/>
          <w:bCs/>
          <w:sz w:val="22"/>
        </w:rPr>
        <w:t xml:space="preserve">PSI Probe, Jvisualvm, Byte code viewer, </w:t>
      </w:r>
      <w:r w:rsidR="00C3275A" w:rsidRPr="00B25F99">
        <w:rPr>
          <w:rFonts w:asciiTheme="minorHAnsi" w:hAnsiTheme="minorHAnsi" w:cs="Arial"/>
          <w:bCs/>
          <w:sz w:val="22"/>
        </w:rPr>
        <w:t>Wireshark</w:t>
      </w:r>
      <w:r w:rsidR="009419D5" w:rsidRPr="00B25F99">
        <w:rPr>
          <w:rFonts w:asciiTheme="minorHAnsi" w:hAnsiTheme="minorHAnsi" w:cs="Arial"/>
          <w:bCs/>
          <w:sz w:val="22"/>
        </w:rPr>
        <w:t>,</w:t>
      </w:r>
      <w:r w:rsidR="00227926" w:rsidRPr="00B25F99">
        <w:rPr>
          <w:rFonts w:asciiTheme="minorHAnsi" w:hAnsiTheme="minorHAnsi" w:cs="Arial"/>
          <w:bCs/>
          <w:sz w:val="22"/>
        </w:rPr>
        <w:t xml:space="preserve"> </w:t>
      </w:r>
      <w:r w:rsidR="00C3275A" w:rsidRPr="00B25F99">
        <w:rPr>
          <w:rFonts w:asciiTheme="minorHAnsi" w:hAnsiTheme="minorHAnsi" w:cs="Arial"/>
          <w:bCs/>
          <w:sz w:val="22"/>
        </w:rPr>
        <w:t>Tcpmon</w:t>
      </w:r>
    </w:p>
    <w:p w:rsidR="003852FA" w:rsidRPr="00B25F99" w:rsidRDefault="00AB2F46" w:rsidP="00005B6D">
      <w:pPr>
        <w:numPr>
          <w:ilvl w:val="0"/>
          <w:numId w:val="28"/>
        </w:numPr>
        <w:jc w:val="both"/>
        <w:rPr>
          <w:rFonts w:asciiTheme="minorHAnsi" w:hAnsiTheme="minorHAnsi" w:cs="Arial"/>
          <w:bCs/>
          <w:sz w:val="22"/>
        </w:rPr>
      </w:pPr>
      <w:r w:rsidRPr="00B25F99">
        <w:rPr>
          <w:rFonts w:asciiTheme="minorHAnsi" w:hAnsiTheme="minorHAnsi" w:cs="Arial"/>
          <w:b/>
          <w:bCs/>
          <w:sz w:val="22"/>
        </w:rPr>
        <w:t>BI</w:t>
      </w:r>
      <w:r w:rsidR="00866B17" w:rsidRPr="00B25F99">
        <w:rPr>
          <w:rFonts w:asciiTheme="minorHAnsi" w:hAnsiTheme="minorHAnsi" w:cs="Arial"/>
          <w:b/>
          <w:bCs/>
          <w:sz w:val="22"/>
        </w:rPr>
        <w:t>/</w:t>
      </w:r>
      <w:r w:rsidR="003852FA" w:rsidRPr="00B25F99">
        <w:rPr>
          <w:rFonts w:asciiTheme="minorHAnsi" w:hAnsiTheme="minorHAnsi" w:cs="Arial"/>
          <w:b/>
          <w:bCs/>
          <w:sz w:val="22"/>
        </w:rPr>
        <w:t xml:space="preserve">ETL: </w:t>
      </w:r>
      <w:r w:rsidR="003852FA" w:rsidRPr="00B25F99">
        <w:rPr>
          <w:rFonts w:asciiTheme="minorHAnsi" w:hAnsiTheme="minorHAnsi" w:cs="Arial"/>
          <w:bCs/>
          <w:sz w:val="22"/>
        </w:rPr>
        <w:t>Pentaho, Tableau</w:t>
      </w:r>
    </w:p>
    <w:p w:rsidR="00384981" w:rsidRPr="00B25F99" w:rsidRDefault="00384981" w:rsidP="00005B6D">
      <w:pPr>
        <w:numPr>
          <w:ilvl w:val="0"/>
          <w:numId w:val="28"/>
        </w:numPr>
        <w:jc w:val="both"/>
        <w:rPr>
          <w:rFonts w:asciiTheme="minorHAnsi" w:hAnsiTheme="minorHAnsi" w:cs="Arial"/>
          <w:b/>
          <w:bCs/>
          <w:sz w:val="22"/>
        </w:rPr>
      </w:pPr>
      <w:r w:rsidRPr="00B25F99">
        <w:rPr>
          <w:rFonts w:asciiTheme="minorHAnsi" w:hAnsiTheme="minorHAnsi" w:cs="Arial"/>
          <w:b/>
          <w:bCs/>
          <w:sz w:val="22"/>
        </w:rPr>
        <w:t xml:space="preserve">Operating Systems: </w:t>
      </w:r>
      <w:r w:rsidR="005D65A1" w:rsidRPr="00B25F99">
        <w:rPr>
          <w:rFonts w:asciiTheme="minorHAnsi" w:hAnsiTheme="minorHAnsi" w:cs="Arial"/>
          <w:bCs/>
          <w:sz w:val="22"/>
        </w:rPr>
        <w:t>CentOS</w:t>
      </w:r>
      <w:r w:rsidR="00CD6FBA" w:rsidRPr="00B25F99">
        <w:rPr>
          <w:rFonts w:asciiTheme="minorHAnsi" w:hAnsiTheme="minorHAnsi" w:cs="Arial"/>
          <w:bCs/>
          <w:sz w:val="22"/>
        </w:rPr>
        <w:t xml:space="preserve">, </w:t>
      </w:r>
      <w:r w:rsidRPr="00B25F99">
        <w:rPr>
          <w:rFonts w:asciiTheme="minorHAnsi" w:hAnsiTheme="minorHAnsi" w:cs="Arial"/>
          <w:bCs/>
          <w:sz w:val="22"/>
        </w:rPr>
        <w:t>U</w:t>
      </w:r>
      <w:r w:rsidR="005D65A1" w:rsidRPr="00B25F99">
        <w:rPr>
          <w:rFonts w:asciiTheme="minorHAnsi" w:hAnsiTheme="minorHAnsi" w:cs="Arial"/>
          <w:bCs/>
          <w:sz w:val="22"/>
        </w:rPr>
        <w:t>buntu</w:t>
      </w:r>
      <w:r w:rsidR="00CD6FBA" w:rsidRPr="00B25F99">
        <w:rPr>
          <w:rFonts w:asciiTheme="minorHAnsi" w:hAnsiTheme="minorHAnsi" w:cs="Arial"/>
          <w:bCs/>
          <w:sz w:val="22"/>
        </w:rPr>
        <w:t xml:space="preserve">, </w:t>
      </w:r>
      <w:r w:rsidR="00B42230" w:rsidRPr="00B25F99">
        <w:rPr>
          <w:rFonts w:asciiTheme="minorHAnsi" w:hAnsiTheme="minorHAnsi" w:cs="Arial"/>
          <w:bCs/>
          <w:sz w:val="22"/>
        </w:rPr>
        <w:t>Solaris</w:t>
      </w:r>
    </w:p>
    <w:p w:rsidR="00384981" w:rsidRPr="00B64D1E" w:rsidRDefault="00384981" w:rsidP="00384981">
      <w:pPr>
        <w:ind w:left="720"/>
        <w:rPr>
          <w:rFonts w:ascii="Verdana" w:hAnsi="Verdana"/>
          <w:b/>
          <w:bCs/>
          <w:sz w:val="20"/>
        </w:rPr>
      </w:pPr>
    </w:p>
    <w:p w:rsidR="008573D1" w:rsidRPr="00B64D1E" w:rsidRDefault="008573D1" w:rsidP="008573D1">
      <w:pPr>
        <w:pStyle w:val="JobHeading"/>
        <w:spacing w:before="0" w:after="0"/>
        <w:jc w:val="both"/>
        <w:rPr>
          <w:rFonts w:ascii="Verdana" w:hAnsi="Verdana" w:cs="Arial"/>
          <w:b/>
          <w:sz w:val="24"/>
          <w:szCs w:val="24"/>
        </w:rPr>
      </w:pPr>
    </w:p>
    <w:p w:rsidR="008573D1" w:rsidRPr="00B64D1E" w:rsidRDefault="008573D1" w:rsidP="008573D1">
      <w:pPr>
        <w:pStyle w:val="JobHeading"/>
        <w:spacing w:before="0" w:after="0"/>
        <w:jc w:val="both"/>
        <w:rPr>
          <w:rFonts w:ascii="Verdana" w:hAnsi="Verdana" w:cs="Arial"/>
          <w:b/>
          <w:sz w:val="24"/>
          <w:szCs w:val="24"/>
        </w:rPr>
      </w:pPr>
      <w:r w:rsidRPr="00B64D1E">
        <w:rPr>
          <w:rFonts w:ascii="Verdana" w:hAnsi="Verdana" w:cs="Arial"/>
          <w:b/>
          <w:sz w:val="24"/>
          <w:szCs w:val="24"/>
        </w:rPr>
        <w:t>PROFESSIONAL EXPERIENCE:</w:t>
      </w:r>
    </w:p>
    <w:p w:rsidR="008511AC" w:rsidRPr="00B64D1E" w:rsidRDefault="008511AC" w:rsidP="008573D1">
      <w:pPr>
        <w:pStyle w:val="JobHeading"/>
        <w:spacing w:before="0" w:after="0"/>
        <w:jc w:val="both"/>
        <w:rPr>
          <w:rFonts w:ascii="Verdana" w:hAnsi="Verdana" w:cs="Arial"/>
          <w:b/>
          <w:sz w:val="24"/>
          <w:szCs w:val="24"/>
        </w:rPr>
      </w:pPr>
    </w:p>
    <w:p w:rsidR="00D622F5" w:rsidRPr="00B25F99" w:rsidRDefault="00737231" w:rsidP="00D622F5">
      <w:pPr>
        <w:widowControl w:val="0"/>
        <w:autoSpaceDE w:val="0"/>
        <w:autoSpaceDN w:val="0"/>
        <w:adjustRightInd w:val="0"/>
        <w:spacing w:before="20" w:after="20"/>
        <w:ind w:left="1440" w:right="-360" w:hanging="1440"/>
        <w:jc w:val="both"/>
        <w:rPr>
          <w:rFonts w:asciiTheme="minorHAnsi" w:hAnsiTheme="minorHAnsi" w:cs="Arial"/>
          <w:sz w:val="22"/>
        </w:rPr>
      </w:pPr>
      <w:r w:rsidRPr="00B25F99">
        <w:rPr>
          <w:rFonts w:asciiTheme="minorHAnsi" w:hAnsiTheme="minorHAnsi" w:cs="Arial"/>
          <w:sz w:val="22"/>
        </w:rPr>
        <w:t xml:space="preserve">December </w:t>
      </w:r>
      <w:r w:rsidR="0077362E" w:rsidRPr="00B25F99">
        <w:rPr>
          <w:rFonts w:asciiTheme="minorHAnsi" w:hAnsiTheme="minorHAnsi" w:cs="Arial"/>
          <w:sz w:val="22"/>
        </w:rPr>
        <w:t>200</w:t>
      </w:r>
      <w:r w:rsidR="004503EC" w:rsidRPr="00B25F99">
        <w:rPr>
          <w:rFonts w:asciiTheme="minorHAnsi" w:hAnsiTheme="minorHAnsi" w:cs="Arial"/>
          <w:sz w:val="22"/>
        </w:rPr>
        <w:t>9</w:t>
      </w:r>
      <w:r w:rsidR="00E4215F" w:rsidRPr="00B25F99">
        <w:rPr>
          <w:rFonts w:asciiTheme="minorHAnsi" w:hAnsiTheme="minorHAnsi" w:cs="Arial"/>
          <w:sz w:val="22"/>
        </w:rPr>
        <w:t xml:space="preserve"> -</w:t>
      </w:r>
      <w:r w:rsidR="00D622F5" w:rsidRPr="00B25F99">
        <w:rPr>
          <w:rFonts w:asciiTheme="minorHAnsi" w:hAnsiTheme="minorHAnsi" w:cs="Arial"/>
          <w:sz w:val="22"/>
        </w:rPr>
        <w:t xml:space="preserve"> </w:t>
      </w:r>
      <w:r w:rsidR="004338EC" w:rsidRPr="00B25F99">
        <w:rPr>
          <w:rFonts w:asciiTheme="minorHAnsi" w:hAnsiTheme="minorHAnsi" w:cs="Arial"/>
          <w:sz w:val="22"/>
        </w:rPr>
        <w:t>till date</w:t>
      </w:r>
      <w:r w:rsidR="00D622F5" w:rsidRPr="00B25F99">
        <w:rPr>
          <w:rFonts w:asciiTheme="minorHAnsi" w:hAnsiTheme="minorHAnsi" w:cs="Arial"/>
          <w:sz w:val="22"/>
        </w:rPr>
        <w:tab/>
      </w:r>
      <w:r w:rsidRPr="00B25F99">
        <w:rPr>
          <w:rFonts w:asciiTheme="minorHAnsi" w:hAnsiTheme="minorHAnsi" w:cs="Arial"/>
          <w:sz w:val="22"/>
        </w:rPr>
        <w:tab/>
      </w:r>
      <w:r w:rsidRPr="00B25F99">
        <w:rPr>
          <w:rFonts w:asciiTheme="minorHAnsi" w:hAnsiTheme="minorHAnsi" w:cs="Arial"/>
          <w:sz w:val="22"/>
        </w:rPr>
        <w:tab/>
      </w:r>
      <w:r w:rsidRPr="00B25F99">
        <w:rPr>
          <w:rFonts w:asciiTheme="minorHAnsi" w:hAnsiTheme="minorHAnsi" w:cs="Arial"/>
          <w:sz w:val="22"/>
        </w:rPr>
        <w:tab/>
        <w:t xml:space="preserve">     </w:t>
      </w:r>
      <w:r w:rsidR="00D80FFE" w:rsidRPr="00B25F99">
        <w:rPr>
          <w:rFonts w:asciiTheme="minorHAnsi" w:hAnsiTheme="minorHAnsi" w:cs="Arial"/>
          <w:b/>
          <w:sz w:val="22"/>
        </w:rPr>
        <w:t xml:space="preserve">Impetus </w:t>
      </w:r>
      <w:r w:rsidR="004435B3">
        <w:rPr>
          <w:rFonts w:asciiTheme="minorHAnsi" w:hAnsiTheme="minorHAnsi" w:cs="Arial"/>
          <w:b/>
          <w:sz w:val="22"/>
        </w:rPr>
        <w:t xml:space="preserve">InfoTech </w:t>
      </w:r>
      <w:r w:rsidR="004435B3" w:rsidRPr="00B25F99">
        <w:rPr>
          <w:rFonts w:asciiTheme="minorHAnsi" w:hAnsiTheme="minorHAnsi" w:cs="Arial"/>
          <w:b/>
          <w:sz w:val="22"/>
        </w:rPr>
        <w:t>Pvt</w:t>
      </w:r>
      <w:r w:rsidRPr="00B25F99">
        <w:rPr>
          <w:rFonts w:asciiTheme="minorHAnsi" w:hAnsiTheme="minorHAnsi" w:cs="Arial"/>
          <w:b/>
          <w:sz w:val="22"/>
        </w:rPr>
        <w:t>. Ltd.</w:t>
      </w:r>
    </w:p>
    <w:p w:rsidR="00D622F5" w:rsidRPr="00B25F99" w:rsidRDefault="00737231" w:rsidP="00737231">
      <w:pPr>
        <w:widowControl w:val="0"/>
        <w:autoSpaceDE w:val="0"/>
        <w:autoSpaceDN w:val="0"/>
        <w:adjustRightInd w:val="0"/>
        <w:spacing w:before="20" w:after="20"/>
        <w:ind w:right="-360"/>
        <w:jc w:val="both"/>
        <w:rPr>
          <w:rFonts w:asciiTheme="minorHAnsi" w:hAnsiTheme="minorHAnsi" w:cs="Arial"/>
          <w:sz w:val="22"/>
        </w:rPr>
      </w:pPr>
      <w:r w:rsidRPr="00B25F99">
        <w:rPr>
          <w:rFonts w:asciiTheme="minorHAnsi" w:hAnsiTheme="minorHAnsi" w:cs="Arial"/>
          <w:sz w:val="22"/>
        </w:rPr>
        <w:t xml:space="preserve">August </w:t>
      </w:r>
      <w:r w:rsidR="00181820" w:rsidRPr="00B25F99">
        <w:rPr>
          <w:rFonts w:asciiTheme="minorHAnsi" w:hAnsiTheme="minorHAnsi" w:cs="Arial"/>
          <w:sz w:val="22"/>
        </w:rPr>
        <w:t>2008</w:t>
      </w:r>
      <w:r w:rsidRPr="00B25F99">
        <w:rPr>
          <w:rFonts w:asciiTheme="minorHAnsi" w:hAnsiTheme="minorHAnsi" w:cs="Arial"/>
          <w:sz w:val="22"/>
        </w:rPr>
        <w:t xml:space="preserve"> -</w:t>
      </w:r>
      <w:r w:rsidR="00D622F5" w:rsidRPr="00B25F99">
        <w:rPr>
          <w:rFonts w:asciiTheme="minorHAnsi" w:hAnsiTheme="minorHAnsi" w:cs="Arial"/>
          <w:sz w:val="22"/>
        </w:rPr>
        <w:t xml:space="preserve"> </w:t>
      </w:r>
      <w:r w:rsidRPr="00B25F99">
        <w:rPr>
          <w:rFonts w:asciiTheme="minorHAnsi" w:hAnsiTheme="minorHAnsi" w:cs="Arial"/>
          <w:sz w:val="22"/>
        </w:rPr>
        <w:t xml:space="preserve">December </w:t>
      </w:r>
      <w:r w:rsidR="007752EE" w:rsidRPr="00B25F99">
        <w:rPr>
          <w:rFonts w:asciiTheme="minorHAnsi" w:hAnsiTheme="minorHAnsi" w:cs="Arial"/>
          <w:sz w:val="22"/>
        </w:rPr>
        <w:t xml:space="preserve">2009 </w:t>
      </w:r>
      <w:r w:rsidR="007752EE" w:rsidRPr="00B25F99">
        <w:rPr>
          <w:rFonts w:asciiTheme="minorHAnsi" w:hAnsiTheme="minorHAnsi" w:cs="Arial"/>
          <w:sz w:val="22"/>
        </w:rPr>
        <w:tab/>
      </w:r>
      <w:r w:rsidR="00825C44" w:rsidRPr="00B25F99">
        <w:rPr>
          <w:rFonts w:asciiTheme="minorHAnsi" w:hAnsiTheme="minorHAnsi" w:cs="Arial"/>
          <w:sz w:val="22"/>
        </w:rPr>
        <w:t xml:space="preserve"> </w:t>
      </w:r>
      <w:r w:rsidRPr="00B25F99">
        <w:rPr>
          <w:rFonts w:asciiTheme="minorHAnsi" w:hAnsiTheme="minorHAnsi" w:cs="Arial"/>
          <w:sz w:val="22"/>
        </w:rPr>
        <w:tab/>
      </w:r>
      <w:r w:rsidRPr="00B25F99">
        <w:rPr>
          <w:rFonts w:asciiTheme="minorHAnsi" w:hAnsiTheme="minorHAnsi" w:cs="Arial"/>
          <w:sz w:val="22"/>
        </w:rPr>
        <w:tab/>
      </w:r>
      <w:r w:rsidRPr="00B25F99">
        <w:rPr>
          <w:rFonts w:asciiTheme="minorHAnsi" w:hAnsiTheme="minorHAnsi" w:cs="Arial"/>
          <w:sz w:val="22"/>
        </w:rPr>
        <w:tab/>
        <w:t xml:space="preserve">     </w:t>
      </w:r>
      <w:r w:rsidR="000362CB" w:rsidRPr="00B25F99">
        <w:rPr>
          <w:rFonts w:asciiTheme="minorHAnsi" w:hAnsiTheme="minorHAnsi" w:cs="Arial"/>
          <w:b/>
          <w:sz w:val="22"/>
        </w:rPr>
        <w:t>Tavant T</w:t>
      </w:r>
      <w:r w:rsidR="00417145" w:rsidRPr="00B25F99">
        <w:rPr>
          <w:rFonts w:asciiTheme="minorHAnsi" w:hAnsiTheme="minorHAnsi" w:cs="Arial"/>
          <w:b/>
          <w:sz w:val="22"/>
        </w:rPr>
        <w:t>echnologies</w:t>
      </w:r>
    </w:p>
    <w:p w:rsidR="007122CB" w:rsidRPr="00B25F99" w:rsidRDefault="00737231">
      <w:pPr>
        <w:widowControl w:val="0"/>
        <w:autoSpaceDE w:val="0"/>
        <w:autoSpaceDN w:val="0"/>
        <w:adjustRightInd w:val="0"/>
        <w:spacing w:before="20" w:after="20"/>
        <w:ind w:left="1440" w:right="-360" w:hanging="1440"/>
        <w:jc w:val="both"/>
        <w:rPr>
          <w:rFonts w:asciiTheme="minorHAnsi" w:hAnsiTheme="minorHAnsi" w:cs="Arial"/>
          <w:sz w:val="22"/>
        </w:rPr>
      </w:pPr>
      <w:r w:rsidRPr="00B25F99">
        <w:rPr>
          <w:rFonts w:asciiTheme="minorHAnsi" w:hAnsiTheme="minorHAnsi" w:cs="Arial"/>
          <w:sz w:val="22"/>
        </w:rPr>
        <w:t xml:space="preserve">February </w:t>
      </w:r>
      <w:r w:rsidR="007122CB" w:rsidRPr="00B25F99">
        <w:rPr>
          <w:rFonts w:asciiTheme="minorHAnsi" w:hAnsiTheme="minorHAnsi" w:cs="Arial"/>
          <w:sz w:val="22"/>
        </w:rPr>
        <w:t xml:space="preserve">2005 </w:t>
      </w:r>
      <w:r w:rsidRPr="00B25F99">
        <w:rPr>
          <w:rFonts w:asciiTheme="minorHAnsi" w:hAnsiTheme="minorHAnsi" w:cs="Arial"/>
          <w:sz w:val="22"/>
        </w:rPr>
        <w:t>-</w:t>
      </w:r>
      <w:r w:rsidR="007122CB" w:rsidRPr="00B25F99">
        <w:rPr>
          <w:rFonts w:asciiTheme="minorHAnsi" w:hAnsiTheme="minorHAnsi" w:cs="Arial"/>
          <w:sz w:val="22"/>
        </w:rPr>
        <w:t xml:space="preserve"> </w:t>
      </w:r>
      <w:r w:rsidRPr="00B25F99">
        <w:rPr>
          <w:rFonts w:asciiTheme="minorHAnsi" w:hAnsiTheme="minorHAnsi" w:cs="Arial"/>
          <w:sz w:val="22"/>
        </w:rPr>
        <w:t xml:space="preserve">August </w:t>
      </w:r>
      <w:r w:rsidR="00F2074E" w:rsidRPr="00B25F99">
        <w:rPr>
          <w:rFonts w:asciiTheme="minorHAnsi" w:hAnsiTheme="minorHAnsi" w:cs="Arial"/>
          <w:sz w:val="22"/>
        </w:rPr>
        <w:t>2008</w:t>
      </w:r>
      <w:r w:rsidR="007122CB" w:rsidRPr="00B25F99">
        <w:rPr>
          <w:rFonts w:asciiTheme="minorHAnsi" w:hAnsiTheme="minorHAnsi" w:cs="Arial"/>
          <w:sz w:val="22"/>
        </w:rPr>
        <w:tab/>
      </w:r>
      <w:r w:rsidRPr="00B25F99">
        <w:rPr>
          <w:rFonts w:asciiTheme="minorHAnsi" w:hAnsiTheme="minorHAnsi" w:cs="Arial"/>
          <w:sz w:val="22"/>
        </w:rPr>
        <w:tab/>
      </w:r>
      <w:r w:rsidRPr="00B25F99">
        <w:rPr>
          <w:rFonts w:asciiTheme="minorHAnsi" w:hAnsiTheme="minorHAnsi" w:cs="Arial"/>
          <w:sz w:val="22"/>
        </w:rPr>
        <w:tab/>
      </w:r>
      <w:r w:rsidRPr="00B25F99">
        <w:rPr>
          <w:rFonts w:asciiTheme="minorHAnsi" w:hAnsiTheme="minorHAnsi" w:cs="Arial"/>
          <w:sz w:val="22"/>
        </w:rPr>
        <w:tab/>
        <w:t xml:space="preserve">     </w:t>
      </w:r>
      <w:r w:rsidRPr="00B25F99">
        <w:rPr>
          <w:rFonts w:asciiTheme="minorHAnsi" w:hAnsiTheme="minorHAnsi" w:cs="Arial"/>
          <w:b/>
          <w:sz w:val="22"/>
        </w:rPr>
        <w:t xml:space="preserve">Impetus </w:t>
      </w:r>
      <w:r w:rsidR="004435B3">
        <w:rPr>
          <w:rFonts w:asciiTheme="minorHAnsi" w:hAnsiTheme="minorHAnsi" w:cs="Arial"/>
          <w:b/>
          <w:sz w:val="22"/>
        </w:rPr>
        <w:t xml:space="preserve">InfoTech </w:t>
      </w:r>
      <w:r w:rsidR="004435B3" w:rsidRPr="00B25F99">
        <w:rPr>
          <w:rFonts w:asciiTheme="minorHAnsi" w:hAnsiTheme="minorHAnsi" w:cs="Arial"/>
          <w:b/>
          <w:sz w:val="22"/>
        </w:rPr>
        <w:t>Pvt</w:t>
      </w:r>
      <w:r w:rsidRPr="00B25F99">
        <w:rPr>
          <w:rFonts w:asciiTheme="minorHAnsi" w:hAnsiTheme="minorHAnsi" w:cs="Arial"/>
          <w:b/>
          <w:sz w:val="22"/>
        </w:rPr>
        <w:t>. Ltd.</w:t>
      </w:r>
    </w:p>
    <w:p w:rsidR="00F02018" w:rsidRDefault="00737231" w:rsidP="00387D21">
      <w:pPr>
        <w:widowControl w:val="0"/>
        <w:autoSpaceDE w:val="0"/>
        <w:autoSpaceDN w:val="0"/>
        <w:adjustRightInd w:val="0"/>
        <w:spacing w:before="20" w:after="20"/>
        <w:ind w:left="1440" w:right="-360" w:hanging="1440"/>
        <w:jc w:val="both"/>
        <w:rPr>
          <w:rFonts w:ascii="Verdana" w:hAnsi="Verdana" w:cs="Arial"/>
          <w:b/>
          <w:bCs/>
          <w:sz w:val="20"/>
        </w:rPr>
      </w:pPr>
      <w:r w:rsidRPr="00B25F99">
        <w:rPr>
          <w:rFonts w:asciiTheme="minorHAnsi" w:hAnsiTheme="minorHAnsi" w:cs="Arial"/>
          <w:sz w:val="22"/>
        </w:rPr>
        <w:t xml:space="preserve">March 2004 </w:t>
      </w:r>
      <w:r w:rsidR="00D80CFF">
        <w:rPr>
          <w:rFonts w:asciiTheme="minorHAnsi" w:hAnsiTheme="minorHAnsi" w:cs="Arial"/>
          <w:sz w:val="22"/>
        </w:rPr>
        <w:t>-</w:t>
      </w:r>
      <w:r w:rsidR="007122CB" w:rsidRPr="00B25F99">
        <w:rPr>
          <w:rFonts w:asciiTheme="minorHAnsi" w:hAnsiTheme="minorHAnsi" w:cs="Arial"/>
          <w:sz w:val="22"/>
        </w:rPr>
        <w:t xml:space="preserve"> </w:t>
      </w:r>
      <w:r w:rsidRPr="00B25F99">
        <w:rPr>
          <w:rFonts w:asciiTheme="minorHAnsi" w:hAnsiTheme="minorHAnsi" w:cs="Arial"/>
          <w:sz w:val="22"/>
        </w:rPr>
        <w:t xml:space="preserve">February </w:t>
      </w:r>
      <w:r w:rsidR="007122CB" w:rsidRPr="00B25F99">
        <w:rPr>
          <w:rFonts w:asciiTheme="minorHAnsi" w:hAnsiTheme="minorHAnsi" w:cs="Arial"/>
          <w:sz w:val="22"/>
        </w:rPr>
        <w:t xml:space="preserve">2005   </w:t>
      </w:r>
      <w:r w:rsidRPr="00B25F99">
        <w:rPr>
          <w:rFonts w:asciiTheme="minorHAnsi" w:hAnsiTheme="minorHAnsi" w:cs="Arial"/>
          <w:sz w:val="22"/>
        </w:rPr>
        <w:tab/>
      </w:r>
      <w:r w:rsidRPr="00B25F99">
        <w:rPr>
          <w:rFonts w:asciiTheme="minorHAnsi" w:hAnsiTheme="minorHAnsi" w:cs="Arial"/>
          <w:sz w:val="22"/>
        </w:rPr>
        <w:tab/>
      </w:r>
      <w:r w:rsidRPr="00B25F99">
        <w:rPr>
          <w:rFonts w:asciiTheme="minorHAnsi" w:hAnsiTheme="minorHAnsi" w:cs="Arial"/>
          <w:sz w:val="22"/>
        </w:rPr>
        <w:tab/>
      </w:r>
      <w:r w:rsidRPr="00B25F99">
        <w:rPr>
          <w:rFonts w:asciiTheme="minorHAnsi" w:hAnsiTheme="minorHAnsi" w:cs="Arial"/>
          <w:sz w:val="22"/>
        </w:rPr>
        <w:tab/>
        <w:t xml:space="preserve">     </w:t>
      </w:r>
      <w:r w:rsidR="007607C6" w:rsidRPr="00B25F99">
        <w:rPr>
          <w:rFonts w:asciiTheme="minorHAnsi" w:hAnsiTheme="minorHAnsi" w:cs="Arial"/>
          <w:b/>
          <w:bCs/>
          <w:sz w:val="22"/>
        </w:rPr>
        <w:t>Sunup S</w:t>
      </w:r>
      <w:r w:rsidR="007122CB" w:rsidRPr="00B25F99">
        <w:rPr>
          <w:rFonts w:asciiTheme="minorHAnsi" w:hAnsiTheme="minorHAnsi" w:cs="Arial"/>
          <w:b/>
          <w:bCs/>
          <w:sz w:val="22"/>
        </w:rPr>
        <w:t xml:space="preserve">oftware </w:t>
      </w:r>
      <w:r w:rsidR="006138E4" w:rsidRPr="00B25F99">
        <w:rPr>
          <w:rFonts w:asciiTheme="minorHAnsi" w:hAnsiTheme="minorHAnsi" w:cs="Arial"/>
          <w:b/>
          <w:bCs/>
          <w:sz w:val="22"/>
        </w:rPr>
        <w:t>(Acquired by Motorola Mobility)</w:t>
      </w:r>
      <w:r w:rsidR="00F02018">
        <w:rPr>
          <w:rFonts w:ascii="Verdana" w:hAnsi="Verdana" w:cs="Arial"/>
          <w:b/>
          <w:bCs/>
          <w:sz w:val="20"/>
        </w:rPr>
        <w:br w:type="page"/>
      </w:r>
    </w:p>
    <w:p w:rsidR="00770F73" w:rsidRDefault="00770F73" w:rsidP="00770F73">
      <w:pPr>
        <w:widowControl w:val="0"/>
        <w:autoSpaceDE w:val="0"/>
        <w:ind w:right="20"/>
        <w:jc w:val="both"/>
        <w:rPr>
          <w:rFonts w:asciiTheme="minorHAnsi" w:hAnsiTheme="minorHAnsi" w:cs="Arial"/>
          <w:b/>
          <w:bCs/>
          <w:szCs w:val="24"/>
        </w:rPr>
      </w:pPr>
      <w:r w:rsidRPr="00D80CFF">
        <w:rPr>
          <w:rFonts w:asciiTheme="minorHAnsi" w:hAnsiTheme="minorHAnsi" w:cs="Arial"/>
          <w:b/>
          <w:bCs/>
          <w:szCs w:val="24"/>
        </w:rPr>
        <w:lastRenderedPageBreak/>
        <w:t>PROJECT DETAILS:</w:t>
      </w:r>
    </w:p>
    <w:p w:rsidR="004812DE" w:rsidRPr="00D80CFF" w:rsidRDefault="006F22DF" w:rsidP="004812DE">
      <w:pPr>
        <w:jc w:val="both"/>
        <w:rPr>
          <w:rFonts w:asciiTheme="minorHAnsi" w:hAnsiTheme="minorHAnsi" w:cs="Arial"/>
          <w:b/>
          <w:sz w:val="22"/>
          <w:u w:val="single"/>
        </w:rPr>
      </w:pPr>
      <w:r>
        <w:rPr>
          <w:rFonts w:asciiTheme="minorHAnsi" w:hAnsiTheme="minorHAnsi" w:cs="Arial"/>
          <w:b/>
          <w:sz w:val="22"/>
          <w:u w:val="single"/>
        </w:rPr>
        <w:t>Impetus Data Warehouse</w:t>
      </w:r>
      <w:r w:rsidR="00950364">
        <w:rPr>
          <w:rFonts w:asciiTheme="minorHAnsi" w:hAnsiTheme="minorHAnsi" w:cs="Arial"/>
          <w:b/>
          <w:sz w:val="22"/>
          <w:u w:val="single"/>
        </w:rPr>
        <w:t xml:space="preserve"> Workload Migration</w:t>
      </w:r>
    </w:p>
    <w:p w:rsidR="004812DE" w:rsidRPr="00D80CFF" w:rsidRDefault="004812DE" w:rsidP="004812DE">
      <w:pPr>
        <w:jc w:val="both"/>
        <w:rPr>
          <w:rFonts w:asciiTheme="minorHAnsi" w:hAnsiTheme="minorHAnsi" w:cs="Arial"/>
          <w:b/>
          <w:sz w:val="22"/>
          <w:u w:val="single"/>
        </w:rPr>
      </w:pPr>
    </w:p>
    <w:p w:rsidR="004812DE" w:rsidRPr="00D80CFF" w:rsidRDefault="004812DE" w:rsidP="004812DE">
      <w:pPr>
        <w:jc w:val="both"/>
        <w:rPr>
          <w:rFonts w:asciiTheme="minorHAnsi" w:hAnsiTheme="minorHAnsi" w:cs="Arial"/>
          <w:bCs/>
          <w:sz w:val="22"/>
        </w:rPr>
      </w:pPr>
      <w:r w:rsidRPr="00D80CFF">
        <w:rPr>
          <w:rFonts w:asciiTheme="minorHAnsi" w:hAnsiTheme="minorHAnsi" w:cs="Arial"/>
          <w:b/>
          <w:sz w:val="22"/>
        </w:rPr>
        <w:t xml:space="preserve">Company: </w:t>
      </w:r>
      <w:r w:rsidRPr="00D80CFF">
        <w:rPr>
          <w:rFonts w:asciiTheme="minorHAnsi" w:hAnsiTheme="minorHAnsi" w:cs="Arial"/>
          <w:sz w:val="22"/>
        </w:rPr>
        <w:t xml:space="preserve">Impetus </w:t>
      </w:r>
      <w:r w:rsidR="008D0226">
        <w:rPr>
          <w:rFonts w:asciiTheme="minorHAnsi" w:hAnsiTheme="minorHAnsi" w:cs="Arial"/>
          <w:sz w:val="22"/>
        </w:rPr>
        <w:t xml:space="preserve">InfoTech </w:t>
      </w:r>
      <w:r w:rsidR="008D0226" w:rsidRPr="00D80CFF">
        <w:rPr>
          <w:rFonts w:asciiTheme="minorHAnsi" w:hAnsiTheme="minorHAnsi" w:cs="Arial"/>
          <w:sz w:val="22"/>
        </w:rPr>
        <w:t>(</w:t>
      </w:r>
      <w:r w:rsidRPr="00D80CFF">
        <w:rPr>
          <w:rFonts w:asciiTheme="minorHAnsi" w:hAnsiTheme="minorHAnsi" w:cs="Arial"/>
          <w:sz w:val="22"/>
        </w:rPr>
        <w:t>India) Pvt. Ltd</w:t>
      </w:r>
      <w:r w:rsidRPr="00D80CFF">
        <w:rPr>
          <w:rFonts w:asciiTheme="minorHAnsi" w:hAnsiTheme="minorHAnsi" w:cs="Arial"/>
          <w:sz w:val="22"/>
        </w:rPr>
        <w:tab/>
      </w:r>
      <w:r w:rsidRPr="00D80CFF">
        <w:rPr>
          <w:rFonts w:asciiTheme="minorHAnsi" w:hAnsiTheme="minorHAnsi" w:cs="Arial"/>
          <w:sz w:val="22"/>
        </w:rPr>
        <w:tab/>
      </w:r>
      <w:r w:rsidRPr="00D80CFF">
        <w:rPr>
          <w:rFonts w:asciiTheme="minorHAnsi" w:hAnsiTheme="minorHAnsi" w:cs="Arial"/>
          <w:sz w:val="22"/>
        </w:rPr>
        <w:tab/>
      </w:r>
      <w:r w:rsidR="00CC473B">
        <w:rPr>
          <w:rFonts w:asciiTheme="minorHAnsi" w:hAnsiTheme="minorHAnsi" w:cs="Arial"/>
          <w:bCs/>
          <w:sz w:val="22"/>
        </w:rPr>
        <w:t>April</w:t>
      </w:r>
      <w:r w:rsidRPr="00D80CFF">
        <w:rPr>
          <w:rFonts w:asciiTheme="minorHAnsi" w:hAnsiTheme="minorHAnsi" w:cs="Arial"/>
          <w:bCs/>
          <w:sz w:val="22"/>
        </w:rPr>
        <w:t xml:space="preserve"> 201</w:t>
      </w:r>
      <w:r w:rsidR="003506EE">
        <w:rPr>
          <w:rFonts w:asciiTheme="minorHAnsi" w:hAnsiTheme="minorHAnsi" w:cs="Arial"/>
          <w:bCs/>
          <w:sz w:val="22"/>
        </w:rPr>
        <w:t>6</w:t>
      </w:r>
      <w:r w:rsidRPr="00D80CFF">
        <w:rPr>
          <w:rFonts w:asciiTheme="minorHAnsi" w:hAnsiTheme="minorHAnsi" w:cs="Arial"/>
          <w:bCs/>
          <w:sz w:val="22"/>
        </w:rPr>
        <w:t xml:space="preserve"> to </w:t>
      </w:r>
      <w:r w:rsidR="008130C4">
        <w:rPr>
          <w:rFonts w:asciiTheme="minorHAnsi" w:hAnsiTheme="minorHAnsi" w:cs="Arial"/>
          <w:bCs/>
          <w:sz w:val="22"/>
        </w:rPr>
        <w:t>till</w:t>
      </w:r>
      <w:r w:rsidR="000D2C46">
        <w:rPr>
          <w:rFonts w:asciiTheme="minorHAnsi" w:hAnsiTheme="minorHAnsi" w:cs="Arial"/>
          <w:bCs/>
          <w:sz w:val="22"/>
        </w:rPr>
        <w:t xml:space="preserve"> date</w:t>
      </w:r>
    </w:p>
    <w:p w:rsidR="004812DE" w:rsidRPr="00D80CFF" w:rsidRDefault="004812DE" w:rsidP="004812DE">
      <w:pPr>
        <w:jc w:val="both"/>
        <w:rPr>
          <w:rFonts w:asciiTheme="minorHAnsi" w:hAnsiTheme="minorHAnsi" w:cs="Arial"/>
          <w:sz w:val="22"/>
        </w:rPr>
      </w:pPr>
      <w:r w:rsidRPr="00D80CFF">
        <w:rPr>
          <w:rFonts w:asciiTheme="minorHAnsi" w:hAnsiTheme="minorHAnsi" w:cs="Arial"/>
          <w:b/>
          <w:sz w:val="22"/>
        </w:rPr>
        <w:t xml:space="preserve">Role: </w:t>
      </w:r>
      <w:r w:rsidRPr="00D80CFF">
        <w:rPr>
          <w:rFonts w:asciiTheme="minorHAnsi" w:hAnsiTheme="minorHAnsi" w:cs="Arial"/>
          <w:sz w:val="22"/>
        </w:rPr>
        <w:t>Technical Architect</w:t>
      </w:r>
    </w:p>
    <w:p w:rsidR="004812DE" w:rsidRPr="00D80CFF" w:rsidRDefault="004812DE" w:rsidP="004812DE">
      <w:pPr>
        <w:jc w:val="both"/>
        <w:rPr>
          <w:rFonts w:asciiTheme="minorHAnsi" w:hAnsiTheme="minorHAnsi" w:cs="Arial"/>
          <w:b/>
          <w:bCs/>
          <w:sz w:val="22"/>
        </w:rPr>
      </w:pPr>
    </w:p>
    <w:p w:rsidR="004812DE" w:rsidRPr="00D80CFF" w:rsidRDefault="004812DE" w:rsidP="004812DE">
      <w:pPr>
        <w:jc w:val="both"/>
        <w:rPr>
          <w:rFonts w:asciiTheme="minorHAnsi" w:hAnsiTheme="minorHAnsi" w:cs="Arial"/>
          <w:b/>
          <w:bCs/>
          <w:sz w:val="22"/>
        </w:rPr>
      </w:pPr>
      <w:r w:rsidRPr="00D80CFF">
        <w:rPr>
          <w:rFonts w:asciiTheme="minorHAnsi" w:hAnsiTheme="minorHAnsi" w:cs="Arial"/>
          <w:b/>
          <w:bCs/>
          <w:sz w:val="22"/>
        </w:rPr>
        <w:t>Technologies</w:t>
      </w:r>
      <w:r w:rsidRPr="00D80CFF">
        <w:rPr>
          <w:rFonts w:asciiTheme="minorHAnsi" w:hAnsiTheme="minorHAnsi" w:cs="Arial"/>
          <w:bCs/>
          <w:sz w:val="22"/>
        </w:rPr>
        <w:t xml:space="preserve"> </w:t>
      </w:r>
      <w:r w:rsidRPr="00D80CFF">
        <w:rPr>
          <w:rFonts w:asciiTheme="minorHAnsi" w:hAnsiTheme="minorHAnsi" w:cs="Arial"/>
          <w:b/>
          <w:bCs/>
          <w:sz w:val="22"/>
        </w:rPr>
        <w:t>used</w:t>
      </w:r>
      <w:r w:rsidRPr="00D80CFF">
        <w:rPr>
          <w:rFonts w:asciiTheme="minorHAnsi" w:hAnsiTheme="minorHAnsi" w:cs="Arial"/>
          <w:bCs/>
          <w:sz w:val="22"/>
        </w:rPr>
        <w:t xml:space="preserve">: </w:t>
      </w:r>
      <w:r w:rsidR="00B01DD1">
        <w:rPr>
          <w:rFonts w:asciiTheme="minorHAnsi" w:hAnsiTheme="minorHAnsi" w:cs="Arial"/>
          <w:bCs/>
          <w:sz w:val="22"/>
        </w:rPr>
        <w:t>Spark</w:t>
      </w:r>
      <w:r w:rsidRPr="00D80CFF">
        <w:rPr>
          <w:rFonts w:asciiTheme="minorHAnsi" w:hAnsiTheme="minorHAnsi" w:cs="Arial"/>
          <w:bCs/>
          <w:sz w:val="22"/>
        </w:rPr>
        <w:t>, Hadoop</w:t>
      </w:r>
      <w:r w:rsidR="00DA3CDA">
        <w:rPr>
          <w:rFonts w:asciiTheme="minorHAnsi" w:hAnsiTheme="minorHAnsi" w:cs="Arial"/>
          <w:bCs/>
          <w:sz w:val="22"/>
        </w:rPr>
        <w:t>, Java/Scala</w:t>
      </w:r>
    </w:p>
    <w:p w:rsidR="004812DE" w:rsidRPr="00D80CFF" w:rsidRDefault="004812DE" w:rsidP="004812DE">
      <w:pPr>
        <w:jc w:val="both"/>
        <w:rPr>
          <w:rFonts w:asciiTheme="minorHAnsi" w:hAnsiTheme="minorHAnsi" w:cs="Arial"/>
          <w:b/>
          <w:bCs/>
          <w:sz w:val="22"/>
        </w:rPr>
      </w:pPr>
    </w:p>
    <w:p w:rsidR="004812DE" w:rsidRPr="00D80CFF" w:rsidRDefault="004812DE" w:rsidP="004812DE">
      <w:pPr>
        <w:jc w:val="both"/>
        <w:rPr>
          <w:rFonts w:asciiTheme="minorHAnsi" w:hAnsiTheme="minorHAnsi" w:cs="Arial"/>
          <w:bCs/>
          <w:sz w:val="22"/>
        </w:rPr>
      </w:pPr>
      <w:r w:rsidRPr="00D80CFF">
        <w:rPr>
          <w:rFonts w:asciiTheme="minorHAnsi" w:hAnsiTheme="minorHAnsi" w:cs="Arial"/>
          <w:b/>
          <w:bCs/>
          <w:sz w:val="22"/>
        </w:rPr>
        <w:t>Description:</w:t>
      </w:r>
      <w:r w:rsidRPr="00D80CFF">
        <w:rPr>
          <w:rFonts w:asciiTheme="minorHAnsi" w:hAnsiTheme="minorHAnsi" w:cs="Arial"/>
          <w:bCs/>
          <w:sz w:val="22"/>
        </w:rPr>
        <w:t xml:space="preserve"> </w:t>
      </w:r>
      <w:r w:rsidR="00600200">
        <w:rPr>
          <w:rFonts w:asciiTheme="minorHAnsi" w:hAnsiTheme="minorHAnsi" w:cs="Arial"/>
          <w:bCs/>
          <w:sz w:val="22"/>
        </w:rPr>
        <w:t xml:space="preserve">Impetus Data Warehouse has got an intelligent workload offloading solution to automatically migrate conventional data base query entities like SQL queries, procedures, </w:t>
      </w:r>
      <w:r w:rsidR="00CA1859">
        <w:rPr>
          <w:rFonts w:asciiTheme="minorHAnsi" w:hAnsiTheme="minorHAnsi" w:cs="Arial"/>
          <w:bCs/>
          <w:sz w:val="22"/>
        </w:rPr>
        <w:t>and packages</w:t>
      </w:r>
      <w:r w:rsidR="00600200">
        <w:rPr>
          <w:rFonts w:asciiTheme="minorHAnsi" w:hAnsiTheme="minorHAnsi" w:cs="Arial"/>
          <w:bCs/>
          <w:sz w:val="22"/>
        </w:rPr>
        <w:t xml:space="preserve"> to Hadoop equivalent entities like HiveQL or SparkSQL</w:t>
      </w:r>
      <w:r w:rsidR="00CA1859">
        <w:rPr>
          <w:rFonts w:asciiTheme="minorHAnsi" w:hAnsiTheme="minorHAnsi" w:cs="Arial"/>
          <w:bCs/>
          <w:sz w:val="22"/>
        </w:rPr>
        <w:t xml:space="preserve">. Participated in the design of a Change Data model component, which can suggest the Query Model change based on optimization possibilities like Join order change, Column merge or column split </w:t>
      </w:r>
      <w:r w:rsidR="00E93D67">
        <w:rPr>
          <w:rFonts w:asciiTheme="minorHAnsi" w:hAnsiTheme="minorHAnsi" w:cs="Arial"/>
          <w:bCs/>
          <w:sz w:val="22"/>
        </w:rPr>
        <w:t>etc.</w:t>
      </w:r>
    </w:p>
    <w:p w:rsidR="004812DE" w:rsidRPr="00D80CFF" w:rsidRDefault="004812DE" w:rsidP="004812DE">
      <w:pPr>
        <w:jc w:val="both"/>
        <w:rPr>
          <w:rFonts w:asciiTheme="minorHAnsi" w:hAnsiTheme="minorHAnsi" w:cs="Arial"/>
          <w:b/>
          <w:sz w:val="22"/>
        </w:rPr>
      </w:pPr>
    </w:p>
    <w:p w:rsidR="004812DE" w:rsidRPr="00D80CFF" w:rsidRDefault="004812DE" w:rsidP="004812DE">
      <w:pPr>
        <w:jc w:val="both"/>
        <w:rPr>
          <w:rFonts w:asciiTheme="minorHAnsi" w:hAnsiTheme="minorHAnsi" w:cs="Arial"/>
          <w:b/>
          <w:sz w:val="22"/>
        </w:rPr>
      </w:pPr>
      <w:r w:rsidRPr="00D80CFF">
        <w:rPr>
          <w:rFonts w:asciiTheme="minorHAnsi" w:hAnsiTheme="minorHAnsi" w:cs="Arial"/>
          <w:b/>
          <w:sz w:val="22"/>
        </w:rPr>
        <w:t>Responsibilities:</w:t>
      </w:r>
    </w:p>
    <w:p w:rsidR="004812DE" w:rsidRDefault="004812DE" w:rsidP="004812DE">
      <w:pPr>
        <w:numPr>
          <w:ilvl w:val="0"/>
          <w:numId w:val="15"/>
        </w:numPr>
        <w:jc w:val="both"/>
        <w:rPr>
          <w:rFonts w:asciiTheme="minorHAnsi" w:hAnsiTheme="minorHAnsi" w:cs="Arial"/>
          <w:sz w:val="22"/>
        </w:rPr>
      </w:pPr>
      <w:r w:rsidRPr="00D80CFF">
        <w:rPr>
          <w:rFonts w:asciiTheme="minorHAnsi" w:hAnsiTheme="minorHAnsi" w:cs="Arial"/>
          <w:sz w:val="22"/>
        </w:rPr>
        <w:t xml:space="preserve">Requirement gathering, providing proof of concept </w:t>
      </w:r>
      <w:r w:rsidR="00195312">
        <w:rPr>
          <w:rFonts w:asciiTheme="minorHAnsi" w:hAnsiTheme="minorHAnsi" w:cs="Arial"/>
          <w:sz w:val="22"/>
        </w:rPr>
        <w:t>to engineering</w:t>
      </w:r>
    </w:p>
    <w:p w:rsidR="00662D8F" w:rsidRPr="00662D8F" w:rsidRDefault="00662D8F" w:rsidP="00662D8F">
      <w:pPr>
        <w:numPr>
          <w:ilvl w:val="0"/>
          <w:numId w:val="15"/>
        </w:numPr>
        <w:jc w:val="both"/>
        <w:rPr>
          <w:rFonts w:asciiTheme="minorHAnsi" w:hAnsiTheme="minorHAnsi" w:cs="Arial"/>
          <w:sz w:val="22"/>
        </w:rPr>
      </w:pPr>
      <w:r>
        <w:rPr>
          <w:rFonts w:asciiTheme="minorHAnsi" w:hAnsiTheme="minorHAnsi" w:cs="Arial"/>
          <w:sz w:val="22"/>
        </w:rPr>
        <w:t xml:space="preserve">Product engineering alignment and </w:t>
      </w:r>
      <w:r w:rsidR="00EF5CF4">
        <w:rPr>
          <w:rFonts w:asciiTheme="minorHAnsi" w:hAnsiTheme="minorHAnsi" w:cs="Arial"/>
          <w:sz w:val="22"/>
        </w:rPr>
        <w:t xml:space="preserve">Program management </w:t>
      </w:r>
      <w:r>
        <w:rPr>
          <w:rFonts w:asciiTheme="minorHAnsi" w:hAnsiTheme="minorHAnsi" w:cs="Arial"/>
          <w:sz w:val="22"/>
        </w:rPr>
        <w:t xml:space="preserve">buy-in </w:t>
      </w:r>
    </w:p>
    <w:p w:rsidR="0093368F" w:rsidRDefault="0093368F" w:rsidP="004812DE">
      <w:pPr>
        <w:numPr>
          <w:ilvl w:val="0"/>
          <w:numId w:val="15"/>
        </w:numPr>
        <w:jc w:val="both"/>
        <w:rPr>
          <w:rFonts w:asciiTheme="minorHAnsi" w:hAnsiTheme="minorHAnsi" w:cs="Arial"/>
          <w:sz w:val="22"/>
        </w:rPr>
      </w:pPr>
      <w:r>
        <w:rPr>
          <w:rFonts w:asciiTheme="minorHAnsi" w:hAnsiTheme="minorHAnsi" w:cs="Arial"/>
          <w:sz w:val="22"/>
        </w:rPr>
        <w:t xml:space="preserve">Engineering plan and </w:t>
      </w:r>
      <w:r w:rsidR="006414A6">
        <w:rPr>
          <w:rFonts w:asciiTheme="minorHAnsi" w:hAnsiTheme="minorHAnsi" w:cs="Arial"/>
          <w:sz w:val="22"/>
        </w:rPr>
        <w:t>timeline</w:t>
      </w:r>
    </w:p>
    <w:p w:rsidR="004812DE" w:rsidRPr="00D80CFF" w:rsidRDefault="004812DE" w:rsidP="00770F73">
      <w:pPr>
        <w:widowControl w:val="0"/>
        <w:autoSpaceDE w:val="0"/>
        <w:ind w:right="20"/>
        <w:jc w:val="both"/>
        <w:rPr>
          <w:rFonts w:asciiTheme="minorHAnsi" w:hAnsiTheme="minorHAnsi" w:cs="Arial"/>
          <w:b/>
          <w:bCs/>
          <w:szCs w:val="24"/>
        </w:rPr>
      </w:pPr>
    </w:p>
    <w:p w:rsidR="00770F73" w:rsidRPr="00D80CFF" w:rsidRDefault="00770F73" w:rsidP="00770F73">
      <w:pPr>
        <w:rPr>
          <w:rFonts w:asciiTheme="minorHAnsi" w:hAnsiTheme="minorHAnsi"/>
        </w:rPr>
      </w:pPr>
    </w:p>
    <w:p w:rsidR="00FC0D50" w:rsidRPr="00D80CFF" w:rsidRDefault="004670E5" w:rsidP="00FC0D50">
      <w:pPr>
        <w:jc w:val="both"/>
        <w:rPr>
          <w:rFonts w:asciiTheme="minorHAnsi" w:hAnsiTheme="minorHAnsi" w:cs="Arial"/>
          <w:b/>
          <w:sz w:val="22"/>
          <w:u w:val="single"/>
        </w:rPr>
      </w:pPr>
      <w:r w:rsidRPr="00D80CFF">
        <w:rPr>
          <w:rFonts w:asciiTheme="minorHAnsi" w:hAnsiTheme="minorHAnsi" w:cs="Arial"/>
          <w:b/>
          <w:sz w:val="22"/>
          <w:u w:val="single"/>
        </w:rPr>
        <w:t>Telephone Number</w:t>
      </w:r>
      <w:r w:rsidR="00857039" w:rsidRPr="00D80CFF">
        <w:rPr>
          <w:rFonts w:asciiTheme="minorHAnsi" w:hAnsiTheme="minorHAnsi" w:cs="Arial"/>
          <w:b/>
          <w:sz w:val="22"/>
          <w:u w:val="single"/>
        </w:rPr>
        <w:t xml:space="preserve"> Porting data reporting system</w:t>
      </w:r>
    </w:p>
    <w:p w:rsidR="00007F6B" w:rsidRPr="00D80CFF" w:rsidRDefault="00007F6B" w:rsidP="00FC0D50">
      <w:pPr>
        <w:jc w:val="both"/>
        <w:rPr>
          <w:rFonts w:asciiTheme="minorHAnsi" w:hAnsiTheme="minorHAnsi" w:cs="Arial"/>
          <w:b/>
          <w:sz w:val="22"/>
          <w:u w:val="single"/>
        </w:rPr>
      </w:pPr>
    </w:p>
    <w:p w:rsidR="00007F6B" w:rsidRPr="00D80CFF" w:rsidRDefault="00007F6B" w:rsidP="00FC0D50">
      <w:pPr>
        <w:jc w:val="both"/>
        <w:rPr>
          <w:rFonts w:asciiTheme="minorHAnsi" w:hAnsiTheme="minorHAnsi" w:cs="Arial"/>
          <w:bCs/>
          <w:sz w:val="22"/>
        </w:rPr>
      </w:pPr>
      <w:r w:rsidRPr="00D80CFF">
        <w:rPr>
          <w:rFonts w:asciiTheme="minorHAnsi" w:hAnsiTheme="minorHAnsi" w:cs="Arial"/>
          <w:b/>
          <w:sz w:val="22"/>
        </w:rPr>
        <w:t xml:space="preserve">Company: </w:t>
      </w:r>
      <w:r w:rsidRPr="00D80CFF">
        <w:rPr>
          <w:rFonts w:asciiTheme="minorHAnsi" w:hAnsiTheme="minorHAnsi" w:cs="Arial"/>
          <w:sz w:val="22"/>
        </w:rPr>
        <w:t xml:space="preserve">Impetus </w:t>
      </w:r>
      <w:r w:rsidR="00627F5F">
        <w:rPr>
          <w:rFonts w:asciiTheme="minorHAnsi" w:hAnsiTheme="minorHAnsi" w:cs="Arial"/>
          <w:sz w:val="22"/>
        </w:rPr>
        <w:t xml:space="preserve">InfoTech </w:t>
      </w:r>
      <w:r w:rsidR="00627F5F" w:rsidRPr="00D80CFF">
        <w:rPr>
          <w:rFonts w:asciiTheme="minorHAnsi" w:hAnsiTheme="minorHAnsi" w:cs="Arial"/>
          <w:sz w:val="22"/>
        </w:rPr>
        <w:t>(</w:t>
      </w:r>
      <w:r w:rsidRPr="00D80CFF">
        <w:rPr>
          <w:rFonts w:asciiTheme="minorHAnsi" w:hAnsiTheme="minorHAnsi" w:cs="Arial"/>
          <w:sz w:val="22"/>
        </w:rPr>
        <w:t>India) Pvt. Ltd</w:t>
      </w:r>
      <w:r w:rsidR="00D10953" w:rsidRPr="00D80CFF">
        <w:rPr>
          <w:rFonts w:asciiTheme="minorHAnsi" w:hAnsiTheme="minorHAnsi" w:cs="Arial"/>
          <w:sz w:val="22"/>
        </w:rPr>
        <w:tab/>
      </w:r>
      <w:r w:rsidR="00D10953" w:rsidRPr="00D80CFF">
        <w:rPr>
          <w:rFonts w:asciiTheme="minorHAnsi" w:hAnsiTheme="minorHAnsi" w:cs="Arial"/>
          <w:sz w:val="22"/>
        </w:rPr>
        <w:tab/>
      </w:r>
      <w:r w:rsidR="00D10953" w:rsidRPr="00D80CFF">
        <w:rPr>
          <w:rFonts w:asciiTheme="minorHAnsi" w:hAnsiTheme="minorHAnsi" w:cs="Arial"/>
          <w:sz w:val="22"/>
        </w:rPr>
        <w:tab/>
      </w:r>
      <w:r w:rsidR="00124889" w:rsidRPr="00D80CFF">
        <w:rPr>
          <w:rFonts w:asciiTheme="minorHAnsi" w:hAnsiTheme="minorHAnsi" w:cs="Arial"/>
          <w:bCs/>
          <w:sz w:val="22"/>
        </w:rPr>
        <w:t>Sep</w:t>
      </w:r>
      <w:r w:rsidR="00D80CFF" w:rsidRPr="00D80CFF">
        <w:rPr>
          <w:rFonts w:asciiTheme="minorHAnsi" w:hAnsiTheme="minorHAnsi" w:cs="Arial"/>
          <w:bCs/>
          <w:sz w:val="22"/>
        </w:rPr>
        <w:t>tember</w:t>
      </w:r>
      <w:r w:rsidR="00FC0D50" w:rsidRPr="00D80CFF">
        <w:rPr>
          <w:rFonts w:asciiTheme="minorHAnsi" w:hAnsiTheme="minorHAnsi" w:cs="Arial"/>
          <w:bCs/>
          <w:sz w:val="22"/>
        </w:rPr>
        <w:t xml:space="preserve"> 201</w:t>
      </w:r>
      <w:r w:rsidR="00124889" w:rsidRPr="00D80CFF">
        <w:rPr>
          <w:rFonts w:asciiTheme="minorHAnsi" w:hAnsiTheme="minorHAnsi" w:cs="Arial"/>
          <w:bCs/>
          <w:sz w:val="22"/>
        </w:rPr>
        <w:t>4</w:t>
      </w:r>
      <w:r w:rsidR="00FC0D50" w:rsidRPr="00D80CFF">
        <w:rPr>
          <w:rFonts w:asciiTheme="minorHAnsi" w:hAnsiTheme="minorHAnsi" w:cs="Arial"/>
          <w:bCs/>
          <w:sz w:val="22"/>
        </w:rPr>
        <w:t xml:space="preserve"> to </w:t>
      </w:r>
      <w:r w:rsidR="00556202" w:rsidRPr="00D80CFF">
        <w:rPr>
          <w:rFonts w:asciiTheme="minorHAnsi" w:hAnsiTheme="minorHAnsi" w:cs="Arial"/>
          <w:bCs/>
          <w:sz w:val="22"/>
        </w:rPr>
        <w:t>Jan</w:t>
      </w:r>
      <w:r w:rsidR="00D80CFF" w:rsidRPr="00D80CFF">
        <w:rPr>
          <w:rFonts w:asciiTheme="minorHAnsi" w:hAnsiTheme="minorHAnsi" w:cs="Arial"/>
          <w:bCs/>
          <w:sz w:val="22"/>
        </w:rPr>
        <w:t>uary</w:t>
      </w:r>
      <w:r w:rsidR="00556202" w:rsidRPr="00D80CFF">
        <w:rPr>
          <w:rFonts w:asciiTheme="minorHAnsi" w:hAnsiTheme="minorHAnsi" w:cs="Arial"/>
          <w:bCs/>
          <w:sz w:val="22"/>
        </w:rPr>
        <w:t xml:space="preserve"> 201</w:t>
      </w:r>
      <w:r w:rsidR="00021B9E" w:rsidRPr="00D80CFF">
        <w:rPr>
          <w:rFonts w:asciiTheme="minorHAnsi" w:hAnsiTheme="minorHAnsi" w:cs="Arial"/>
          <w:bCs/>
          <w:sz w:val="22"/>
        </w:rPr>
        <w:t>6</w:t>
      </w:r>
    </w:p>
    <w:p w:rsidR="00007F6B" w:rsidRPr="00D80CFF" w:rsidRDefault="00FC0D50" w:rsidP="00FC0D50">
      <w:pPr>
        <w:jc w:val="both"/>
        <w:rPr>
          <w:rFonts w:asciiTheme="minorHAnsi" w:hAnsiTheme="minorHAnsi" w:cs="Arial"/>
          <w:sz w:val="22"/>
        </w:rPr>
      </w:pPr>
      <w:r w:rsidRPr="00D80CFF">
        <w:rPr>
          <w:rFonts w:asciiTheme="minorHAnsi" w:hAnsiTheme="minorHAnsi" w:cs="Arial"/>
          <w:b/>
          <w:sz w:val="22"/>
        </w:rPr>
        <w:t xml:space="preserve">Role: </w:t>
      </w:r>
      <w:r w:rsidR="0038209A" w:rsidRPr="00D80CFF">
        <w:rPr>
          <w:rFonts w:asciiTheme="minorHAnsi" w:hAnsiTheme="minorHAnsi" w:cs="Arial"/>
          <w:sz w:val="22"/>
        </w:rPr>
        <w:t>Technical Architect</w:t>
      </w:r>
    </w:p>
    <w:p w:rsidR="00B10AB4" w:rsidRPr="00D80CFF" w:rsidRDefault="00B10AB4" w:rsidP="00FC0D50">
      <w:pPr>
        <w:jc w:val="both"/>
        <w:rPr>
          <w:rFonts w:asciiTheme="minorHAnsi" w:hAnsiTheme="minorHAnsi" w:cs="Arial"/>
          <w:b/>
          <w:bCs/>
          <w:sz w:val="22"/>
        </w:rPr>
      </w:pPr>
    </w:p>
    <w:p w:rsidR="00FC0D50" w:rsidRPr="00D80CFF" w:rsidRDefault="00FC0D50" w:rsidP="00FC0D50">
      <w:pPr>
        <w:jc w:val="both"/>
        <w:rPr>
          <w:rFonts w:asciiTheme="minorHAnsi" w:hAnsiTheme="minorHAnsi" w:cs="Arial"/>
          <w:b/>
          <w:bCs/>
          <w:sz w:val="22"/>
        </w:rPr>
      </w:pPr>
      <w:r w:rsidRPr="00D80CFF">
        <w:rPr>
          <w:rFonts w:asciiTheme="minorHAnsi" w:hAnsiTheme="minorHAnsi" w:cs="Arial"/>
          <w:b/>
          <w:bCs/>
          <w:sz w:val="22"/>
        </w:rPr>
        <w:t>Technologies</w:t>
      </w:r>
      <w:r w:rsidRPr="00D80CFF">
        <w:rPr>
          <w:rFonts w:asciiTheme="minorHAnsi" w:hAnsiTheme="minorHAnsi" w:cs="Arial"/>
          <w:bCs/>
          <w:sz w:val="22"/>
        </w:rPr>
        <w:t xml:space="preserve"> </w:t>
      </w:r>
      <w:r w:rsidRPr="00D80CFF">
        <w:rPr>
          <w:rFonts w:asciiTheme="minorHAnsi" w:hAnsiTheme="minorHAnsi" w:cs="Arial"/>
          <w:b/>
          <w:bCs/>
          <w:sz w:val="22"/>
        </w:rPr>
        <w:t>used</w:t>
      </w:r>
      <w:r w:rsidRPr="00D80CFF">
        <w:rPr>
          <w:rFonts w:asciiTheme="minorHAnsi" w:hAnsiTheme="minorHAnsi" w:cs="Arial"/>
          <w:bCs/>
          <w:sz w:val="22"/>
        </w:rPr>
        <w:t xml:space="preserve">: </w:t>
      </w:r>
      <w:r w:rsidR="00477592" w:rsidRPr="00D80CFF">
        <w:rPr>
          <w:rFonts w:asciiTheme="minorHAnsi" w:hAnsiTheme="minorHAnsi" w:cs="Arial"/>
          <w:bCs/>
          <w:sz w:val="22"/>
        </w:rPr>
        <w:t>Java</w:t>
      </w:r>
      <w:r w:rsidR="00095FFC" w:rsidRPr="00D80CFF">
        <w:rPr>
          <w:rFonts w:asciiTheme="minorHAnsi" w:hAnsiTheme="minorHAnsi" w:cs="Arial"/>
          <w:bCs/>
          <w:sz w:val="22"/>
        </w:rPr>
        <w:t xml:space="preserve">, </w:t>
      </w:r>
      <w:r w:rsidR="00990A2A" w:rsidRPr="00D80CFF">
        <w:rPr>
          <w:rFonts w:asciiTheme="minorHAnsi" w:hAnsiTheme="minorHAnsi" w:cs="Arial"/>
          <w:bCs/>
          <w:sz w:val="22"/>
        </w:rPr>
        <w:t xml:space="preserve">Axis, </w:t>
      </w:r>
      <w:r w:rsidR="00A25024" w:rsidRPr="00D80CFF">
        <w:rPr>
          <w:rFonts w:asciiTheme="minorHAnsi" w:hAnsiTheme="minorHAnsi" w:cs="Arial"/>
          <w:bCs/>
          <w:sz w:val="22"/>
        </w:rPr>
        <w:t xml:space="preserve">Oracle, </w:t>
      </w:r>
      <w:r w:rsidR="00095FFC" w:rsidRPr="00D80CFF">
        <w:rPr>
          <w:rFonts w:asciiTheme="minorHAnsi" w:hAnsiTheme="minorHAnsi" w:cs="Arial"/>
          <w:bCs/>
          <w:sz w:val="22"/>
        </w:rPr>
        <w:t>Hadoop</w:t>
      </w:r>
    </w:p>
    <w:p w:rsidR="00007F6B" w:rsidRPr="00D80CFF" w:rsidRDefault="00007F6B" w:rsidP="00FC0D50">
      <w:pPr>
        <w:jc w:val="both"/>
        <w:rPr>
          <w:rFonts w:asciiTheme="minorHAnsi" w:hAnsiTheme="minorHAnsi" w:cs="Arial"/>
          <w:b/>
          <w:bCs/>
          <w:sz w:val="22"/>
        </w:rPr>
      </w:pPr>
    </w:p>
    <w:p w:rsidR="00FC0D50" w:rsidRPr="00D80CFF" w:rsidRDefault="00FC0D50" w:rsidP="00FC0D50">
      <w:pPr>
        <w:jc w:val="both"/>
        <w:rPr>
          <w:rFonts w:asciiTheme="minorHAnsi" w:hAnsiTheme="minorHAnsi" w:cs="Arial"/>
          <w:bCs/>
          <w:sz w:val="22"/>
        </w:rPr>
      </w:pPr>
      <w:r w:rsidRPr="00D80CFF">
        <w:rPr>
          <w:rFonts w:asciiTheme="minorHAnsi" w:hAnsiTheme="minorHAnsi" w:cs="Arial"/>
          <w:b/>
          <w:bCs/>
          <w:sz w:val="22"/>
        </w:rPr>
        <w:t>Description:</w:t>
      </w:r>
      <w:r w:rsidRPr="00D80CFF">
        <w:rPr>
          <w:rFonts w:asciiTheme="minorHAnsi" w:hAnsiTheme="minorHAnsi" w:cs="Arial"/>
          <w:bCs/>
          <w:sz w:val="22"/>
        </w:rPr>
        <w:t xml:space="preserve"> </w:t>
      </w:r>
      <w:r w:rsidR="00527B60" w:rsidRPr="00D80CFF">
        <w:rPr>
          <w:rFonts w:asciiTheme="minorHAnsi" w:hAnsiTheme="minorHAnsi" w:cs="Arial"/>
          <w:bCs/>
          <w:sz w:val="22"/>
        </w:rPr>
        <w:t>It was</w:t>
      </w:r>
      <w:r w:rsidR="00EE7FAE" w:rsidRPr="00D80CFF">
        <w:rPr>
          <w:rFonts w:asciiTheme="minorHAnsi" w:hAnsiTheme="minorHAnsi" w:cs="Arial"/>
          <w:bCs/>
          <w:sz w:val="22"/>
        </w:rPr>
        <w:t xml:space="preserve"> </w:t>
      </w:r>
      <w:r w:rsidR="00A659DE" w:rsidRPr="00D80CFF">
        <w:rPr>
          <w:rFonts w:asciiTheme="minorHAnsi" w:hAnsiTheme="minorHAnsi" w:cs="Arial"/>
          <w:bCs/>
          <w:sz w:val="22"/>
        </w:rPr>
        <w:t xml:space="preserve">a </w:t>
      </w:r>
      <w:r w:rsidR="00AE4433" w:rsidRPr="00D80CFF">
        <w:rPr>
          <w:rFonts w:asciiTheme="minorHAnsi" w:hAnsiTheme="minorHAnsi" w:cs="Arial"/>
          <w:bCs/>
          <w:sz w:val="22"/>
        </w:rPr>
        <w:t xml:space="preserve">reporting </w:t>
      </w:r>
      <w:r w:rsidR="00EE7FAE" w:rsidRPr="00D80CFF">
        <w:rPr>
          <w:rFonts w:asciiTheme="minorHAnsi" w:hAnsiTheme="minorHAnsi" w:cs="Arial"/>
          <w:bCs/>
          <w:sz w:val="22"/>
        </w:rPr>
        <w:t>application that provides</w:t>
      </w:r>
      <w:r w:rsidR="00AE4433" w:rsidRPr="00D80CFF">
        <w:rPr>
          <w:rFonts w:asciiTheme="minorHAnsi" w:hAnsiTheme="minorHAnsi" w:cs="Arial"/>
          <w:bCs/>
          <w:sz w:val="22"/>
        </w:rPr>
        <w:t xml:space="preserve"> American</w:t>
      </w:r>
      <w:r w:rsidR="00AB05A7" w:rsidRPr="00D80CFF">
        <w:rPr>
          <w:rFonts w:asciiTheme="minorHAnsi" w:hAnsiTheme="minorHAnsi" w:cs="Arial"/>
          <w:bCs/>
          <w:sz w:val="22"/>
        </w:rPr>
        <w:t xml:space="preserve"> t</w:t>
      </w:r>
      <w:r w:rsidR="002179AF" w:rsidRPr="00D80CFF">
        <w:rPr>
          <w:rFonts w:asciiTheme="minorHAnsi" w:hAnsiTheme="minorHAnsi" w:cs="Arial"/>
          <w:bCs/>
          <w:sz w:val="22"/>
        </w:rPr>
        <w:t xml:space="preserve">elephone </w:t>
      </w:r>
      <w:r w:rsidR="00E033FB" w:rsidRPr="00D80CFF">
        <w:rPr>
          <w:rFonts w:asciiTheme="minorHAnsi" w:hAnsiTheme="minorHAnsi" w:cs="Arial"/>
          <w:bCs/>
          <w:sz w:val="22"/>
        </w:rPr>
        <w:t>i</w:t>
      </w:r>
      <w:r w:rsidR="00AE4433" w:rsidRPr="00D80CFF">
        <w:rPr>
          <w:rFonts w:asciiTheme="minorHAnsi" w:hAnsiTheme="minorHAnsi" w:cs="Arial"/>
          <w:bCs/>
          <w:sz w:val="22"/>
        </w:rPr>
        <w:t>ndustry standard reports</w:t>
      </w:r>
      <w:r w:rsidR="00EE7FAE" w:rsidRPr="00D80CFF">
        <w:rPr>
          <w:rFonts w:asciiTheme="minorHAnsi" w:hAnsiTheme="minorHAnsi" w:cs="Arial"/>
          <w:bCs/>
          <w:sz w:val="22"/>
        </w:rPr>
        <w:t>.</w:t>
      </w:r>
      <w:r w:rsidR="00AE4433" w:rsidRPr="00D80CFF">
        <w:rPr>
          <w:rFonts w:asciiTheme="minorHAnsi" w:hAnsiTheme="minorHAnsi" w:cs="Arial"/>
          <w:bCs/>
          <w:sz w:val="22"/>
        </w:rPr>
        <w:t xml:space="preserve"> Reports are used by the Telephone service companies </w:t>
      </w:r>
      <w:r w:rsidR="000B471E" w:rsidRPr="00D80CFF">
        <w:rPr>
          <w:rFonts w:asciiTheme="minorHAnsi" w:hAnsiTheme="minorHAnsi" w:cs="Arial"/>
          <w:bCs/>
          <w:sz w:val="22"/>
        </w:rPr>
        <w:t>to comply with government regulations. Various other</w:t>
      </w:r>
      <w:r w:rsidR="007E5AF8" w:rsidRPr="00D80CFF">
        <w:rPr>
          <w:rFonts w:asciiTheme="minorHAnsi" w:hAnsiTheme="minorHAnsi" w:cs="Arial"/>
          <w:bCs/>
          <w:sz w:val="22"/>
        </w:rPr>
        <w:t xml:space="preserve"> reports for</w:t>
      </w:r>
      <w:r w:rsidR="000B471E" w:rsidRPr="00D80CFF">
        <w:rPr>
          <w:rFonts w:asciiTheme="minorHAnsi" w:hAnsiTheme="minorHAnsi" w:cs="Arial"/>
          <w:bCs/>
          <w:sz w:val="22"/>
        </w:rPr>
        <w:t xml:space="preserve"> </w:t>
      </w:r>
      <w:r w:rsidR="005833C3" w:rsidRPr="00D80CFF">
        <w:rPr>
          <w:rFonts w:asciiTheme="minorHAnsi" w:hAnsiTheme="minorHAnsi" w:cs="Arial"/>
          <w:bCs/>
          <w:sz w:val="22"/>
        </w:rPr>
        <w:t>providers’</w:t>
      </w:r>
      <w:r w:rsidR="005A1FEE" w:rsidRPr="00D80CFF">
        <w:rPr>
          <w:rFonts w:asciiTheme="minorHAnsi" w:hAnsiTheme="minorHAnsi" w:cs="Arial"/>
          <w:bCs/>
          <w:sz w:val="22"/>
        </w:rPr>
        <w:t xml:space="preserve"> </w:t>
      </w:r>
      <w:r w:rsidR="000B471E" w:rsidRPr="00D80CFF">
        <w:rPr>
          <w:rFonts w:asciiTheme="minorHAnsi" w:hAnsiTheme="minorHAnsi" w:cs="Arial"/>
          <w:bCs/>
          <w:sz w:val="22"/>
        </w:rPr>
        <w:t>internal purpose</w:t>
      </w:r>
      <w:r w:rsidR="00CC4DA2" w:rsidRPr="00D80CFF">
        <w:rPr>
          <w:rFonts w:asciiTheme="minorHAnsi" w:hAnsiTheme="minorHAnsi" w:cs="Arial"/>
          <w:bCs/>
          <w:sz w:val="22"/>
        </w:rPr>
        <w:t>,</w:t>
      </w:r>
      <w:r w:rsidR="000B471E" w:rsidRPr="00D80CFF">
        <w:rPr>
          <w:rFonts w:asciiTheme="minorHAnsi" w:hAnsiTheme="minorHAnsi" w:cs="Arial"/>
          <w:bCs/>
          <w:sz w:val="22"/>
        </w:rPr>
        <w:t xml:space="preserve"> are also generated by the system like Number of TN Ported in/</w:t>
      </w:r>
      <w:r w:rsidR="00154D48" w:rsidRPr="00D80CFF">
        <w:rPr>
          <w:rFonts w:asciiTheme="minorHAnsi" w:hAnsiTheme="minorHAnsi" w:cs="Arial"/>
          <w:bCs/>
          <w:sz w:val="22"/>
        </w:rPr>
        <w:t xml:space="preserve">out </w:t>
      </w:r>
      <w:r w:rsidR="000B471E" w:rsidRPr="00D80CFF">
        <w:rPr>
          <w:rFonts w:asciiTheme="minorHAnsi" w:hAnsiTheme="minorHAnsi" w:cs="Arial"/>
          <w:bCs/>
          <w:sz w:val="22"/>
        </w:rPr>
        <w:t xml:space="preserve">during a period </w:t>
      </w:r>
      <w:r w:rsidR="00D53DDE" w:rsidRPr="00D80CFF">
        <w:rPr>
          <w:rFonts w:asciiTheme="minorHAnsi" w:hAnsiTheme="minorHAnsi" w:cs="Arial"/>
          <w:bCs/>
          <w:sz w:val="22"/>
        </w:rPr>
        <w:t>etc.</w:t>
      </w:r>
    </w:p>
    <w:p w:rsidR="00007F6B" w:rsidRPr="00D80CFF" w:rsidRDefault="00007F6B" w:rsidP="00FC0D50">
      <w:pPr>
        <w:jc w:val="both"/>
        <w:rPr>
          <w:rFonts w:asciiTheme="minorHAnsi" w:hAnsiTheme="minorHAnsi" w:cs="Arial"/>
          <w:b/>
          <w:sz w:val="22"/>
        </w:rPr>
      </w:pPr>
    </w:p>
    <w:p w:rsidR="00D80CFF" w:rsidRPr="00D80CFF" w:rsidRDefault="00D80CFF" w:rsidP="00F02018">
      <w:pPr>
        <w:jc w:val="both"/>
        <w:rPr>
          <w:rFonts w:asciiTheme="minorHAnsi" w:hAnsiTheme="minorHAnsi" w:cs="Arial"/>
          <w:b/>
          <w:sz w:val="22"/>
        </w:rPr>
      </w:pPr>
      <w:r w:rsidRPr="00D80CFF">
        <w:rPr>
          <w:rFonts w:asciiTheme="minorHAnsi" w:hAnsiTheme="minorHAnsi" w:cs="Arial"/>
          <w:b/>
          <w:sz w:val="22"/>
        </w:rPr>
        <w:t>Responsibilities:</w:t>
      </w:r>
    </w:p>
    <w:p w:rsidR="00FC0D50" w:rsidRPr="00D80CFF" w:rsidRDefault="00FC0D50" w:rsidP="00F02018">
      <w:pPr>
        <w:numPr>
          <w:ilvl w:val="0"/>
          <w:numId w:val="15"/>
        </w:numPr>
        <w:jc w:val="both"/>
        <w:rPr>
          <w:rFonts w:asciiTheme="minorHAnsi" w:hAnsiTheme="minorHAnsi" w:cs="Arial"/>
          <w:sz w:val="22"/>
        </w:rPr>
      </w:pPr>
      <w:r w:rsidRPr="00D80CFF">
        <w:rPr>
          <w:rFonts w:asciiTheme="minorHAnsi" w:hAnsiTheme="minorHAnsi" w:cs="Arial"/>
          <w:sz w:val="22"/>
        </w:rPr>
        <w:t>Requirement gathering, providing proof of concept to client, estimation, design, delivery</w:t>
      </w:r>
      <w:r w:rsidR="00852113" w:rsidRPr="00D80CFF">
        <w:rPr>
          <w:rFonts w:asciiTheme="minorHAnsi" w:hAnsiTheme="minorHAnsi" w:cs="Arial"/>
          <w:sz w:val="22"/>
        </w:rPr>
        <w:t>, test</w:t>
      </w:r>
      <w:r w:rsidRPr="00D80CFF">
        <w:rPr>
          <w:rFonts w:asciiTheme="minorHAnsi" w:hAnsiTheme="minorHAnsi" w:cs="Arial"/>
          <w:sz w:val="22"/>
        </w:rPr>
        <w:t xml:space="preserve"> and </w:t>
      </w:r>
      <w:r w:rsidR="00852113" w:rsidRPr="00D80CFF">
        <w:rPr>
          <w:rFonts w:asciiTheme="minorHAnsi" w:hAnsiTheme="minorHAnsi" w:cs="Arial"/>
          <w:sz w:val="22"/>
        </w:rPr>
        <w:t>support</w:t>
      </w:r>
      <w:r w:rsidRPr="00D80CFF">
        <w:rPr>
          <w:rFonts w:asciiTheme="minorHAnsi" w:hAnsiTheme="minorHAnsi" w:cs="Arial"/>
          <w:sz w:val="22"/>
        </w:rPr>
        <w:t>.</w:t>
      </w:r>
    </w:p>
    <w:p w:rsidR="00FC0D50" w:rsidRPr="00D80CFF" w:rsidRDefault="00477592" w:rsidP="00F02018">
      <w:pPr>
        <w:numPr>
          <w:ilvl w:val="0"/>
          <w:numId w:val="15"/>
        </w:numPr>
        <w:jc w:val="both"/>
        <w:rPr>
          <w:rFonts w:asciiTheme="minorHAnsi" w:hAnsiTheme="minorHAnsi" w:cs="Arial"/>
          <w:bCs/>
          <w:sz w:val="22"/>
        </w:rPr>
      </w:pPr>
      <w:r w:rsidRPr="00D80CFF">
        <w:rPr>
          <w:rFonts w:asciiTheme="minorHAnsi" w:hAnsiTheme="minorHAnsi" w:cs="Arial"/>
          <w:sz w:val="22"/>
        </w:rPr>
        <w:t>Upgradation of logging framework</w:t>
      </w:r>
      <w:r w:rsidR="00FC0D50" w:rsidRPr="00D80CFF">
        <w:rPr>
          <w:rFonts w:asciiTheme="minorHAnsi" w:hAnsiTheme="minorHAnsi" w:cs="Arial"/>
          <w:sz w:val="22"/>
        </w:rPr>
        <w:t>:</w:t>
      </w:r>
      <w:r w:rsidR="00FC0D50" w:rsidRPr="00D80CFF">
        <w:rPr>
          <w:rFonts w:asciiTheme="minorHAnsi" w:hAnsiTheme="minorHAnsi" w:cs="Arial"/>
          <w:bCs/>
          <w:sz w:val="22"/>
        </w:rPr>
        <w:t xml:space="preserve"> </w:t>
      </w:r>
      <w:r w:rsidR="00D61EBB" w:rsidRPr="00D80CFF">
        <w:rPr>
          <w:rFonts w:asciiTheme="minorHAnsi" w:hAnsiTheme="minorHAnsi" w:cs="Arial"/>
          <w:bCs/>
          <w:sz w:val="22"/>
        </w:rPr>
        <w:t>Updated existing commons logging framework to extendable log4j</w:t>
      </w:r>
      <w:r w:rsidR="00D80CFF" w:rsidRPr="00D80CFF">
        <w:rPr>
          <w:rFonts w:asciiTheme="minorHAnsi" w:hAnsiTheme="minorHAnsi" w:cs="Arial"/>
          <w:bCs/>
          <w:sz w:val="22"/>
        </w:rPr>
        <w:t>.</w:t>
      </w:r>
    </w:p>
    <w:p w:rsidR="00FC0D50" w:rsidRPr="00D80CFF" w:rsidRDefault="00620EA2" w:rsidP="00F02018">
      <w:pPr>
        <w:numPr>
          <w:ilvl w:val="0"/>
          <w:numId w:val="15"/>
        </w:numPr>
        <w:jc w:val="both"/>
        <w:rPr>
          <w:rFonts w:asciiTheme="minorHAnsi" w:hAnsiTheme="minorHAnsi" w:cs="Arial"/>
          <w:bCs/>
          <w:sz w:val="22"/>
        </w:rPr>
      </w:pPr>
      <w:r w:rsidRPr="00D80CFF">
        <w:rPr>
          <w:rFonts w:asciiTheme="minorHAnsi" w:hAnsiTheme="minorHAnsi" w:cs="Arial"/>
          <w:bCs/>
          <w:sz w:val="22"/>
        </w:rPr>
        <w:t>Web service</w:t>
      </w:r>
      <w:r w:rsidR="00FC0D50" w:rsidRPr="00D80CFF">
        <w:rPr>
          <w:rFonts w:asciiTheme="minorHAnsi" w:hAnsiTheme="minorHAnsi" w:cs="Arial"/>
          <w:bCs/>
          <w:sz w:val="22"/>
        </w:rPr>
        <w:t xml:space="preserve">: </w:t>
      </w:r>
      <w:r w:rsidRPr="00D80CFF">
        <w:rPr>
          <w:rFonts w:asciiTheme="minorHAnsi" w:hAnsiTheme="minorHAnsi" w:cs="Arial"/>
          <w:bCs/>
          <w:sz w:val="22"/>
        </w:rPr>
        <w:t xml:space="preserve">A </w:t>
      </w:r>
      <w:r w:rsidR="006D5C6E" w:rsidRPr="00D80CFF">
        <w:rPr>
          <w:rFonts w:asciiTheme="minorHAnsi" w:hAnsiTheme="minorHAnsi" w:cs="Arial"/>
          <w:bCs/>
          <w:sz w:val="22"/>
        </w:rPr>
        <w:t>SOAP based</w:t>
      </w:r>
      <w:r w:rsidR="00D73698" w:rsidRPr="00D80CFF">
        <w:rPr>
          <w:rFonts w:asciiTheme="minorHAnsi" w:hAnsiTheme="minorHAnsi" w:cs="Arial"/>
          <w:bCs/>
          <w:sz w:val="22"/>
        </w:rPr>
        <w:t xml:space="preserve"> </w:t>
      </w:r>
      <w:r w:rsidRPr="00D80CFF">
        <w:rPr>
          <w:rFonts w:asciiTheme="minorHAnsi" w:hAnsiTheme="minorHAnsi" w:cs="Arial"/>
          <w:bCs/>
          <w:sz w:val="22"/>
        </w:rPr>
        <w:t xml:space="preserve">web service </w:t>
      </w:r>
      <w:r w:rsidR="00512E3C" w:rsidRPr="00D80CFF">
        <w:rPr>
          <w:rFonts w:asciiTheme="minorHAnsi" w:hAnsiTheme="minorHAnsi" w:cs="Arial"/>
          <w:bCs/>
          <w:sz w:val="22"/>
        </w:rPr>
        <w:t xml:space="preserve">for telephone number </w:t>
      </w:r>
      <w:r w:rsidR="006D7C88" w:rsidRPr="00D80CFF">
        <w:rPr>
          <w:rFonts w:asciiTheme="minorHAnsi" w:hAnsiTheme="minorHAnsi" w:cs="Arial"/>
          <w:bCs/>
          <w:sz w:val="22"/>
        </w:rPr>
        <w:t xml:space="preserve">porting history </w:t>
      </w:r>
      <w:r w:rsidR="00512E3C" w:rsidRPr="00D80CFF">
        <w:rPr>
          <w:rFonts w:asciiTheme="minorHAnsi" w:hAnsiTheme="minorHAnsi" w:cs="Arial"/>
          <w:bCs/>
          <w:sz w:val="22"/>
        </w:rPr>
        <w:t>search</w:t>
      </w:r>
      <w:r w:rsidRPr="00D80CFF">
        <w:rPr>
          <w:rFonts w:asciiTheme="minorHAnsi" w:hAnsiTheme="minorHAnsi" w:cs="Arial"/>
          <w:bCs/>
          <w:sz w:val="22"/>
        </w:rPr>
        <w:t>.</w:t>
      </w:r>
    </w:p>
    <w:p w:rsidR="00990A2A" w:rsidRPr="00D80CFF" w:rsidRDefault="00990A2A" w:rsidP="00F02018">
      <w:pPr>
        <w:numPr>
          <w:ilvl w:val="0"/>
          <w:numId w:val="15"/>
        </w:numPr>
        <w:jc w:val="both"/>
        <w:rPr>
          <w:rFonts w:asciiTheme="minorHAnsi" w:hAnsiTheme="minorHAnsi" w:cs="Arial"/>
          <w:bCs/>
          <w:sz w:val="22"/>
        </w:rPr>
      </w:pPr>
      <w:r w:rsidRPr="00D80CFF">
        <w:rPr>
          <w:rFonts w:asciiTheme="minorHAnsi" w:hAnsiTheme="minorHAnsi" w:cs="Arial"/>
          <w:bCs/>
          <w:sz w:val="22"/>
        </w:rPr>
        <w:t xml:space="preserve">Hadoop Reports: Many </w:t>
      </w:r>
      <w:r w:rsidR="005F01DE" w:rsidRPr="00D80CFF">
        <w:rPr>
          <w:rFonts w:asciiTheme="minorHAnsi" w:hAnsiTheme="minorHAnsi" w:cs="Arial"/>
          <w:bCs/>
          <w:sz w:val="22"/>
        </w:rPr>
        <w:t>standalone</w:t>
      </w:r>
      <w:r w:rsidRPr="00D80CFF">
        <w:rPr>
          <w:rFonts w:asciiTheme="minorHAnsi" w:hAnsiTheme="minorHAnsi" w:cs="Arial"/>
          <w:bCs/>
          <w:sz w:val="22"/>
        </w:rPr>
        <w:t xml:space="preserve"> </w:t>
      </w:r>
      <w:proofErr w:type="gramStart"/>
      <w:r w:rsidRPr="00D80CFF">
        <w:rPr>
          <w:rFonts w:asciiTheme="minorHAnsi" w:hAnsiTheme="minorHAnsi" w:cs="Arial"/>
          <w:bCs/>
          <w:sz w:val="22"/>
        </w:rPr>
        <w:t>map</w:t>
      </w:r>
      <w:proofErr w:type="gramEnd"/>
      <w:r w:rsidRPr="00D80CFF">
        <w:rPr>
          <w:rFonts w:asciiTheme="minorHAnsi" w:hAnsiTheme="minorHAnsi" w:cs="Arial"/>
          <w:bCs/>
          <w:sz w:val="22"/>
        </w:rPr>
        <w:t xml:space="preserve"> </w:t>
      </w:r>
      <w:r w:rsidR="00B17E3D" w:rsidRPr="00D80CFF">
        <w:rPr>
          <w:rFonts w:asciiTheme="minorHAnsi" w:hAnsiTheme="minorHAnsi" w:cs="Arial"/>
          <w:bCs/>
          <w:sz w:val="22"/>
        </w:rPr>
        <w:t>reduce</w:t>
      </w:r>
      <w:r w:rsidRPr="00D80CFF">
        <w:rPr>
          <w:rFonts w:asciiTheme="minorHAnsi" w:hAnsiTheme="minorHAnsi" w:cs="Arial"/>
          <w:bCs/>
          <w:sz w:val="22"/>
        </w:rPr>
        <w:t xml:space="preserve"> </w:t>
      </w:r>
      <w:r w:rsidR="005F01DE" w:rsidRPr="00D80CFF">
        <w:rPr>
          <w:rFonts w:asciiTheme="minorHAnsi" w:hAnsiTheme="minorHAnsi" w:cs="Arial"/>
          <w:bCs/>
          <w:sz w:val="22"/>
        </w:rPr>
        <w:t xml:space="preserve">based </w:t>
      </w:r>
      <w:r w:rsidRPr="00D80CFF">
        <w:rPr>
          <w:rFonts w:asciiTheme="minorHAnsi" w:hAnsiTheme="minorHAnsi" w:cs="Arial"/>
          <w:bCs/>
          <w:sz w:val="22"/>
        </w:rPr>
        <w:t>reports</w:t>
      </w:r>
      <w:r w:rsidR="00D80CFF" w:rsidRPr="00D80CFF">
        <w:rPr>
          <w:rFonts w:asciiTheme="minorHAnsi" w:hAnsiTheme="minorHAnsi" w:cs="Arial"/>
          <w:bCs/>
          <w:sz w:val="22"/>
        </w:rPr>
        <w:t>.</w:t>
      </w:r>
    </w:p>
    <w:p w:rsidR="00FC0D50" w:rsidRPr="00D80CFF" w:rsidRDefault="008E4AD0" w:rsidP="00F02018">
      <w:pPr>
        <w:numPr>
          <w:ilvl w:val="0"/>
          <w:numId w:val="15"/>
        </w:numPr>
        <w:jc w:val="both"/>
        <w:rPr>
          <w:rFonts w:asciiTheme="minorHAnsi" w:hAnsiTheme="minorHAnsi" w:cs="Arial"/>
          <w:bCs/>
          <w:sz w:val="22"/>
        </w:rPr>
      </w:pPr>
      <w:r w:rsidRPr="00D80CFF">
        <w:rPr>
          <w:rFonts w:asciiTheme="minorHAnsi" w:hAnsiTheme="minorHAnsi" w:cs="Arial"/>
          <w:bCs/>
          <w:sz w:val="22"/>
        </w:rPr>
        <w:t xml:space="preserve">Development of </w:t>
      </w:r>
      <w:r w:rsidR="006E076D" w:rsidRPr="00D80CFF">
        <w:rPr>
          <w:rFonts w:asciiTheme="minorHAnsi" w:hAnsiTheme="minorHAnsi" w:cs="Arial"/>
          <w:bCs/>
          <w:sz w:val="22"/>
        </w:rPr>
        <w:t xml:space="preserve">various </w:t>
      </w:r>
      <w:r w:rsidRPr="00D80CFF">
        <w:rPr>
          <w:rFonts w:asciiTheme="minorHAnsi" w:hAnsiTheme="minorHAnsi" w:cs="Arial"/>
          <w:bCs/>
          <w:sz w:val="22"/>
        </w:rPr>
        <w:t>s</w:t>
      </w:r>
      <w:r w:rsidR="00B513F5" w:rsidRPr="00D80CFF">
        <w:rPr>
          <w:rFonts w:asciiTheme="minorHAnsi" w:hAnsiTheme="minorHAnsi" w:cs="Arial"/>
          <w:bCs/>
          <w:sz w:val="22"/>
        </w:rPr>
        <w:t>tandalone applications</w:t>
      </w:r>
      <w:r w:rsidR="00FC0D50" w:rsidRPr="00D80CFF">
        <w:rPr>
          <w:rFonts w:asciiTheme="minorHAnsi" w:hAnsiTheme="minorHAnsi" w:cs="Arial"/>
          <w:bCs/>
          <w:sz w:val="22"/>
        </w:rPr>
        <w:t>:</w:t>
      </w:r>
      <w:r w:rsidR="00B513F5" w:rsidRPr="00D80CFF">
        <w:rPr>
          <w:rFonts w:asciiTheme="minorHAnsi" w:hAnsiTheme="minorHAnsi" w:cs="Arial"/>
          <w:bCs/>
          <w:sz w:val="22"/>
        </w:rPr>
        <w:t xml:space="preserve"> Many </w:t>
      </w:r>
      <w:r w:rsidR="00A861F5" w:rsidRPr="00D80CFF">
        <w:rPr>
          <w:rFonts w:asciiTheme="minorHAnsi" w:hAnsiTheme="minorHAnsi" w:cs="Arial"/>
          <w:bCs/>
          <w:sz w:val="22"/>
        </w:rPr>
        <w:t>standalone</w:t>
      </w:r>
      <w:r w:rsidR="001E68A9" w:rsidRPr="00D80CFF">
        <w:rPr>
          <w:rFonts w:asciiTheme="minorHAnsi" w:hAnsiTheme="minorHAnsi" w:cs="Arial"/>
          <w:bCs/>
          <w:sz w:val="22"/>
        </w:rPr>
        <w:t xml:space="preserve"> J</w:t>
      </w:r>
      <w:r w:rsidR="00B513F5" w:rsidRPr="00D80CFF">
        <w:rPr>
          <w:rFonts w:asciiTheme="minorHAnsi" w:hAnsiTheme="minorHAnsi" w:cs="Arial"/>
          <w:bCs/>
          <w:sz w:val="22"/>
        </w:rPr>
        <w:t>ava process are developed to perform customer data upl</w:t>
      </w:r>
      <w:r w:rsidR="00D80CFF" w:rsidRPr="00D80CFF">
        <w:rPr>
          <w:rFonts w:asciiTheme="minorHAnsi" w:hAnsiTheme="minorHAnsi" w:cs="Arial"/>
          <w:bCs/>
          <w:sz w:val="22"/>
        </w:rPr>
        <w:t>oad and application maintenance.</w:t>
      </w:r>
    </w:p>
    <w:p w:rsidR="00FC0D50" w:rsidRPr="00D80CFF" w:rsidRDefault="00FC0D50" w:rsidP="00017F36">
      <w:pPr>
        <w:jc w:val="both"/>
        <w:rPr>
          <w:rFonts w:asciiTheme="minorHAnsi" w:hAnsiTheme="minorHAnsi" w:cs="Arial"/>
          <w:b/>
          <w:sz w:val="22"/>
        </w:rPr>
      </w:pPr>
    </w:p>
    <w:p w:rsidR="00017F36" w:rsidRPr="00D80CFF" w:rsidRDefault="00017F36" w:rsidP="00017F36">
      <w:pPr>
        <w:jc w:val="both"/>
        <w:rPr>
          <w:rFonts w:asciiTheme="minorHAnsi" w:hAnsiTheme="minorHAnsi" w:cs="Arial"/>
          <w:b/>
          <w:sz w:val="22"/>
          <w:u w:val="single"/>
        </w:rPr>
      </w:pPr>
      <w:r w:rsidRPr="00D80CFF">
        <w:rPr>
          <w:rFonts w:asciiTheme="minorHAnsi" w:hAnsiTheme="minorHAnsi" w:cs="Arial"/>
          <w:b/>
          <w:sz w:val="22"/>
          <w:u w:val="single"/>
        </w:rPr>
        <w:t>S</w:t>
      </w:r>
      <w:r w:rsidR="00F919A0" w:rsidRPr="00D80CFF">
        <w:rPr>
          <w:rFonts w:asciiTheme="minorHAnsi" w:hAnsiTheme="minorHAnsi" w:cs="Arial"/>
          <w:b/>
          <w:sz w:val="22"/>
          <w:u w:val="single"/>
        </w:rPr>
        <w:t>erver push based web service</w:t>
      </w:r>
    </w:p>
    <w:p w:rsidR="00661DB3" w:rsidRPr="00D80CFF" w:rsidRDefault="00661DB3" w:rsidP="00661DB3">
      <w:pPr>
        <w:jc w:val="both"/>
        <w:rPr>
          <w:rFonts w:asciiTheme="minorHAnsi" w:hAnsiTheme="minorHAnsi" w:cs="Arial"/>
          <w:b/>
          <w:sz w:val="22"/>
        </w:rPr>
      </w:pPr>
    </w:p>
    <w:p w:rsidR="00661DB3" w:rsidRPr="00D80CFF" w:rsidRDefault="00661DB3" w:rsidP="00661DB3">
      <w:pPr>
        <w:jc w:val="both"/>
        <w:rPr>
          <w:rFonts w:asciiTheme="minorHAnsi" w:hAnsiTheme="minorHAnsi" w:cs="Arial"/>
          <w:bCs/>
          <w:sz w:val="22"/>
        </w:rPr>
      </w:pPr>
      <w:r w:rsidRPr="00D80CFF">
        <w:rPr>
          <w:rFonts w:asciiTheme="minorHAnsi" w:hAnsiTheme="minorHAnsi" w:cs="Arial"/>
          <w:b/>
          <w:sz w:val="22"/>
        </w:rPr>
        <w:t xml:space="preserve">Company: </w:t>
      </w:r>
      <w:r w:rsidRPr="00D80CFF">
        <w:rPr>
          <w:rFonts w:asciiTheme="minorHAnsi" w:hAnsiTheme="minorHAnsi" w:cs="Arial"/>
          <w:sz w:val="22"/>
        </w:rPr>
        <w:t xml:space="preserve">Impetus </w:t>
      </w:r>
      <w:r w:rsidR="00283A24">
        <w:rPr>
          <w:rFonts w:asciiTheme="minorHAnsi" w:hAnsiTheme="minorHAnsi" w:cs="Arial"/>
          <w:sz w:val="22"/>
        </w:rPr>
        <w:t xml:space="preserve">InfoTech </w:t>
      </w:r>
      <w:r w:rsidR="00283A24" w:rsidRPr="00D80CFF">
        <w:rPr>
          <w:rFonts w:asciiTheme="minorHAnsi" w:hAnsiTheme="minorHAnsi" w:cs="Arial"/>
          <w:sz w:val="22"/>
        </w:rPr>
        <w:t>(</w:t>
      </w:r>
      <w:r w:rsidRPr="00D80CFF">
        <w:rPr>
          <w:rFonts w:asciiTheme="minorHAnsi" w:hAnsiTheme="minorHAnsi" w:cs="Arial"/>
          <w:sz w:val="22"/>
        </w:rPr>
        <w:t>India) Pvt. Ltd</w:t>
      </w:r>
      <w:r w:rsidR="004745BA" w:rsidRPr="00D80CFF">
        <w:rPr>
          <w:rFonts w:asciiTheme="minorHAnsi" w:hAnsiTheme="minorHAnsi" w:cs="Arial"/>
          <w:sz w:val="22"/>
        </w:rPr>
        <w:tab/>
      </w:r>
      <w:r w:rsidR="004745BA" w:rsidRPr="00D80CFF">
        <w:rPr>
          <w:rFonts w:asciiTheme="minorHAnsi" w:hAnsiTheme="minorHAnsi" w:cs="Arial"/>
          <w:sz w:val="22"/>
        </w:rPr>
        <w:tab/>
      </w:r>
      <w:r w:rsidR="004745BA" w:rsidRPr="00D80CFF">
        <w:rPr>
          <w:rFonts w:asciiTheme="minorHAnsi" w:hAnsiTheme="minorHAnsi" w:cs="Arial"/>
          <w:sz w:val="22"/>
        </w:rPr>
        <w:tab/>
      </w:r>
      <w:r w:rsidR="00D80CFF" w:rsidRPr="00D80CFF">
        <w:rPr>
          <w:rFonts w:asciiTheme="minorHAnsi" w:hAnsiTheme="minorHAnsi" w:cs="Arial"/>
          <w:sz w:val="22"/>
        </w:rPr>
        <w:tab/>
      </w:r>
      <w:r w:rsidR="00D80CFF">
        <w:rPr>
          <w:rFonts w:asciiTheme="minorHAnsi" w:hAnsiTheme="minorHAnsi" w:cs="Arial"/>
          <w:sz w:val="22"/>
        </w:rPr>
        <w:t xml:space="preserve"> </w:t>
      </w:r>
      <w:r w:rsidR="00D80CFF" w:rsidRPr="00D80CFF">
        <w:rPr>
          <w:rFonts w:asciiTheme="minorHAnsi" w:hAnsiTheme="minorHAnsi" w:cs="Arial"/>
          <w:sz w:val="22"/>
        </w:rPr>
        <w:t xml:space="preserve">     </w:t>
      </w:r>
      <w:r w:rsidRPr="00D80CFF">
        <w:rPr>
          <w:rFonts w:asciiTheme="minorHAnsi" w:hAnsiTheme="minorHAnsi" w:cs="Arial"/>
          <w:bCs/>
          <w:sz w:val="22"/>
        </w:rPr>
        <w:t xml:space="preserve">July 2013 </w:t>
      </w:r>
      <w:r w:rsidRPr="00D80CFF">
        <w:rPr>
          <w:rFonts w:asciiTheme="minorHAnsi" w:hAnsiTheme="minorHAnsi"/>
          <w:bCs/>
          <w:sz w:val="22"/>
        </w:rPr>
        <w:t xml:space="preserve">to </w:t>
      </w:r>
      <w:r w:rsidRPr="00D80CFF">
        <w:rPr>
          <w:rFonts w:asciiTheme="minorHAnsi" w:hAnsiTheme="minorHAnsi" w:cs="Arial"/>
          <w:bCs/>
          <w:sz w:val="22"/>
        </w:rPr>
        <w:t>Sep</w:t>
      </w:r>
      <w:r w:rsidR="00D80CFF" w:rsidRPr="00D80CFF">
        <w:rPr>
          <w:rFonts w:asciiTheme="minorHAnsi" w:hAnsiTheme="minorHAnsi" w:cs="Arial"/>
          <w:bCs/>
          <w:sz w:val="22"/>
        </w:rPr>
        <w:t>tember 2014</w:t>
      </w:r>
    </w:p>
    <w:p w:rsidR="00661DB3" w:rsidRPr="00D80CFF" w:rsidRDefault="00661DB3" w:rsidP="00661DB3">
      <w:pPr>
        <w:jc w:val="both"/>
        <w:rPr>
          <w:rFonts w:asciiTheme="minorHAnsi" w:hAnsiTheme="minorHAnsi" w:cs="Arial"/>
          <w:bCs/>
          <w:sz w:val="22"/>
        </w:rPr>
      </w:pPr>
      <w:r w:rsidRPr="00D80CFF">
        <w:rPr>
          <w:rFonts w:asciiTheme="minorHAnsi" w:hAnsiTheme="minorHAnsi" w:cs="Arial"/>
          <w:b/>
          <w:sz w:val="22"/>
        </w:rPr>
        <w:t xml:space="preserve">Role: </w:t>
      </w:r>
      <w:r w:rsidRPr="00D80CFF">
        <w:rPr>
          <w:rFonts w:asciiTheme="minorHAnsi" w:hAnsiTheme="minorHAnsi" w:cs="Arial"/>
          <w:sz w:val="22"/>
        </w:rPr>
        <w:t>Lead Software Engineer</w:t>
      </w:r>
    </w:p>
    <w:p w:rsidR="00661DB3" w:rsidRPr="00D80CFF" w:rsidRDefault="00661DB3" w:rsidP="00661DB3">
      <w:pPr>
        <w:jc w:val="both"/>
        <w:rPr>
          <w:rFonts w:asciiTheme="minorHAnsi" w:hAnsiTheme="minorHAnsi" w:cs="Arial"/>
          <w:b/>
          <w:bCs/>
          <w:sz w:val="22"/>
        </w:rPr>
      </w:pPr>
    </w:p>
    <w:p w:rsidR="00017F36" w:rsidRPr="00D80CFF" w:rsidRDefault="00017F36" w:rsidP="00017F36">
      <w:pPr>
        <w:jc w:val="both"/>
        <w:rPr>
          <w:rFonts w:asciiTheme="minorHAnsi" w:hAnsiTheme="minorHAnsi" w:cs="Arial"/>
          <w:b/>
          <w:bCs/>
          <w:sz w:val="22"/>
        </w:rPr>
      </w:pPr>
      <w:r w:rsidRPr="00D80CFF">
        <w:rPr>
          <w:rFonts w:asciiTheme="minorHAnsi" w:hAnsiTheme="minorHAnsi" w:cs="Arial"/>
          <w:b/>
          <w:bCs/>
          <w:sz w:val="22"/>
        </w:rPr>
        <w:lastRenderedPageBreak/>
        <w:t>Technologies</w:t>
      </w:r>
      <w:r w:rsidRPr="00D80CFF">
        <w:rPr>
          <w:rFonts w:asciiTheme="minorHAnsi" w:hAnsiTheme="minorHAnsi" w:cs="Arial"/>
          <w:bCs/>
          <w:sz w:val="22"/>
        </w:rPr>
        <w:t xml:space="preserve"> </w:t>
      </w:r>
      <w:r w:rsidRPr="00D80CFF">
        <w:rPr>
          <w:rFonts w:asciiTheme="minorHAnsi" w:hAnsiTheme="minorHAnsi" w:cs="Arial"/>
          <w:b/>
          <w:bCs/>
          <w:sz w:val="22"/>
        </w:rPr>
        <w:t>used</w:t>
      </w:r>
      <w:r w:rsidRPr="00D80CFF">
        <w:rPr>
          <w:rFonts w:asciiTheme="minorHAnsi" w:hAnsiTheme="minorHAnsi" w:cs="Arial"/>
          <w:bCs/>
          <w:sz w:val="22"/>
        </w:rPr>
        <w:t xml:space="preserve">: </w:t>
      </w:r>
      <w:r w:rsidR="00BE491C" w:rsidRPr="00D80CFF">
        <w:rPr>
          <w:rFonts w:asciiTheme="minorHAnsi" w:hAnsiTheme="minorHAnsi" w:cs="Arial"/>
          <w:bCs/>
          <w:sz w:val="22"/>
        </w:rPr>
        <w:t xml:space="preserve">Spring, </w:t>
      </w:r>
      <w:r w:rsidRPr="00D80CFF">
        <w:rPr>
          <w:rFonts w:asciiTheme="minorHAnsi" w:hAnsiTheme="minorHAnsi" w:cs="Arial"/>
          <w:bCs/>
          <w:sz w:val="22"/>
        </w:rPr>
        <w:t xml:space="preserve">Atmosphere, </w:t>
      </w:r>
      <w:r w:rsidR="00F83145" w:rsidRPr="00D80CFF">
        <w:rPr>
          <w:rFonts w:asciiTheme="minorHAnsi" w:hAnsiTheme="minorHAnsi" w:cs="Arial"/>
          <w:bCs/>
          <w:sz w:val="22"/>
        </w:rPr>
        <w:t>Tomcat, MemC</w:t>
      </w:r>
      <w:r w:rsidR="00D80CFF" w:rsidRPr="00D80CFF">
        <w:rPr>
          <w:rFonts w:asciiTheme="minorHAnsi" w:hAnsiTheme="minorHAnsi" w:cs="Arial"/>
          <w:bCs/>
          <w:sz w:val="22"/>
        </w:rPr>
        <w:t>ached, JQuery, Ant, ActiveMQ</w:t>
      </w:r>
    </w:p>
    <w:p w:rsidR="009D5F60" w:rsidRPr="00D80CFF" w:rsidRDefault="009D5F60" w:rsidP="00017F36">
      <w:pPr>
        <w:jc w:val="both"/>
        <w:rPr>
          <w:rFonts w:asciiTheme="minorHAnsi" w:hAnsiTheme="minorHAnsi" w:cs="Arial"/>
          <w:b/>
          <w:bCs/>
          <w:sz w:val="22"/>
        </w:rPr>
      </w:pPr>
    </w:p>
    <w:p w:rsidR="00017F36" w:rsidRPr="00D80CFF" w:rsidRDefault="00017F36" w:rsidP="00017F36">
      <w:pPr>
        <w:jc w:val="both"/>
        <w:rPr>
          <w:rFonts w:asciiTheme="minorHAnsi" w:hAnsiTheme="minorHAnsi" w:cs="Arial"/>
          <w:bCs/>
          <w:sz w:val="22"/>
        </w:rPr>
      </w:pPr>
      <w:r w:rsidRPr="00D80CFF">
        <w:rPr>
          <w:rFonts w:asciiTheme="minorHAnsi" w:hAnsiTheme="minorHAnsi" w:cs="Arial"/>
          <w:b/>
          <w:bCs/>
          <w:sz w:val="22"/>
        </w:rPr>
        <w:t>Description:</w:t>
      </w:r>
      <w:r w:rsidRPr="00D80CFF">
        <w:rPr>
          <w:rFonts w:asciiTheme="minorHAnsi" w:hAnsiTheme="minorHAnsi" w:cs="Arial"/>
          <w:bCs/>
          <w:sz w:val="22"/>
        </w:rPr>
        <w:t xml:space="preserve"> Active MQ is the backbone of server side for event propagation and intimation. Some customers are interested in directly subscribing all real time events of Virtual Contact center product. </w:t>
      </w:r>
      <w:r w:rsidR="00E21F66" w:rsidRPr="00D80CFF">
        <w:rPr>
          <w:rFonts w:asciiTheme="minorHAnsi" w:hAnsiTheme="minorHAnsi" w:cs="Arial"/>
          <w:bCs/>
          <w:sz w:val="22"/>
        </w:rPr>
        <w:t>This application</w:t>
      </w:r>
      <w:r w:rsidRPr="00D80CFF">
        <w:rPr>
          <w:rFonts w:asciiTheme="minorHAnsi" w:hAnsiTheme="minorHAnsi" w:cs="Arial"/>
          <w:bCs/>
          <w:sz w:val="22"/>
        </w:rPr>
        <w:t xml:space="preserve"> was created using Atmosphere server push framework to send </w:t>
      </w:r>
      <w:r w:rsidR="00DC0B41" w:rsidRPr="00D80CFF">
        <w:rPr>
          <w:rFonts w:asciiTheme="minorHAnsi" w:hAnsiTheme="minorHAnsi" w:cs="Arial"/>
          <w:bCs/>
          <w:sz w:val="22"/>
        </w:rPr>
        <w:t>real time</w:t>
      </w:r>
      <w:r w:rsidRPr="00D80CFF">
        <w:rPr>
          <w:rFonts w:asciiTheme="minorHAnsi" w:hAnsiTheme="minorHAnsi" w:cs="Arial"/>
          <w:bCs/>
          <w:sz w:val="22"/>
        </w:rPr>
        <w:t xml:space="preserve"> JMS events to all web clients.</w:t>
      </w:r>
    </w:p>
    <w:p w:rsidR="00EC36D0" w:rsidRPr="00D80CFF" w:rsidRDefault="00EC36D0" w:rsidP="00017F36">
      <w:pPr>
        <w:jc w:val="both"/>
        <w:rPr>
          <w:rFonts w:asciiTheme="minorHAnsi" w:hAnsiTheme="minorHAnsi" w:cs="Arial"/>
          <w:b/>
          <w:sz w:val="22"/>
        </w:rPr>
      </w:pPr>
    </w:p>
    <w:p w:rsidR="00D80CFF" w:rsidRPr="00F02018" w:rsidRDefault="00D80CFF" w:rsidP="00F02018">
      <w:pPr>
        <w:jc w:val="both"/>
        <w:rPr>
          <w:rFonts w:asciiTheme="minorHAnsi" w:hAnsiTheme="minorHAnsi" w:cs="Arial"/>
          <w:sz w:val="22"/>
        </w:rPr>
      </w:pPr>
      <w:r w:rsidRPr="00F02018">
        <w:rPr>
          <w:rFonts w:asciiTheme="minorHAnsi" w:hAnsiTheme="minorHAnsi" w:cs="Arial"/>
          <w:sz w:val="22"/>
        </w:rPr>
        <w:t>Responsibilities:</w:t>
      </w:r>
    </w:p>
    <w:p w:rsidR="00017F36" w:rsidRPr="00F02018" w:rsidRDefault="00017F36" w:rsidP="00F02018">
      <w:pPr>
        <w:numPr>
          <w:ilvl w:val="0"/>
          <w:numId w:val="16"/>
        </w:numPr>
        <w:jc w:val="both"/>
        <w:rPr>
          <w:rFonts w:asciiTheme="minorHAnsi" w:hAnsiTheme="minorHAnsi" w:cs="Arial"/>
          <w:sz w:val="22"/>
        </w:rPr>
      </w:pPr>
      <w:r w:rsidRPr="00F02018">
        <w:rPr>
          <w:rFonts w:asciiTheme="minorHAnsi" w:hAnsiTheme="minorHAnsi" w:cs="Arial"/>
          <w:sz w:val="22"/>
        </w:rPr>
        <w:t>Requirement gathering, providing proof of concept to client, estimation, design, delivery and testing.</w:t>
      </w:r>
    </w:p>
    <w:p w:rsidR="00017F36" w:rsidRPr="00F02018" w:rsidRDefault="00017F36" w:rsidP="00F02018">
      <w:pPr>
        <w:numPr>
          <w:ilvl w:val="0"/>
          <w:numId w:val="16"/>
        </w:numPr>
        <w:jc w:val="both"/>
        <w:rPr>
          <w:rFonts w:asciiTheme="minorHAnsi" w:hAnsiTheme="minorHAnsi" w:cs="Arial"/>
          <w:bCs/>
          <w:sz w:val="22"/>
        </w:rPr>
      </w:pPr>
      <w:r w:rsidRPr="00F02018">
        <w:rPr>
          <w:rFonts w:asciiTheme="minorHAnsi" w:hAnsiTheme="minorHAnsi" w:cs="Arial"/>
          <w:sz w:val="22"/>
        </w:rPr>
        <w:t>Development/design of complete service:</w:t>
      </w:r>
      <w:r w:rsidRPr="00F02018">
        <w:rPr>
          <w:rFonts w:asciiTheme="minorHAnsi" w:hAnsiTheme="minorHAnsi" w:cs="Arial"/>
          <w:bCs/>
          <w:sz w:val="22"/>
        </w:rPr>
        <w:t xml:space="preserve"> Selected Atmosphere/Spring after review of all technologies based on review analysis.</w:t>
      </w:r>
    </w:p>
    <w:p w:rsidR="00017F36" w:rsidRPr="00F02018" w:rsidRDefault="00017F36" w:rsidP="00F02018">
      <w:pPr>
        <w:numPr>
          <w:ilvl w:val="0"/>
          <w:numId w:val="16"/>
        </w:numPr>
        <w:jc w:val="both"/>
        <w:rPr>
          <w:rFonts w:asciiTheme="minorHAnsi" w:hAnsiTheme="minorHAnsi" w:cs="Arial"/>
          <w:bCs/>
          <w:sz w:val="22"/>
        </w:rPr>
      </w:pPr>
      <w:r w:rsidRPr="00F02018">
        <w:rPr>
          <w:rFonts w:asciiTheme="minorHAnsi" w:hAnsiTheme="minorHAnsi" w:cs="Arial"/>
          <w:bCs/>
          <w:sz w:val="22"/>
        </w:rPr>
        <w:t>JMS infrastructure: Implemented Spring based JMS connection framework to integrate JMS communication in Atmosphere classes.</w:t>
      </w:r>
    </w:p>
    <w:p w:rsidR="00F02018" w:rsidRPr="001E01BA" w:rsidRDefault="00017F36" w:rsidP="00AF1FD8">
      <w:pPr>
        <w:numPr>
          <w:ilvl w:val="0"/>
          <w:numId w:val="16"/>
        </w:numPr>
        <w:jc w:val="both"/>
        <w:rPr>
          <w:rFonts w:asciiTheme="minorHAnsi" w:hAnsiTheme="minorHAnsi" w:cs="Arial"/>
          <w:b/>
          <w:bCs/>
          <w:sz w:val="22"/>
        </w:rPr>
      </w:pPr>
      <w:r w:rsidRPr="001E01BA">
        <w:rPr>
          <w:rFonts w:asciiTheme="minorHAnsi" w:hAnsiTheme="minorHAnsi" w:cs="Arial"/>
          <w:bCs/>
          <w:sz w:val="22"/>
        </w:rPr>
        <w:t>Business Logic: Created Java based beans to convert JMS properties to XML/JSON formats.</w:t>
      </w:r>
    </w:p>
    <w:p w:rsidR="00017F36" w:rsidRPr="00F02018" w:rsidRDefault="00017F36" w:rsidP="00F02018">
      <w:pPr>
        <w:numPr>
          <w:ilvl w:val="0"/>
          <w:numId w:val="16"/>
        </w:numPr>
        <w:jc w:val="both"/>
        <w:rPr>
          <w:rFonts w:asciiTheme="minorHAnsi" w:hAnsiTheme="minorHAnsi" w:cs="Arial"/>
          <w:bCs/>
          <w:sz w:val="22"/>
        </w:rPr>
      </w:pPr>
      <w:r w:rsidRPr="00F02018">
        <w:rPr>
          <w:rFonts w:asciiTheme="minorHAnsi" w:hAnsiTheme="minorHAnsi" w:cs="Arial"/>
          <w:bCs/>
          <w:sz w:val="22"/>
        </w:rPr>
        <w:t>Testing</w:t>
      </w:r>
      <w:r w:rsidRPr="00F02018">
        <w:rPr>
          <w:rFonts w:asciiTheme="minorHAnsi" w:hAnsiTheme="minorHAnsi" w:cs="Arial"/>
          <w:sz w:val="22"/>
        </w:rPr>
        <w:t>, Bug Fixing, bench marking and release:</w:t>
      </w:r>
      <w:r w:rsidRPr="00F02018">
        <w:rPr>
          <w:rFonts w:asciiTheme="minorHAnsi" w:hAnsiTheme="minorHAnsi" w:cs="Arial"/>
          <w:bCs/>
          <w:sz w:val="22"/>
        </w:rPr>
        <w:t xml:space="preserve"> Functional, unit testing is done using JUnit; Performance testing is done using JMeter.</w:t>
      </w:r>
      <w:r w:rsidR="00740ECF" w:rsidRPr="00F02018">
        <w:rPr>
          <w:rFonts w:asciiTheme="minorHAnsi" w:hAnsiTheme="minorHAnsi" w:cs="Arial"/>
          <w:bCs/>
          <w:sz w:val="22"/>
        </w:rPr>
        <w:t xml:space="preserve"> </w:t>
      </w:r>
      <w:r w:rsidRPr="00F02018">
        <w:rPr>
          <w:rFonts w:asciiTheme="minorHAnsi" w:hAnsiTheme="minorHAnsi" w:cs="Arial"/>
          <w:bCs/>
          <w:sz w:val="22"/>
        </w:rPr>
        <w:t>Memory profiling is done using Eclipse Memory Analyzer tool (Mat). Google PSI probe is used for Tomcat</w:t>
      </w:r>
      <w:r w:rsidR="00BA629D" w:rsidRPr="00F02018">
        <w:rPr>
          <w:rFonts w:asciiTheme="minorHAnsi" w:hAnsiTheme="minorHAnsi" w:cs="Arial"/>
          <w:bCs/>
          <w:sz w:val="22"/>
        </w:rPr>
        <w:t xml:space="preserve"> memory</w:t>
      </w:r>
      <w:r w:rsidRPr="00F02018">
        <w:rPr>
          <w:rFonts w:asciiTheme="minorHAnsi" w:hAnsiTheme="minorHAnsi" w:cs="Arial"/>
          <w:bCs/>
          <w:sz w:val="22"/>
        </w:rPr>
        <w:t xml:space="preserve"> profiling. </w:t>
      </w:r>
    </w:p>
    <w:p w:rsidR="00017F36" w:rsidRPr="00B64D1E" w:rsidRDefault="00017F36" w:rsidP="00017F36">
      <w:pPr>
        <w:rPr>
          <w:rFonts w:ascii="Verdana" w:hAnsi="Verdana"/>
          <w:b/>
          <w:sz w:val="20"/>
          <w:u w:val="single"/>
        </w:rPr>
      </w:pPr>
    </w:p>
    <w:p w:rsidR="00017F36" w:rsidRPr="00F02018" w:rsidRDefault="00017F36" w:rsidP="00017F36">
      <w:pPr>
        <w:jc w:val="both"/>
        <w:rPr>
          <w:rFonts w:asciiTheme="minorHAnsi" w:hAnsiTheme="minorHAnsi" w:cs="Arial"/>
          <w:b/>
          <w:sz w:val="22"/>
          <w:szCs w:val="22"/>
          <w:u w:val="single"/>
        </w:rPr>
      </w:pPr>
      <w:r w:rsidRPr="00F02018">
        <w:rPr>
          <w:rFonts w:asciiTheme="minorHAnsi" w:hAnsiTheme="minorHAnsi" w:cs="Arial"/>
          <w:b/>
          <w:sz w:val="22"/>
          <w:szCs w:val="22"/>
          <w:u w:val="single"/>
        </w:rPr>
        <w:t xml:space="preserve">REST based </w:t>
      </w:r>
      <w:r w:rsidR="00964FD3" w:rsidRPr="00F02018">
        <w:rPr>
          <w:rFonts w:asciiTheme="minorHAnsi" w:hAnsiTheme="minorHAnsi" w:cs="Arial"/>
          <w:b/>
          <w:sz w:val="22"/>
          <w:szCs w:val="22"/>
          <w:u w:val="single"/>
        </w:rPr>
        <w:t>w</w:t>
      </w:r>
      <w:r w:rsidR="00D333F0" w:rsidRPr="00F02018">
        <w:rPr>
          <w:rFonts w:asciiTheme="minorHAnsi" w:hAnsiTheme="minorHAnsi" w:cs="Arial"/>
          <w:b/>
          <w:sz w:val="22"/>
          <w:szCs w:val="22"/>
          <w:u w:val="single"/>
        </w:rPr>
        <w:t>eb service</w:t>
      </w:r>
    </w:p>
    <w:p w:rsidR="00D83B85" w:rsidRPr="00F02018" w:rsidRDefault="00D83B85" w:rsidP="00017F36">
      <w:pPr>
        <w:jc w:val="both"/>
        <w:rPr>
          <w:rFonts w:asciiTheme="minorHAnsi" w:hAnsiTheme="minorHAnsi" w:cs="Arial"/>
          <w:b/>
          <w:sz w:val="22"/>
          <w:szCs w:val="22"/>
        </w:rPr>
      </w:pPr>
    </w:p>
    <w:p w:rsidR="00017F36" w:rsidRPr="00F02018" w:rsidRDefault="00D83B85" w:rsidP="00017F36">
      <w:pPr>
        <w:jc w:val="both"/>
        <w:rPr>
          <w:rFonts w:asciiTheme="minorHAnsi" w:hAnsiTheme="minorHAnsi" w:cs="Arial"/>
          <w:bCs/>
          <w:sz w:val="22"/>
          <w:szCs w:val="22"/>
        </w:rPr>
      </w:pPr>
      <w:r w:rsidRPr="00F02018">
        <w:rPr>
          <w:rFonts w:asciiTheme="minorHAnsi" w:hAnsiTheme="minorHAnsi" w:cs="Arial"/>
          <w:b/>
          <w:sz w:val="22"/>
          <w:szCs w:val="22"/>
        </w:rPr>
        <w:t xml:space="preserve">Company: </w:t>
      </w:r>
      <w:r w:rsidRPr="00F02018">
        <w:rPr>
          <w:rFonts w:asciiTheme="minorHAnsi" w:hAnsiTheme="minorHAnsi" w:cs="Arial"/>
          <w:sz w:val="22"/>
          <w:szCs w:val="22"/>
        </w:rPr>
        <w:t xml:space="preserve">Impetus </w:t>
      </w:r>
      <w:r w:rsidR="00FA4E16">
        <w:rPr>
          <w:rFonts w:asciiTheme="minorHAnsi" w:hAnsiTheme="minorHAnsi" w:cs="Arial"/>
          <w:sz w:val="22"/>
          <w:szCs w:val="22"/>
        </w:rPr>
        <w:t xml:space="preserve">InfoTech </w:t>
      </w:r>
      <w:r w:rsidR="00FA4E16" w:rsidRPr="00F02018">
        <w:rPr>
          <w:rFonts w:asciiTheme="minorHAnsi" w:hAnsiTheme="minorHAnsi" w:cs="Arial"/>
          <w:sz w:val="22"/>
          <w:szCs w:val="22"/>
        </w:rPr>
        <w:t>(</w:t>
      </w:r>
      <w:r w:rsidRPr="00F02018">
        <w:rPr>
          <w:rFonts w:asciiTheme="minorHAnsi" w:hAnsiTheme="minorHAnsi" w:cs="Arial"/>
          <w:sz w:val="22"/>
          <w:szCs w:val="22"/>
        </w:rPr>
        <w:t>India) Pvt. Ltd</w:t>
      </w:r>
      <w:r w:rsidRPr="00F02018">
        <w:rPr>
          <w:rFonts w:asciiTheme="minorHAnsi" w:hAnsiTheme="minorHAnsi" w:cs="Arial"/>
          <w:sz w:val="22"/>
          <w:szCs w:val="22"/>
        </w:rPr>
        <w:tab/>
      </w:r>
      <w:r w:rsidRPr="00F02018">
        <w:rPr>
          <w:rFonts w:asciiTheme="minorHAnsi" w:hAnsiTheme="minorHAnsi" w:cs="Arial"/>
          <w:sz w:val="22"/>
          <w:szCs w:val="22"/>
        </w:rPr>
        <w:tab/>
      </w:r>
      <w:r w:rsidRPr="00F02018">
        <w:rPr>
          <w:rFonts w:asciiTheme="minorHAnsi" w:hAnsiTheme="minorHAnsi" w:cs="Arial"/>
          <w:sz w:val="22"/>
          <w:szCs w:val="22"/>
        </w:rPr>
        <w:tab/>
      </w:r>
      <w:r w:rsidR="00F02018">
        <w:rPr>
          <w:rFonts w:asciiTheme="minorHAnsi" w:hAnsiTheme="minorHAnsi" w:cs="Arial"/>
          <w:sz w:val="22"/>
          <w:szCs w:val="22"/>
        </w:rPr>
        <w:tab/>
      </w:r>
      <w:r w:rsidR="00F02018">
        <w:rPr>
          <w:rFonts w:asciiTheme="minorHAnsi" w:hAnsiTheme="minorHAnsi" w:cs="Arial"/>
          <w:sz w:val="22"/>
          <w:szCs w:val="22"/>
        </w:rPr>
        <w:tab/>
        <w:t xml:space="preserve">    </w:t>
      </w:r>
      <w:r w:rsidR="00F63462" w:rsidRPr="00F02018">
        <w:rPr>
          <w:rFonts w:asciiTheme="minorHAnsi" w:hAnsiTheme="minorHAnsi" w:cs="Arial"/>
          <w:bCs/>
          <w:sz w:val="22"/>
          <w:szCs w:val="22"/>
        </w:rPr>
        <w:t>May 2010</w:t>
      </w:r>
      <w:r w:rsidRPr="00F02018">
        <w:rPr>
          <w:rFonts w:asciiTheme="minorHAnsi" w:hAnsiTheme="minorHAnsi" w:cs="Arial"/>
          <w:bCs/>
          <w:sz w:val="22"/>
          <w:szCs w:val="22"/>
        </w:rPr>
        <w:t xml:space="preserve"> </w:t>
      </w:r>
      <w:r w:rsidRPr="00F02018">
        <w:rPr>
          <w:rFonts w:asciiTheme="minorHAnsi" w:hAnsiTheme="minorHAnsi"/>
          <w:bCs/>
          <w:sz w:val="22"/>
          <w:szCs w:val="22"/>
        </w:rPr>
        <w:t>to July 2013</w:t>
      </w:r>
    </w:p>
    <w:p w:rsidR="00017F36" w:rsidRPr="00F02018" w:rsidRDefault="00017F36" w:rsidP="00017F36">
      <w:pPr>
        <w:jc w:val="both"/>
        <w:rPr>
          <w:rFonts w:asciiTheme="minorHAnsi" w:hAnsiTheme="minorHAnsi" w:cs="Arial"/>
          <w:sz w:val="22"/>
          <w:szCs w:val="22"/>
        </w:rPr>
      </w:pPr>
      <w:r w:rsidRPr="00F02018">
        <w:rPr>
          <w:rFonts w:asciiTheme="minorHAnsi" w:hAnsiTheme="minorHAnsi" w:cs="Arial"/>
          <w:b/>
          <w:sz w:val="22"/>
          <w:szCs w:val="22"/>
        </w:rPr>
        <w:t xml:space="preserve">Role: </w:t>
      </w:r>
      <w:r w:rsidR="0077642C" w:rsidRPr="00F02018">
        <w:rPr>
          <w:rFonts w:asciiTheme="minorHAnsi" w:hAnsiTheme="minorHAnsi" w:cs="Arial"/>
          <w:sz w:val="22"/>
          <w:szCs w:val="22"/>
        </w:rPr>
        <w:t>Lead Software Engineer</w:t>
      </w:r>
    </w:p>
    <w:p w:rsidR="000C3599" w:rsidRPr="00F02018" w:rsidRDefault="000C3599" w:rsidP="00017F36">
      <w:pPr>
        <w:jc w:val="both"/>
        <w:rPr>
          <w:rFonts w:asciiTheme="minorHAnsi" w:hAnsiTheme="minorHAnsi" w:cs="Arial"/>
          <w:bCs/>
          <w:sz w:val="22"/>
          <w:szCs w:val="22"/>
        </w:rPr>
      </w:pPr>
    </w:p>
    <w:p w:rsidR="00017F36" w:rsidRPr="00F02018" w:rsidRDefault="00017F36" w:rsidP="00017F36">
      <w:pPr>
        <w:jc w:val="both"/>
        <w:rPr>
          <w:rFonts w:asciiTheme="minorHAnsi" w:hAnsiTheme="minorHAnsi" w:cs="Arial"/>
          <w:b/>
          <w:bCs/>
          <w:sz w:val="22"/>
          <w:szCs w:val="22"/>
        </w:rPr>
      </w:pPr>
      <w:r w:rsidRPr="00F02018">
        <w:rPr>
          <w:rFonts w:asciiTheme="minorHAnsi" w:hAnsiTheme="minorHAnsi" w:cs="Arial"/>
          <w:b/>
          <w:bCs/>
          <w:sz w:val="22"/>
          <w:szCs w:val="22"/>
        </w:rPr>
        <w:t>Technologies</w:t>
      </w:r>
      <w:r w:rsidRPr="00F02018">
        <w:rPr>
          <w:rFonts w:asciiTheme="minorHAnsi" w:hAnsiTheme="minorHAnsi" w:cs="Arial"/>
          <w:bCs/>
          <w:sz w:val="22"/>
          <w:szCs w:val="22"/>
        </w:rPr>
        <w:t xml:space="preserve"> </w:t>
      </w:r>
      <w:r w:rsidRPr="00F02018">
        <w:rPr>
          <w:rFonts w:asciiTheme="minorHAnsi" w:hAnsiTheme="minorHAnsi" w:cs="Arial"/>
          <w:b/>
          <w:bCs/>
          <w:sz w:val="22"/>
          <w:szCs w:val="22"/>
        </w:rPr>
        <w:t>used</w:t>
      </w:r>
      <w:r w:rsidRPr="00F02018">
        <w:rPr>
          <w:rFonts w:asciiTheme="minorHAnsi" w:hAnsiTheme="minorHAnsi" w:cs="Arial"/>
          <w:bCs/>
          <w:sz w:val="22"/>
          <w:szCs w:val="22"/>
        </w:rPr>
        <w:t xml:space="preserve">: Apache CXF, JAXB, Ant, Spring 3.0 core, LDAP template, log4back, PLSQL, </w:t>
      </w:r>
      <w:r w:rsidR="00CF1AFB" w:rsidRPr="00F02018">
        <w:rPr>
          <w:rFonts w:asciiTheme="minorHAnsi" w:hAnsiTheme="minorHAnsi" w:cs="Arial"/>
          <w:bCs/>
          <w:sz w:val="22"/>
          <w:szCs w:val="22"/>
        </w:rPr>
        <w:t>Salesforce</w:t>
      </w:r>
      <w:r w:rsidRPr="00F02018">
        <w:rPr>
          <w:rFonts w:asciiTheme="minorHAnsi" w:hAnsiTheme="minorHAnsi" w:cs="Arial"/>
          <w:bCs/>
          <w:sz w:val="22"/>
          <w:szCs w:val="22"/>
        </w:rPr>
        <w:t xml:space="preserve"> SOAP API, SOQL/SOSL, Microsoft Dynamic CRM SOAP API, </w:t>
      </w:r>
      <w:r w:rsidR="00CF0CDA" w:rsidRPr="00F02018">
        <w:rPr>
          <w:rFonts w:asciiTheme="minorHAnsi" w:hAnsiTheme="minorHAnsi" w:cs="Arial"/>
          <w:bCs/>
          <w:sz w:val="22"/>
          <w:szCs w:val="22"/>
        </w:rPr>
        <w:t>ZenDesk</w:t>
      </w:r>
      <w:r w:rsidRPr="00F02018">
        <w:rPr>
          <w:rFonts w:asciiTheme="minorHAnsi" w:hAnsiTheme="minorHAnsi" w:cs="Arial"/>
          <w:bCs/>
          <w:sz w:val="22"/>
          <w:szCs w:val="22"/>
        </w:rPr>
        <w:t xml:space="preserve"> REST API,</w:t>
      </w:r>
      <w:r w:rsidR="00F30D64" w:rsidRPr="00F02018">
        <w:rPr>
          <w:rFonts w:asciiTheme="minorHAnsi" w:hAnsiTheme="minorHAnsi" w:cs="Arial"/>
          <w:bCs/>
          <w:sz w:val="22"/>
          <w:szCs w:val="22"/>
        </w:rPr>
        <w:t xml:space="preserve"> NetSuite CRM</w:t>
      </w:r>
    </w:p>
    <w:p w:rsidR="00981138" w:rsidRPr="00F02018" w:rsidRDefault="00981138" w:rsidP="00017F36">
      <w:pPr>
        <w:jc w:val="both"/>
        <w:rPr>
          <w:rFonts w:asciiTheme="minorHAnsi" w:hAnsiTheme="minorHAnsi" w:cs="Arial"/>
          <w:b/>
          <w:bCs/>
          <w:sz w:val="22"/>
          <w:szCs w:val="22"/>
        </w:rPr>
      </w:pPr>
    </w:p>
    <w:p w:rsidR="00017F36" w:rsidRPr="00F02018" w:rsidRDefault="00017F36" w:rsidP="00017F36">
      <w:pPr>
        <w:jc w:val="both"/>
        <w:rPr>
          <w:rFonts w:asciiTheme="minorHAnsi" w:hAnsiTheme="minorHAnsi" w:cs="Arial"/>
          <w:bCs/>
          <w:sz w:val="22"/>
          <w:szCs w:val="22"/>
        </w:rPr>
      </w:pPr>
      <w:r w:rsidRPr="00F02018">
        <w:rPr>
          <w:rFonts w:asciiTheme="minorHAnsi" w:hAnsiTheme="minorHAnsi" w:cs="Arial"/>
          <w:b/>
          <w:bCs/>
          <w:sz w:val="22"/>
          <w:szCs w:val="22"/>
        </w:rPr>
        <w:t>Description:</w:t>
      </w:r>
      <w:r w:rsidRPr="00F02018">
        <w:rPr>
          <w:rFonts w:asciiTheme="minorHAnsi" w:hAnsiTheme="minorHAnsi" w:cs="Arial"/>
          <w:bCs/>
          <w:sz w:val="22"/>
          <w:szCs w:val="22"/>
        </w:rPr>
        <w:t xml:space="preserve"> </w:t>
      </w:r>
      <w:r w:rsidR="00CF0CDA" w:rsidRPr="00F02018">
        <w:rPr>
          <w:rFonts w:asciiTheme="minorHAnsi" w:hAnsiTheme="minorHAnsi" w:cs="Arial"/>
          <w:bCs/>
          <w:sz w:val="22"/>
          <w:szCs w:val="22"/>
        </w:rPr>
        <w:t>This application</w:t>
      </w:r>
      <w:r w:rsidRPr="00F02018">
        <w:rPr>
          <w:rFonts w:asciiTheme="minorHAnsi" w:hAnsiTheme="minorHAnsi" w:cs="Arial"/>
          <w:bCs/>
          <w:sz w:val="22"/>
          <w:szCs w:val="22"/>
        </w:rPr>
        <w:t xml:space="preserve"> is the adaptor for serving all types of CRMs to the customers of </w:t>
      </w:r>
      <w:r w:rsidR="007D3DC0" w:rsidRPr="00F02018">
        <w:rPr>
          <w:rFonts w:asciiTheme="minorHAnsi" w:hAnsiTheme="minorHAnsi" w:cs="Arial"/>
          <w:bCs/>
          <w:sz w:val="22"/>
          <w:szCs w:val="22"/>
        </w:rPr>
        <w:t>customers</w:t>
      </w:r>
      <w:r w:rsidRPr="00F02018">
        <w:rPr>
          <w:rFonts w:asciiTheme="minorHAnsi" w:hAnsiTheme="minorHAnsi" w:cs="Arial"/>
          <w:bCs/>
          <w:sz w:val="22"/>
          <w:szCs w:val="22"/>
        </w:rPr>
        <w:t xml:space="preserve"> on demand call center hosting solution. A telephony/email/vmail/chat provider with integration support to all standard industry CRMs. Developed a </w:t>
      </w:r>
      <w:r w:rsidRPr="00F02018">
        <w:rPr>
          <w:rFonts w:asciiTheme="minorHAnsi" w:hAnsiTheme="minorHAnsi" w:cs="Arial"/>
          <w:b/>
          <w:bCs/>
          <w:sz w:val="22"/>
          <w:szCs w:val="22"/>
        </w:rPr>
        <w:t xml:space="preserve">JSR-311/REST </w:t>
      </w:r>
      <w:r w:rsidRPr="00F02018">
        <w:rPr>
          <w:rFonts w:asciiTheme="minorHAnsi" w:hAnsiTheme="minorHAnsi" w:cs="Arial"/>
          <w:bCs/>
          <w:sz w:val="22"/>
          <w:szCs w:val="22"/>
        </w:rPr>
        <w:t>based service to give a generic interface for agent interaction GUI in PHP.</w:t>
      </w:r>
    </w:p>
    <w:p w:rsidR="00886884" w:rsidRDefault="00886884" w:rsidP="00017F36">
      <w:pPr>
        <w:jc w:val="both"/>
        <w:rPr>
          <w:rFonts w:ascii="Verdana" w:hAnsi="Verdana" w:cs="Arial"/>
          <w:b/>
          <w:sz w:val="20"/>
        </w:rPr>
      </w:pPr>
    </w:p>
    <w:p w:rsidR="00990CAB" w:rsidRPr="00F02018" w:rsidRDefault="00017F36" w:rsidP="00017F36">
      <w:pPr>
        <w:jc w:val="both"/>
        <w:rPr>
          <w:rFonts w:asciiTheme="minorHAnsi" w:hAnsiTheme="minorHAnsi" w:cs="Arial"/>
          <w:sz w:val="22"/>
          <w:szCs w:val="22"/>
        </w:rPr>
      </w:pPr>
      <w:r w:rsidRPr="00F02018">
        <w:rPr>
          <w:rFonts w:asciiTheme="minorHAnsi" w:hAnsiTheme="minorHAnsi" w:cs="Arial"/>
          <w:sz w:val="22"/>
          <w:szCs w:val="22"/>
        </w:rPr>
        <w:t xml:space="preserve">Responsibilities: </w:t>
      </w:r>
    </w:p>
    <w:p w:rsidR="00017F36" w:rsidRPr="00F02018" w:rsidRDefault="00017F36" w:rsidP="00990CAB">
      <w:pPr>
        <w:numPr>
          <w:ilvl w:val="0"/>
          <w:numId w:val="17"/>
        </w:numPr>
        <w:jc w:val="both"/>
        <w:rPr>
          <w:rFonts w:asciiTheme="minorHAnsi" w:hAnsiTheme="minorHAnsi" w:cs="Arial"/>
          <w:sz w:val="22"/>
          <w:szCs w:val="22"/>
        </w:rPr>
      </w:pPr>
      <w:r w:rsidRPr="00F02018">
        <w:rPr>
          <w:rFonts w:asciiTheme="minorHAnsi" w:hAnsiTheme="minorHAnsi" w:cs="Arial"/>
          <w:sz w:val="22"/>
          <w:szCs w:val="22"/>
        </w:rPr>
        <w:t>Requirement gathering, providing proof of concept to client, estimation and delivery.</w:t>
      </w:r>
    </w:p>
    <w:p w:rsidR="00017F36" w:rsidRPr="00F02018" w:rsidRDefault="00017F36" w:rsidP="00990CAB">
      <w:pPr>
        <w:numPr>
          <w:ilvl w:val="0"/>
          <w:numId w:val="17"/>
        </w:numPr>
        <w:jc w:val="both"/>
        <w:rPr>
          <w:rFonts w:asciiTheme="minorHAnsi" w:hAnsiTheme="minorHAnsi" w:cs="Arial"/>
          <w:bCs/>
          <w:sz w:val="22"/>
          <w:szCs w:val="22"/>
        </w:rPr>
      </w:pPr>
      <w:r w:rsidRPr="00F02018">
        <w:rPr>
          <w:rFonts w:asciiTheme="minorHAnsi" w:hAnsiTheme="minorHAnsi" w:cs="Arial"/>
          <w:sz w:val="22"/>
          <w:szCs w:val="22"/>
        </w:rPr>
        <w:t>Development of REST Services:</w:t>
      </w:r>
      <w:r w:rsidRPr="00F02018">
        <w:rPr>
          <w:rFonts w:asciiTheme="minorHAnsi" w:hAnsiTheme="minorHAnsi" w:cs="Arial"/>
          <w:bCs/>
          <w:sz w:val="22"/>
          <w:szCs w:val="22"/>
        </w:rPr>
        <w:t xml:space="preserve"> Developed a JSR-311</w:t>
      </w:r>
      <w:r w:rsidR="00802A3B" w:rsidRPr="00F02018">
        <w:rPr>
          <w:rFonts w:asciiTheme="minorHAnsi" w:hAnsiTheme="minorHAnsi" w:cs="Arial"/>
          <w:bCs/>
          <w:sz w:val="22"/>
          <w:szCs w:val="22"/>
        </w:rPr>
        <w:t xml:space="preserve"> </w:t>
      </w:r>
      <w:r w:rsidRPr="00F02018">
        <w:rPr>
          <w:rFonts w:asciiTheme="minorHAnsi" w:hAnsiTheme="minorHAnsi" w:cs="Arial"/>
          <w:bCs/>
          <w:sz w:val="22"/>
          <w:szCs w:val="22"/>
        </w:rPr>
        <w:t>based web service using Spring/CXF.</w:t>
      </w:r>
    </w:p>
    <w:p w:rsidR="00017F36" w:rsidRPr="00F02018" w:rsidRDefault="0015348D" w:rsidP="00990CAB">
      <w:pPr>
        <w:numPr>
          <w:ilvl w:val="0"/>
          <w:numId w:val="17"/>
        </w:numPr>
        <w:jc w:val="both"/>
        <w:rPr>
          <w:rFonts w:asciiTheme="minorHAnsi" w:hAnsiTheme="minorHAnsi" w:cs="Arial"/>
          <w:bCs/>
          <w:sz w:val="22"/>
          <w:szCs w:val="22"/>
        </w:rPr>
      </w:pPr>
      <w:r w:rsidRPr="00F02018">
        <w:rPr>
          <w:rFonts w:asciiTheme="minorHAnsi" w:hAnsiTheme="minorHAnsi" w:cs="Arial"/>
          <w:bCs/>
          <w:sz w:val="22"/>
          <w:szCs w:val="22"/>
        </w:rPr>
        <w:t>CRM Integration</w:t>
      </w:r>
      <w:r w:rsidR="00017F36" w:rsidRPr="00F02018">
        <w:rPr>
          <w:rFonts w:asciiTheme="minorHAnsi" w:hAnsiTheme="minorHAnsi" w:cs="Arial"/>
          <w:bCs/>
          <w:sz w:val="22"/>
          <w:szCs w:val="22"/>
        </w:rPr>
        <w:t xml:space="preserve">: </w:t>
      </w:r>
      <w:r w:rsidR="00597BE3" w:rsidRPr="00F02018">
        <w:rPr>
          <w:rFonts w:asciiTheme="minorHAnsi" w:hAnsiTheme="minorHAnsi" w:cs="Arial"/>
          <w:bCs/>
          <w:sz w:val="22"/>
          <w:szCs w:val="22"/>
        </w:rPr>
        <w:t xml:space="preserve">Integrated SalesForce, NetSuite, Zoho, Microsoft Dynamics </w:t>
      </w:r>
      <w:r w:rsidR="00C97C83" w:rsidRPr="00F02018">
        <w:rPr>
          <w:rFonts w:asciiTheme="minorHAnsi" w:hAnsiTheme="minorHAnsi" w:cs="Arial"/>
          <w:bCs/>
          <w:sz w:val="22"/>
          <w:szCs w:val="22"/>
        </w:rPr>
        <w:t xml:space="preserve">CRM and </w:t>
      </w:r>
      <w:r w:rsidR="00425FC7" w:rsidRPr="00F02018">
        <w:rPr>
          <w:rFonts w:asciiTheme="minorHAnsi" w:hAnsiTheme="minorHAnsi" w:cs="Arial"/>
          <w:bCs/>
          <w:sz w:val="22"/>
          <w:szCs w:val="22"/>
        </w:rPr>
        <w:t>ZenDesk</w:t>
      </w:r>
      <w:r w:rsidR="00C97C83" w:rsidRPr="00F02018">
        <w:rPr>
          <w:rFonts w:asciiTheme="minorHAnsi" w:hAnsiTheme="minorHAnsi" w:cs="Arial"/>
          <w:bCs/>
          <w:sz w:val="22"/>
          <w:szCs w:val="22"/>
        </w:rPr>
        <w:t xml:space="preserve"> ticketing system</w:t>
      </w:r>
      <w:r w:rsidR="00597BE3" w:rsidRPr="00F02018">
        <w:rPr>
          <w:rFonts w:asciiTheme="minorHAnsi" w:hAnsiTheme="minorHAnsi" w:cs="Arial"/>
          <w:bCs/>
          <w:sz w:val="22"/>
          <w:szCs w:val="22"/>
        </w:rPr>
        <w:t>.</w:t>
      </w:r>
    </w:p>
    <w:p w:rsidR="00017F36" w:rsidRPr="00F02018" w:rsidRDefault="00017F36" w:rsidP="00990CAB">
      <w:pPr>
        <w:numPr>
          <w:ilvl w:val="0"/>
          <w:numId w:val="17"/>
        </w:numPr>
        <w:jc w:val="both"/>
        <w:rPr>
          <w:rFonts w:asciiTheme="minorHAnsi" w:hAnsiTheme="minorHAnsi" w:cs="Arial"/>
          <w:bCs/>
          <w:sz w:val="22"/>
          <w:szCs w:val="22"/>
        </w:rPr>
      </w:pPr>
      <w:r w:rsidRPr="00F02018">
        <w:rPr>
          <w:rFonts w:asciiTheme="minorHAnsi" w:hAnsiTheme="minorHAnsi" w:cs="Arial"/>
          <w:bCs/>
          <w:sz w:val="22"/>
          <w:szCs w:val="22"/>
        </w:rPr>
        <w:t>Business Logic: Created adapter classes for connecting to external CRMs.</w:t>
      </w:r>
    </w:p>
    <w:p w:rsidR="00017F36" w:rsidRPr="00F02018" w:rsidRDefault="00017F36" w:rsidP="00990CAB">
      <w:pPr>
        <w:numPr>
          <w:ilvl w:val="0"/>
          <w:numId w:val="17"/>
        </w:numPr>
        <w:jc w:val="both"/>
        <w:rPr>
          <w:rFonts w:asciiTheme="minorHAnsi" w:hAnsiTheme="minorHAnsi" w:cs="Arial"/>
          <w:bCs/>
          <w:sz w:val="22"/>
          <w:szCs w:val="22"/>
        </w:rPr>
      </w:pPr>
      <w:r w:rsidRPr="00F02018">
        <w:rPr>
          <w:rFonts w:asciiTheme="minorHAnsi" w:hAnsiTheme="minorHAnsi" w:cs="Arial"/>
          <w:bCs/>
          <w:sz w:val="22"/>
          <w:szCs w:val="22"/>
        </w:rPr>
        <w:t>Object Pooling: Apache DBCP, Spring LDAP template, LDAP connection pooling.</w:t>
      </w:r>
    </w:p>
    <w:p w:rsidR="00017F36" w:rsidRPr="00F02018" w:rsidRDefault="00017F36" w:rsidP="00990CAB">
      <w:pPr>
        <w:numPr>
          <w:ilvl w:val="0"/>
          <w:numId w:val="17"/>
        </w:numPr>
        <w:jc w:val="both"/>
        <w:rPr>
          <w:rFonts w:asciiTheme="minorHAnsi" w:hAnsiTheme="minorHAnsi" w:cs="Arial"/>
          <w:bCs/>
          <w:sz w:val="22"/>
          <w:szCs w:val="22"/>
        </w:rPr>
      </w:pPr>
      <w:r w:rsidRPr="00F02018">
        <w:rPr>
          <w:rFonts w:asciiTheme="minorHAnsi" w:hAnsiTheme="minorHAnsi" w:cs="Arial"/>
          <w:sz w:val="22"/>
          <w:szCs w:val="22"/>
        </w:rPr>
        <w:t>Testing, Bug Fixing, bench marking and release:</w:t>
      </w:r>
      <w:r w:rsidRPr="00F02018">
        <w:rPr>
          <w:rFonts w:asciiTheme="minorHAnsi" w:hAnsiTheme="minorHAnsi" w:cs="Arial"/>
          <w:bCs/>
          <w:sz w:val="22"/>
          <w:szCs w:val="22"/>
        </w:rPr>
        <w:t xml:space="preserve"> Functional, unit testing is done using JUnit; Performance testing is done using JMeter.</w:t>
      </w:r>
    </w:p>
    <w:p w:rsidR="00017F36" w:rsidRPr="00B64D1E" w:rsidRDefault="00017F36" w:rsidP="00C26FE9">
      <w:pPr>
        <w:rPr>
          <w:rFonts w:ascii="Verdana" w:hAnsi="Verdana" w:cs="Arial"/>
          <w:b/>
          <w:sz w:val="22"/>
        </w:rPr>
      </w:pPr>
    </w:p>
    <w:p w:rsidR="00C26FE9" w:rsidRPr="00F02018" w:rsidRDefault="00BF7911" w:rsidP="00C26FE9">
      <w:pPr>
        <w:rPr>
          <w:rFonts w:asciiTheme="minorHAnsi" w:hAnsiTheme="minorHAnsi" w:cs="Arial"/>
          <w:b/>
          <w:sz w:val="22"/>
          <w:szCs w:val="22"/>
          <w:u w:val="single"/>
        </w:rPr>
      </w:pPr>
      <w:r w:rsidRPr="00F02018">
        <w:rPr>
          <w:rFonts w:asciiTheme="minorHAnsi" w:hAnsiTheme="minorHAnsi" w:cs="Arial"/>
          <w:b/>
          <w:sz w:val="22"/>
          <w:szCs w:val="22"/>
          <w:u w:val="single"/>
        </w:rPr>
        <w:t>Data</w:t>
      </w:r>
      <w:r w:rsidR="00411BCC" w:rsidRPr="00F02018">
        <w:rPr>
          <w:rFonts w:asciiTheme="minorHAnsi" w:hAnsiTheme="minorHAnsi" w:cs="Arial"/>
          <w:b/>
          <w:sz w:val="22"/>
          <w:szCs w:val="22"/>
          <w:u w:val="single"/>
        </w:rPr>
        <w:t xml:space="preserve"> (</w:t>
      </w:r>
      <w:r w:rsidR="00C4416D" w:rsidRPr="00F02018">
        <w:rPr>
          <w:rFonts w:asciiTheme="minorHAnsi" w:hAnsiTheme="minorHAnsi" w:cs="Arial"/>
          <w:b/>
          <w:sz w:val="22"/>
          <w:szCs w:val="22"/>
          <w:u w:val="single"/>
        </w:rPr>
        <w:t>SIP</w:t>
      </w:r>
      <w:r w:rsidR="00C26FE9" w:rsidRPr="00F02018">
        <w:rPr>
          <w:rFonts w:asciiTheme="minorHAnsi" w:hAnsiTheme="minorHAnsi" w:cs="Arial"/>
          <w:b/>
          <w:sz w:val="22"/>
          <w:szCs w:val="22"/>
          <w:u w:val="single"/>
        </w:rPr>
        <w:t xml:space="preserve"> to ESPP</w:t>
      </w:r>
      <w:r w:rsidR="008E17FC" w:rsidRPr="00F02018">
        <w:rPr>
          <w:rFonts w:asciiTheme="minorHAnsi" w:hAnsiTheme="minorHAnsi" w:cs="Arial"/>
          <w:b/>
          <w:sz w:val="22"/>
          <w:szCs w:val="22"/>
          <w:u w:val="single"/>
        </w:rPr>
        <w:t xml:space="preserve"> Protocol</w:t>
      </w:r>
      <w:r w:rsidR="00411BCC" w:rsidRPr="00F02018">
        <w:rPr>
          <w:rFonts w:asciiTheme="minorHAnsi" w:hAnsiTheme="minorHAnsi" w:cs="Arial"/>
          <w:b/>
          <w:sz w:val="22"/>
          <w:szCs w:val="22"/>
          <w:u w:val="single"/>
        </w:rPr>
        <w:t>)</w:t>
      </w:r>
      <w:r w:rsidR="00C26FE9" w:rsidRPr="00F02018">
        <w:rPr>
          <w:rFonts w:asciiTheme="minorHAnsi" w:hAnsiTheme="minorHAnsi" w:cs="Arial"/>
          <w:b/>
          <w:sz w:val="22"/>
          <w:szCs w:val="22"/>
          <w:u w:val="single"/>
        </w:rPr>
        <w:t xml:space="preserve"> convertor</w:t>
      </w:r>
    </w:p>
    <w:p w:rsidR="005D5435" w:rsidRPr="00F02018" w:rsidRDefault="005D5435" w:rsidP="00C26FE9">
      <w:pPr>
        <w:rPr>
          <w:rFonts w:asciiTheme="minorHAnsi" w:hAnsiTheme="minorHAnsi" w:cs="Arial"/>
          <w:b/>
          <w:sz w:val="22"/>
          <w:szCs w:val="22"/>
        </w:rPr>
      </w:pPr>
    </w:p>
    <w:p w:rsidR="004738D8" w:rsidRPr="00F02018" w:rsidRDefault="004738D8" w:rsidP="00F02018">
      <w:pPr>
        <w:jc w:val="both"/>
        <w:rPr>
          <w:rFonts w:asciiTheme="minorHAnsi" w:hAnsiTheme="minorHAnsi" w:cs="Arial"/>
          <w:bCs/>
          <w:sz w:val="22"/>
          <w:szCs w:val="22"/>
        </w:rPr>
      </w:pPr>
      <w:r w:rsidRPr="00F02018">
        <w:rPr>
          <w:rFonts w:asciiTheme="minorHAnsi" w:hAnsiTheme="minorHAnsi" w:cs="Arial"/>
          <w:b/>
          <w:sz w:val="22"/>
          <w:szCs w:val="22"/>
        </w:rPr>
        <w:t xml:space="preserve">Company: </w:t>
      </w:r>
      <w:r w:rsidRPr="00F02018">
        <w:rPr>
          <w:rFonts w:asciiTheme="minorHAnsi" w:hAnsiTheme="minorHAnsi" w:cs="Arial"/>
          <w:sz w:val="22"/>
          <w:szCs w:val="22"/>
        </w:rPr>
        <w:t xml:space="preserve">Impetus </w:t>
      </w:r>
      <w:r w:rsidR="00283A24">
        <w:rPr>
          <w:rFonts w:asciiTheme="minorHAnsi" w:hAnsiTheme="minorHAnsi" w:cs="Arial"/>
          <w:sz w:val="22"/>
          <w:szCs w:val="22"/>
        </w:rPr>
        <w:t xml:space="preserve">InfoTech </w:t>
      </w:r>
      <w:r w:rsidR="00283A24" w:rsidRPr="00F02018">
        <w:rPr>
          <w:rFonts w:asciiTheme="minorHAnsi" w:hAnsiTheme="minorHAnsi" w:cs="Arial"/>
          <w:sz w:val="22"/>
          <w:szCs w:val="22"/>
        </w:rPr>
        <w:t>(</w:t>
      </w:r>
      <w:r w:rsidRPr="00F02018">
        <w:rPr>
          <w:rFonts w:asciiTheme="minorHAnsi" w:hAnsiTheme="minorHAnsi" w:cs="Arial"/>
          <w:sz w:val="22"/>
          <w:szCs w:val="22"/>
        </w:rPr>
        <w:t>India) Pvt. Ltd</w:t>
      </w:r>
      <w:r w:rsidRPr="00F02018">
        <w:rPr>
          <w:rFonts w:asciiTheme="minorHAnsi" w:hAnsiTheme="minorHAnsi" w:cs="Arial"/>
          <w:sz w:val="22"/>
          <w:szCs w:val="22"/>
        </w:rPr>
        <w:tab/>
      </w:r>
      <w:r w:rsidRPr="00F02018">
        <w:rPr>
          <w:rFonts w:asciiTheme="minorHAnsi" w:hAnsiTheme="minorHAnsi" w:cs="Arial"/>
          <w:sz w:val="22"/>
          <w:szCs w:val="22"/>
        </w:rPr>
        <w:tab/>
      </w:r>
      <w:r w:rsidRPr="00F02018">
        <w:rPr>
          <w:rFonts w:asciiTheme="minorHAnsi" w:hAnsiTheme="minorHAnsi" w:cs="Arial"/>
          <w:sz w:val="22"/>
          <w:szCs w:val="22"/>
        </w:rPr>
        <w:tab/>
      </w:r>
      <w:r w:rsidR="00F02018">
        <w:rPr>
          <w:rFonts w:asciiTheme="minorHAnsi" w:hAnsiTheme="minorHAnsi" w:cs="Arial"/>
          <w:sz w:val="22"/>
          <w:szCs w:val="22"/>
        </w:rPr>
        <w:t xml:space="preserve">                     </w:t>
      </w:r>
      <w:r w:rsidRPr="00F02018">
        <w:rPr>
          <w:rFonts w:asciiTheme="minorHAnsi" w:hAnsiTheme="minorHAnsi" w:cs="Arial"/>
          <w:bCs/>
          <w:sz w:val="22"/>
          <w:szCs w:val="22"/>
        </w:rPr>
        <w:t>Dec</w:t>
      </w:r>
      <w:r w:rsidR="00F02018" w:rsidRPr="00F02018">
        <w:rPr>
          <w:rFonts w:asciiTheme="minorHAnsi" w:hAnsiTheme="minorHAnsi" w:cs="Arial"/>
          <w:bCs/>
          <w:sz w:val="22"/>
          <w:szCs w:val="22"/>
        </w:rPr>
        <w:t>ember</w:t>
      </w:r>
      <w:r w:rsidRPr="00F02018">
        <w:rPr>
          <w:rFonts w:asciiTheme="minorHAnsi" w:hAnsiTheme="minorHAnsi" w:cs="Arial"/>
          <w:bCs/>
          <w:sz w:val="22"/>
          <w:szCs w:val="22"/>
        </w:rPr>
        <w:t xml:space="preserve"> 2009 </w:t>
      </w:r>
      <w:r w:rsidRPr="00F02018">
        <w:rPr>
          <w:rFonts w:asciiTheme="minorHAnsi" w:hAnsiTheme="minorHAnsi"/>
          <w:bCs/>
          <w:sz w:val="22"/>
          <w:szCs w:val="22"/>
        </w:rPr>
        <w:t xml:space="preserve">to </w:t>
      </w:r>
      <w:r w:rsidRPr="00F02018">
        <w:rPr>
          <w:rFonts w:asciiTheme="minorHAnsi" w:hAnsiTheme="minorHAnsi" w:cs="Arial"/>
          <w:bCs/>
          <w:sz w:val="22"/>
          <w:szCs w:val="22"/>
        </w:rPr>
        <w:t xml:space="preserve">May </w:t>
      </w:r>
      <w:r w:rsidR="00232912" w:rsidRPr="00F02018">
        <w:rPr>
          <w:rFonts w:asciiTheme="minorHAnsi" w:hAnsiTheme="minorHAnsi"/>
          <w:bCs/>
          <w:sz w:val="22"/>
          <w:szCs w:val="22"/>
        </w:rPr>
        <w:t>2010</w:t>
      </w:r>
    </w:p>
    <w:p w:rsidR="0030266F" w:rsidRPr="00F02018" w:rsidRDefault="0030266F" w:rsidP="0030266F">
      <w:pPr>
        <w:jc w:val="both"/>
        <w:rPr>
          <w:rFonts w:asciiTheme="minorHAnsi" w:hAnsiTheme="minorHAnsi" w:cs="Arial"/>
          <w:sz w:val="22"/>
          <w:szCs w:val="22"/>
        </w:rPr>
      </w:pPr>
      <w:r w:rsidRPr="00F02018">
        <w:rPr>
          <w:rFonts w:asciiTheme="minorHAnsi" w:hAnsiTheme="minorHAnsi" w:cs="Arial"/>
          <w:b/>
          <w:sz w:val="22"/>
          <w:szCs w:val="22"/>
        </w:rPr>
        <w:t xml:space="preserve">Role: </w:t>
      </w:r>
      <w:r w:rsidRPr="00F02018">
        <w:rPr>
          <w:rFonts w:asciiTheme="minorHAnsi" w:hAnsiTheme="minorHAnsi" w:cs="Arial"/>
          <w:sz w:val="22"/>
          <w:szCs w:val="22"/>
        </w:rPr>
        <w:t>Lead Software Engineer</w:t>
      </w:r>
    </w:p>
    <w:p w:rsidR="00071901" w:rsidRPr="00F02018" w:rsidRDefault="00071901" w:rsidP="00C26FE9">
      <w:pPr>
        <w:rPr>
          <w:rFonts w:asciiTheme="minorHAnsi" w:hAnsiTheme="minorHAnsi" w:cs="Arial"/>
          <w:b/>
          <w:bCs/>
          <w:sz w:val="22"/>
          <w:szCs w:val="22"/>
        </w:rPr>
      </w:pPr>
    </w:p>
    <w:p w:rsidR="00C26FE9" w:rsidRPr="00F02018" w:rsidRDefault="00C26FE9" w:rsidP="00C26FE9">
      <w:pPr>
        <w:rPr>
          <w:rFonts w:asciiTheme="minorHAnsi" w:hAnsiTheme="minorHAnsi" w:cs="Arial"/>
          <w:b/>
          <w:bCs/>
          <w:sz w:val="22"/>
          <w:szCs w:val="22"/>
        </w:rPr>
      </w:pPr>
      <w:r w:rsidRPr="00F02018">
        <w:rPr>
          <w:rFonts w:asciiTheme="minorHAnsi" w:hAnsiTheme="minorHAnsi" w:cs="Arial"/>
          <w:b/>
          <w:bCs/>
          <w:sz w:val="22"/>
          <w:szCs w:val="22"/>
        </w:rPr>
        <w:lastRenderedPageBreak/>
        <w:t>Technologies</w:t>
      </w:r>
      <w:r w:rsidRPr="00F02018">
        <w:rPr>
          <w:rFonts w:asciiTheme="minorHAnsi" w:hAnsiTheme="minorHAnsi" w:cs="Arial"/>
          <w:bCs/>
          <w:sz w:val="22"/>
          <w:szCs w:val="22"/>
        </w:rPr>
        <w:t xml:space="preserve"> </w:t>
      </w:r>
      <w:r w:rsidRPr="00F02018">
        <w:rPr>
          <w:rFonts w:asciiTheme="minorHAnsi" w:hAnsiTheme="minorHAnsi" w:cs="Arial"/>
          <w:b/>
          <w:bCs/>
          <w:sz w:val="22"/>
          <w:szCs w:val="22"/>
        </w:rPr>
        <w:t>used</w:t>
      </w:r>
      <w:r w:rsidRPr="00F02018">
        <w:rPr>
          <w:rFonts w:asciiTheme="minorHAnsi" w:hAnsiTheme="minorHAnsi" w:cs="Arial"/>
          <w:bCs/>
          <w:sz w:val="22"/>
          <w:szCs w:val="22"/>
        </w:rPr>
        <w:t>: Apache Axis 2. XML beans, log4j, PLSQL</w:t>
      </w:r>
    </w:p>
    <w:p w:rsidR="00147D5C" w:rsidRPr="00F02018" w:rsidRDefault="00147D5C" w:rsidP="00C26FE9">
      <w:pPr>
        <w:jc w:val="both"/>
        <w:rPr>
          <w:rFonts w:asciiTheme="minorHAnsi" w:hAnsiTheme="minorHAnsi" w:cs="Arial"/>
          <w:b/>
          <w:bCs/>
          <w:sz w:val="22"/>
          <w:szCs w:val="22"/>
        </w:rPr>
      </w:pPr>
    </w:p>
    <w:p w:rsidR="00C26FE9" w:rsidRPr="00F02018" w:rsidRDefault="00C26FE9" w:rsidP="00C26FE9">
      <w:pPr>
        <w:jc w:val="both"/>
        <w:rPr>
          <w:rFonts w:asciiTheme="minorHAnsi" w:hAnsiTheme="minorHAnsi" w:cs="Arial"/>
          <w:sz w:val="22"/>
          <w:szCs w:val="22"/>
        </w:rPr>
      </w:pPr>
      <w:r w:rsidRPr="00F02018">
        <w:rPr>
          <w:rFonts w:asciiTheme="minorHAnsi" w:hAnsiTheme="minorHAnsi" w:cs="Arial"/>
          <w:b/>
          <w:bCs/>
          <w:sz w:val="22"/>
          <w:szCs w:val="22"/>
        </w:rPr>
        <w:t>Description:</w:t>
      </w:r>
      <w:r w:rsidRPr="00F02018">
        <w:rPr>
          <w:rFonts w:asciiTheme="minorHAnsi" w:hAnsiTheme="minorHAnsi" w:cs="Arial"/>
          <w:bCs/>
          <w:sz w:val="22"/>
          <w:szCs w:val="22"/>
        </w:rPr>
        <w:t xml:space="preserve"> </w:t>
      </w:r>
      <w:r w:rsidR="00E80343" w:rsidRPr="00F02018">
        <w:rPr>
          <w:rFonts w:asciiTheme="minorHAnsi" w:hAnsiTheme="minorHAnsi" w:cs="Arial"/>
          <w:bCs/>
          <w:sz w:val="22"/>
          <w:szCs w:val="22"/>
        </w:rPr>
        <w:t>Our client</w:t>
      </w:r>
      <w:r w:rsidRPr="00F02018">
        <w:rPr>
          <w:rFonts w:asciiTheme="minorHAnsi" w:hAnsiTheme="minorHAnsi" w:cs="Arial"/>
          <w:bCs/>
          <w:sz w:val="22"/>
          <w:szCs w:val="22"/>
        </w:rPr>
        <w:t xml:space="preserve"> wanted to use Cable labs supported protocol ESPP for provisioning telephone numbers to Mobile Service Operators.</w:t>
      </w:r>
      <w:r w:rsidRPr="00F02018">
        <w:rPr>
          <w:rFonts w:asciiTheme="minorHAnsi" w:hAnsiTheme="minorHAnsi" w:cs="Arial"/>
          <w:sz w:val="22"/>
          <w:szCs w:val="22"/>
        </w:rPr>
        <w:t xml:space="preserve">  We have created a SIPIX to </w:t>
      </w:r>
      <w:r w:rsidR="00211B37" w:rsidRPr="00F02018">
        <w:rPr>
          <w:rFonts w:asciiTheme="minorHAnsi" w:hAnsiTheme="minorHAnsi" w:cs="Arial"/>
          <w:sz w:val="22"/>
          <w:szCs w:val="22"/>
        </w:rPr>
        <w:t>ESPP Server convertor. The SIP</w:t>
      </w:r>
      <w:r w:rsidRPr="00F02018">
        <w:rPr>
          <w:rFonts w:asciiTheme="minorHAnsi" w:hAnsiTheme="minorHAnsi" w:cs="Arial"/>
          <w:sz w:val="22"/>
          <w:szCs w:val="22"/>
        </w:rPr>
        <w:t xml:space="preserve"> publish interface i</w:t>
      </w:r>
      <w:r w:rsidR="009979FE" w:rsidRPr="00F02018">
        <w:rPr>
          <w:rFonts w:asciiTheme="minorHAnsi" w:hAnsiTheme="minorHAnsi" w:cs="Arial"/>
          <w:sz w:val="22"/>
          <w:szCs w:val="22"/>
        </w:rPr>
        <w:t>s used for downloading the SIP</w:t>
      </w:r>
      <w:r w:rsidRPr="00F02018">
        <w:rPr>
          <w:rFonts w:asciiTheme="minorHAnsi" w:hAnsiTheme="minorHAnsi" w:cs="Arial"/>
          <w:sz w:val="22"/>
          <w:szCs w:val="22"/>
        </w:rPr>
        <w:t xml:space="preserve"> data and provisioning directly to ESPP server. This requires lots of message format conversion and trans</w:t>
      </w:r>
      <w:r w:rsidR="00DE1DFF" w:rsidRPr="00F02018">
        <w:rPr>
          <w:rFonts w:asciiTheme="minorHAnsi" w:hAnsiTheme="minorHAnsi" w:cs="Arial"/>
          <w:sz w:val="22"/>
          <w:szCs w:val="22"/>
        </w:rPr>
        <w:t>actions management between SIP</w:t>
      </w:r>
      <w:r w:rsidRPr="00F02018">
        <w:rPr>
          <w:rFonts w:asciiTheme="minorHAnsi" w:hAnsiTheme="minorHAnsi" w:cs="Arial"/>
          <w:sz w:val="22"/>
          <w:szCs w:val="22"/>
        </w:rPr>
        <w:t xml:space="preserve"> and ESPP</w:t>
      </w:r>
    </w:p>
    <w:p w:rsidR="00A87E00" w:rsidRPr="00F02018" w:rsidRDefault="00A87E00" w:rsidP="00C26FE9">
      <w:pPr>
        <w:rPr>
          <w:rFonts w:asciiTheme="minorHAnsi" w:hAnsiTheme="minorHAnsi" w:cs="Arial"/>
          <w:b/>
          <w:sz w:val="22"/>
          <w:szCs w:val="22"/>
        </w:rPr>
      </w:pPr>
    </w:p>
    <w:p w:rsidR="00C26FE9" w:rsidRPr="00F02018" w:rsidRDefault="00C26FE9" w:rsidP="00C26FE9">
      <w:pPr>
        <w:rPr>
          <w:rFonts w:asciiTheme="minorHAnsi" w:hAnsiTheme="minorHAnsi" w:cs="Arial"/>
          <w:sz w:val="22"/>
          <w:szCs w:val="22"/>
        </w:rPr>
      </w:pPr>
      <w:r w:rsidRPr="00F02018">
        <w:rPr>
          <w:rFonts w:asciiTheme="minorHAnsi" w:hAnsiTheme="minorHAnsi" w:cs="Arial"/>
          <w:sz w:val="22"/>
          <w:szCs w:val="22"/>
        </w:rPr>
        <w:t xml:space="preserve">Responsibilities: </w:t>
      </w:r>
    </w:p>
    <w:p w:rsidR="00C26FE9" w:rsidRPr="00F02018" w:rsidRDefault="00C26FE9" w:rsidP="00A87E00">
      <w:pPr>
        <w:numPr>
          <w:ilvl w:val="0"/>
          <w:numId w:val="18"/>
        </w:numPr>
        <w:rPr>
          <w:rFonts w:asciiTheme="minorHAnsi" w:hAnsiTheme="minorHAnsi" w:cs="Arial"/>
          <w:bCs/>
          <w:sz w:val="22"/>
          <w:szCs w:val="22"/>
        </w:rPr>
      </w:pPr>
      <w:r w:rsidRPr="00F02018">
        <w:rPr>
          <w:rFonts w:asciiTheme="minorHAnsi" w:hAnsiTheme="minorHAnsi" w:cs="Arial"/>
          <w:sz w:val="22"/>
          <w:szCs w:val="22"/>
        </w:rPr>
        <w:t>Web Services:</w:t>
      </w:r>
      <w:r w:rsidRPr="00F02018">
        <w:rPr>
          <w:rFonts w:asciiTheme="minorHAnsi" w:hAnsiTheme="minorHAnsi" w:cs="Arial"/>
          <w:bCs/>
          <w:sz w:val="22"/>
          <w:szCs w:val="22"/>
        </w:rPr>
        <w:t xml:space="preserve"> Created web services clients using xml beans, Dummy web service for testing.</w:t>
      </w:r>
    </w:p>
    <w:p w:rsidR="00C26FE9" w:rsidRPr="00F02018" w:rsidRDefault="00C26FE9" w:rsidP="00A87E00">
      <w:pPr>
        <w:numPr>
          <w:ilvl w:val="0"/>
          <w:numId w:val="18"/>
        </w:numPr>
        <w:rPr>
          <w:rFonts w:asciiTheme="minorHAnsi" w:hAnsiTheme="minorHAnsi" w:cs="Arial"/>
          <w:bCs/>
          <w:sz w:val="22"/>
          <w:szCs w:val="22"/>
        </w:rPr>
      </w:pPr>
      <w:r w:rsidRPr="00F02018">
        <w:rPr>
          <w:rFonts w:asciiTheme="minorHAnsi" w:hAnsiTheme="minorHAnsi" w:cs="Arial"/>
          <w:bCs/>
          <w:sz w:val="22"/>
          <w:szCs w:val="22"/>
        </w:rPr>
        <w:t>DB Procedures: Created DB procedures for DB handling.</w:t>
      </w:r>
    </w:p>
    <w:p w:rsidR="00C26FE9" w:rsidRPr="00F02018" w:rsidRDefault="00C26FE9" w:rsidP="00A87E00">
      <w:pPr>
        <w:numPr>
          <w:ilvl w:val="0"/>
          <w:numId w:val="18"/>
        </w:numPr>
        <w:rPr>
          <w:rFonts w:asciiTheme="minorHAnsi" w:hAnsiTheme="minorHAnsi" w:cs="Arial"/>
          <w:bCs/>
          <w:sz w:val="22"/>
          <w:szCs w:val="22"/>
        </w:rPr>
      </w:pPr>
      <w:r w:rsidRPr="00F02018">
        <w:rPr>
          <w:rFonts w:asciiTheme="minorHAnsi" w:hAnsiTheme="minorHAnsi" w:cs="Arial"/>
          <w:bCs/>
          <w:sz w:val="22"/>
          <w:szCs w:val="22"/>
        </w:rPr>
        <w:t>Business Logic: Created business logic in plain JAVA classes for parsing the SIPIX to ESPP messages.</w:t>
      </w:r>
    </w:p>
    <w:p w:rsidR="00C26FE9" w:rsidRPr="00F02018" w:rsidRDefault="00C26FE9" w:rsidP="00A87E00">
      <w:pPr>
        <w:numPr>
          <w:ilvl w:val="0"/>
          <w:numId w:val="18"/>
        </w:numPr>
        <w:jc w:val="both"/>
        <w:rPr>
          <w:rFonts w:asciiTheme="minorHAnsi" w:hAnsiTheme="minorHAnsi" w:cs="Arial"/>
          <w:sz w:val="22"/>
          <w:szCs w:val="22"/>
        </w:rPr>
      </w:pPr>
      <w:r w:rsidRPr="00F02018">
        <w:rPr>
          <w:rFonts w:asciiTheme="minorHAnsi" w:hAnsiTheme="minorHAnsi" w:cs="Arial"/>
          <w:sz w:val="22"/>
          <w:szCs w:val="22"/>
        </w:rPr>
        <w:t>Testing and Bug Fixing:</w:t>
      </w:r>
      <w:r w:rsidRPr="00F02018">
        <w:rPr>
          <w:rFonts w:asciiTheme="minorHAnsi" w:hAnsiTheme="minorHAnsi" w:cs="Arial"/>
          <w:bCs/>
          <w:sz w:val="22"/>
          <w:szCs w:val="22"/>
        </w:rPr>
        <w:t xml:space="preserve"> Functional, Unit testing is done using JUnit.</w:t>
      </w:r>
    </w:p>
    <w:p w:rsidR="00C26FE9" w:rsidRPr="00F02018" w:rsidRDefault="00C26FE9" w:rsidP="00C26FE9">
      <w:pPr>
        <w:rPr>
          <w:rFonts w:asciiTheme="minorHAnsi" w:hAnsiTheme="minorHAnsi" w:cs="Arial"/>
          <w:b/>
          <w:sz w:val="22"/>
          <w:szCs w:val="22"/>
          <w:u w:val="single"/>
        </w:rPr>
      </w:pPr>
      <w:r w:rsidRPr="00F02018">
        <w:rPr>
          <w:rFonts w:asciiTheme="minorHAnsi" w:hAnsiTheme="minorHAnsi" w:cs="Arial"/>
          <w:b/>
          <w:sz w:val="22"/>
          <w:szCs w:val="22"/>
          <w:u w:val="single"/>
        </w:rPr>
        <w:t xml:space="preserve">Content Manager and Publisher </w:t>
      </w:r>
    </w:p>
    <w:p w:rsidR="00F810F0" w:rsidRPr="00F02018" w:rsidRDefault="00F810F0" w:rsidP="00C26FE9">
      <w:pPr>
        <w:rPr>
          <w:rFonts w:asciiTheme="minorHAnsi" w:hAnsiTheme="minorHAnsi" w:cs="Arial"/>
          <w:b/>
          <w:sz w:val="22"/>
          <w:szCs w:val="22"/>
          <w:u w:val="single"/>
        </w:rPr>
      </w:pPr>
    </w:p>
    <w:p w:rsidR="00AC767B" w:rsidRPr="00F02018" w:rsidRDefault="00AC767B" w:rsidP="00F02018">
      <w:pPr>
        <w:jc w:val="both"/>
        <w:rPr>
          <w:rFonts w:asciiTheme="minorHAnsi" w:hAnsiTheme="minorHAnsi" w:cs="Arial"/>
          <w:bCs/>
          <w:sz w:val="22"/>
          <w:szCs w:val="22"/>
        </w:rPr>
      </w:pPr>
      <w:r w:rsidRPr="00F02018">
        <w:rPr>
          <w:rFonts w:asciiTheme="minorHAnsi" w:hAnsiTheme="minorHAnsi" w:cs="Arial"/>
          <w:b/>
          <w:sz w:val="22"/>
          <w:szCs w:val="22"/>
        </w:rPr>
        <w:t xml:space="preserve">Company: </w:t>
      </w:r>
      <w:r w:rsidR="00166150" w:rsidRPr="00F02018">
        <w:rPr>
          <w:rFonts w:asciiTheme="minorHAnsi" w:hAnsiTheme="minorHAnsi" w:cs="Arial"/>
          <w:sz w:val="22"/>
          <w:szCs w:val="22"/>
        </w:rPr>
        <w:t>Tavant Technologies</w:t>
      </w:r>
      <w:r w:rsidRPr="00F02018">
        <w:rPr>
          <w:rFonts w:asciiTheme="minorHAnsi" w:hAnsiTheme="minorHAnsi" w:cs="Arial"/>
          <w:sz w:val="22"/>
          <w:szCs w:val="22"/>
        </w:rPr>
        <w:t xml:space="preserve"> (India) Pvt. Ltd</w:t>
      </w:r>
      <w:r w:rsidRPr="00F02018">
        <w:rPr>
          <w:rFonts w:asciiTheme="minorHAnsi" w:hAnsiTheme="minorHAnsi" w:cs="Arial"/>
          <w:sz w:val="22"/>
          <w:szCs w:val="22"/>
        </w:rPr>
        <w:tab/>
      </w:r>
      <w:r w:rsidRPr="00F02018">
        <w:rPr>
          <w:rFonts w:asciiTheme="minorHAnsi" w:hAnsiTheme="minorHAnsi" w:cs="Arial"/>
          <w:sz w:val="22"/>
          <w:szCs w:val="22"/>
        </w:rPr>
        <w:tab/>
      </w:r>
      <w:r w:rsidRPr="00F02018">
        <w:rPr>
          <w:rFonts w:asciiTheme="minorHAnsi" w:hAnsiTheme="minorHAnsi" w:cs="Arial"/>
          <w:sz w:val="22"/>
          <w:szCs w:val="22"/>
        </w:rPr>
        <w:tab/>
      </w:r>
      <w:r w:rsidR="00F02018">
        <w:rPr>
          <w:rFonts w:asciiTheme="minorHAnsi" w:hAnsiTheme="minorHAnsi" w:cs="Arial"/>
          <w:sz w:val="22"/>
          <w:szCs w:val="22"/>
        </w:rPr>
        <w:t xml:space="preserve">              </w:t>
      </w:r>
      <w:r w:rsidR="007066C0" w:rsidRPr="00F02018">
        <w:rPr>
          <w:rFonts w:asciiTheme="minorHAnsi" w:hAnsiTheme="minorHAnsi" w:cs="Arial"/>
          <w:bCs/>
          <w:sz w:val="22"/>
          <w:szCs w:val="22"/>
        </w:rPr>
        <w:t>Oct</w:t>
      </w:r>
      <w:r w:rsidR="00F02018">
        <w:rPr>
          <w:rFonts w:asciiTheme="minorHAnsi" w:hAnsiTheme="minorHAnsi" w:cs="Arial"/>
          <w:bCs/>
          <w:sz w:val="22"/>
          <w:szCs w:val="22"/>
        </w:rPr>
        <w:t>ober</w:t>
      </w:r>
      <w:r w:rsidRPr="00F02018">
        <w:rPr>
          <w:rFonts w:asciiTheme="minorHAnsi" w:hAnsiTheme="minorHAnsi" w:cs="Arial"/>
          <w:bCs/>
          <w:sz w:val="22"/>
          <w:szCs w:val="22"/>
        </w:rPr>
        <w:t xml:space="preserve"> 200</w:t>
      </w:r>
      <w:r w:rsidR="007066C0" w:rsidRPr="00F02018">
        <w:rPr>
          <w:rFonts w:asciiTheme="minorHAnsi" w:hAnsiTheme="minorHAnsi" w:cs="Arial"/>
          <w:bCs/>
          <w:sz w:val="22"/>
          <w:szCs w:val="22"/>
        </w:rPr>
        <w:t>8</w:t>
      </w:r>
      <w:r w:rsidRPr="00F02018">
        <w:rPr>
          <w:rFonts w:asciiTheme="minorHAnsi" w:hAnsiTheme="minorHAnsi" w:cs="Arial"/>
          <w:bCs/>
          <w:sz w:val="22"/>
          <w:szCs w:val="22"/>
        </w:rPr>
        <w:t xml:space="preserve"> </w:t>
      </w:r>
      <w:r w:rsidRPr="00F02018">
        <w:rPr>
          <w:rFonts w:asciiTheme="minorHAnsi" w:hAnsiTheme="minorHAnsi"/>
          <w:bCs/>
          <w:sz w:val="22"/>
          <w:szCs w:val="22"/>
        </w:rPr>
        <w:t xml:space="preserve">to </w:t>
      </w:r>
      <w:r w:rsidR="00B041CD" w:rsidRPr="00F02018">
        <w:rPr>
          <w:rFonts w:asciiTheme="minorHAnsi" w:hAnsiTheme="minorHAnsi" w:cs="Arial"/>
          <w:bCs/>
          <w:sz w:val="22"/>
          <w:szCs w:val="22"/>
        </w:rPr>
        <w:t>Dec</w:t>
      </w:r>
      <w:r w:rsidR="00F02018">
        <w:rPr>
          <w:rFonts w:asciiTheme="minorHAnsi" w:hAnsiTheme="minorHAnsi" w:cs="Arial"/>
          <w:bCs/>
          <w:sz w:val="22"/>
          <w:szCs w:val="22"/>
        </w:rPr>
        <w:t>ember</w:t>
      </w:r>
      <w:r w:rsidR="00B041CD" w:rsidRPr="00F02018">
        <w:rPr>
          <w:rFonts w:asciiTheme="minorHAnsi" w:hAnsiTheme="minorHAnsi" w:cs="Arial"/>
          <w:bCs/>
          <w:sz w:val="22"/>
          <w:szCs w:val="22"/>
        </w:rPr>
        <w:t xml:space="preserve"> </w:t>
      </w:r>
      <w:r w:rsidR="00B041CD" w:rsidRPr="00F02018">
        <w:rPr>
          <w:rFonts w:asciiTheme="minorHAnsi" w:hAnsiTheme="minorHAnsi"/>
          <w:bCs/>
          <w:sz w:val="22"/>
          <w:szCs w:val="22"/>
        </w:rPr>
        <w:t>2009</w:t>
      </w:r>
    </w:p>
    <w:p w:rsidR="00C26FE9" w:rsidRPr="00F02018" w:rsidRDefault="00C26FE9" w:rsidP="00F02018">
      <w:pPr>
        <w:jc w:val="both"/>
        <w:rPr>
          <w:rFonts w:asciiTheme="minorHAnsi" w:hAnsiTheme="minorHAnsi" w:cs="Arial"/>
          <w:bCs/>
          <w:sz w:val="22"/>
          <w:szCs w:val="22"/>
        </w:rPr>
      </w:pPr>
      <w:r w:rsidRPr="00F02018">
        <w:rPr>
          <w:rFonts w:asciiTheme="minorHAnsi" w:hAnsiTheme="minorHAnsi" w:cs="Arial"/>
          <w:b/>
          <w:sz w:val="22"/>
          <w:szCs w:val="22"/>
        </w:rPr>
        <w:t xml:space="preserve">Role: </w:t>
      </w:r>
      <w:r w:rsidR="00294478" w:rsidRPr="00F02018">
        <w:rPr>
          <w:rFonts w:asciiTheme="minorHAnsi" w:hAnsiTheme="minorHAnsi" w:cs="Arial"/>
          <w:bCs/>
          <w:sz w:val="22"/>
          <w:szCs w:val="22"/>
        </w:rPr>
        <w:t>Technical Lead</w:t>
      </w:r>
    </w:p>
    <w:p w:rsidR="00294478" w:rsidRPr="00F02018" w:rsidRDefault="00294478" w:rsidP="00F02018">
      <w:pPr>
        <w:jc w:val="both"/>
        <w:rPr>
          <w:rFonts w:asciiTheme="minorHAnsi" w:hAnsiTheme="minorHAnsi" w:cs="Arial"/>
          <w:bCs/>
          <w:sz w:val="22"/>
          <w:szCs w:val="22"/>
        </w:rPr>
      </w:pPr>
    </w:p>
    <w:p w:rsidR="00C26FE9" w:rsidRPr="00F02018" w:rsidRDefault="00C26FE9" w:rsidP="00F02018">
      <w:pPr>
        <w:jc w:val="both"/>
        <w:rPr>
          <w:rFonts w:asciiTheme="minorHAnsi" w:hAnsiTheme="minorHAnsi" w:cs="Arial"/>
          <w:bCs/>
          <w:sz w:val="22"/>
          <w:szCs w:val="22"/>
        </w:rPr>
      </w:pPr>
      <w:r w:rsidRPr="00F02018">
        <w:rPr>
          <w:rFonts w:asciiTheme="minorHAnsi" w:hAnsiTheme="minorHAnsi" w:cs="Arial"/>
          <w:b/>
          <w:bCs/>
          <w:sz w:val="22"/>
          <w:szCs w:val="22"/>
        </w:rPr>
        <w:t>Technologies</w:t>
      </w:r>
      <w:r w:rsidRPr="00F02018">
        <w:rPr>
          <w:rFonts w:asciiTheme="minorHAnsi" w:hAnsiTheme="minorHAnsi" w:cs="Arial"/>
          <w:bCs/>
          <w:sz w:val="22"/>
          <w:szCs w:val="22"/>
        </w:rPr>
        <w:t xml:space="preserve"> </w:t>
      </w:r>
      <w:r w:rsidRPr="00F02018">
        <w:rPr>
          <w:rFonts w:asciiTheme="minorHAnsi" w:hAnsiTheme="minorHAnsi" w:cs="Arial"/>
          <w:b/>
          <w:bCs/>
          <w:sz w:val="22"/>
          <w:szCs w:val="22"/>
        </w:rPr>
        <w:t>and Environment</w:t>
      </w:r>
      <w:r w:rsidRPr="00F02018">
        <w:rPr>
          <w:rFonts w:asciiTheme="minorHAnsi" w:hAnsiTheme="minorHAnsi" w:cs="Arial"/>
          <w:bCs/>
          <w:sz w:val="22"/>
          <w:szCs w:val="22"/>
        </w:rPr>
        <w:t>: Sun System Server, Spring Web F</w:t>
      </w:r>
      <w:r w:rsidR="00F02018">
        <w:rPr>
          <w:rFonts w:asciiTheme="minorHAnsi" w:hAnsiTheme="minorHAnsi" w:cs="Arial"/>
          <w:bCs/>
          <w:sz w:val="22"/>
          <w:szCs w:val="22"/>
        </w:rPr>
        <w:t>low, Pentaho, JQuery and Sun OS</w:t>
      </w:r>
    </w:p>
    <w:p w:rsidR="00F172BF" w:rsidRPr="00F02018" w:rsidRDefault="00F172BF" w:rsidP="00F02018">
      <w:pPr>
        <w:jc w:val="both"/>
        <w:rPr>
          <w:rFonts w:asciiTheme="minorHAnsi" w:hAnsiTheme="minorHAnsi" w:cs="Arial"/>
          <w:b/>
          <w:bCs/>
          <w:sz w:val="22"/>
          <w:szCs w:val="22"/>
        </w:rPr>
      </w:pPr>
    </w:p>
    <w:p w:rsidR="00C26FE9" w:rsidRPr="00F02018" w:rsidRDefault="00C26FE9" w:rsidP="00F02018">
      <w:pPr>
        <w:jc w:val="both"/>
        <w:rPr>
          <w:rStyle w:val="apple-style-span"/>
          <w:rFonts w:asciiTheme="minorHAnsi" w:hAnsiTheme="minorHAnsi" w:cs="Arial"/>
          <w:color w:val="000000"/>
          <w:sz w:val="22"/>
          <w:szCs w:val="22"/>
        </w:rPr>
      </w:pPr>
      <w:r w:rsidRPr="00F02018">
        <w:rPr>
          <w:rFonts w:asciiTheme="minorHAnsi" w:hAnsiTheme="minorHAnsi" w:cs="Arial"/>
          <w:b/>
          <w:bCs/>
          <w:sz w:val="22"/>
          <w:szCs w:val="22"/>
        </w:rPr>
        <w:t xml:space="preserve">Description: </w:t>
      </w:r>
      <w:r w:rsidR="00537BA3" w:rsidRPr="00F02018">
        <w:rPr>
          <w:rFonts w:asciiTheme="minorHAnsi" w:hAnsiTheme="minorHAnsi" w:cs="Arial"/>
          <w:bCs/>
          <w:sz w:val="22"/>
          <w:szCs w:val="22"/>
        </w:rPr>
        <w:t>Customer was</w:t>
      </w:r>
      <w:r w:rsidRPr="00F02018">
        <w:rPr>
          <w:rFonts w:asciiTheme="minorHAnsi" w:hAnsiTheme="minorHAnsi" w:cs="Arial"/>
          <w:bCs/>
          <w:sz w:val="22"/>
          <w:szCs w:val="22"/>
        </w:rPr>
        <w:t xml:space="preserve"> manag</w:t>
      </w:r>
      <w:r w:rsidR="00537BA3" w:rsidRPr="00F02018">
        <w:rPr>
          <w:rFonts w:asciiTheme="minorHAnsi" w:hAnsiTheme="minorHAnsi" w:cs="Arial"/>
          <w:bCs/>
          <w:sz w:val="22"/>
          <w:szCs w:val="22"/>
        </w:rPr>
        <w:t>ing</w:t>
      </w:r>
      <w:r w:rsidRPr="00F02018">
        <w:rPr>
          <w:rFonts w:asciiTheme="minorHAnsi" w:hAnsiTheme="minorHAnsi" w:cs="Arial"/>
          <w:bCs/>
          <w:sz w:val="22"/>
          <w:szCs w:val="22"/>
        </w:rPr>
        <w:t xml:space="preserve"> various internet sites like gunsn</w:t>
      </w:r>
      <w:r w:rsidR="001C2CF4" w:rsidRPr="00F02018">
        <w:rPr>
          <w:rFonts w:asciiTheme="minorHAnsi" w:hAnsiTheme="minorHAnsi" w:cs="Arial"/>
          <w:bCs/>
          <w:sz w:val="22"/>
          <w:szCs w:val="22"/>
        </w:rPr>
        <w:t xml:space="preserve">roses.com eltonjohn.com etc. </w:t>
      </w:r>
      <w:r w:rsidR="000C1BF5" w:rsidRPr="00F02018">
        <w:rPr>
          <w:rFonts w:asciiTheme="minorHAnsi" w:hAnsiTheme="minorHAnsi" w:cs="Arial"/>
          <w:bCs/>
          <w:sz w:val="22"/>
          <w:szCs w:val="22"/>
        </w:rPr>
        <w:t>Customers’</w:t>
      </w:r>
      <w:r w:rsidRPr="00F02018">
        <w:rPr>
          <w:rFonts w:asciiTheme="minorHAnsi" w:hAnsiTheme="minorHAnsi" w:cs="Arial"/>
          <w:bCs/>
          <w:sz w:val="22"/>
          <w:szCs w:val="22"/>
        </w:rPr>
        <w:t xml:space="preserve"> content manager is a role based browser based content organizer for creating and publishing the MIME </w:t>
      </w:r>
      <w:r w:rsidR="00EE0C87" w:rsidRPr="00F02018">
        <w:rPr>
          <w:rFonts w:asciiTheme="minorHAnsi" w:hAnsiTheme="minorHAnsi" w:cs="Arial"/>
          <w:bCs/>
          <w:sz w:val="22"/>
          <w:szCs w:val="22"/>
        </w:rPr>
        <w:t>type web</w:t>
      </w:r>
      <w:r w:rsidRPr="00F02018">
        <w:rPr>
          <w:rFonts w:asciiTheme="minorHAnsi" w:hAnsiTheme="minorHAnsi" w:cs="Arial"/>
          <w:bCs/>
          <w:sz w:val="22"/>
          <w:szCs w:val="22"/>
        </w:rPr>
        <w:t xml:space="preserve"> content for various MLB hosted internet sites.</w:t>
      </w:r>
      <w:r w:rsidRPr="00F02018">
        <w:rPr>
          <w:rStyle w:val="WW-DefaultParagraphFont"/>
          <w:rFonts w:asciiTheme="minorHAnsi" w:hAnsiTheme="minorHAnsi" w:cs="Arial"/>
          <w:color w:val="000000"/>
          <w:sz w:val="22"/>
          <w:szCs w:val="22"/>
        </w:rPr>
        <w:t xml:space="preserve"> </w:t>
      </w:r>
      <w:r w:rsidRPr="00F02018">
        <w:rPr>
          <w:rStyle w:val="apple-style-span"/>
          <w:rFonts w:asciiTheme="minorHAnsi" w:hAnsiTheme="minorHAnsi" w:cs="Arial"/>
          <w:color w:val="000000"/>
          <w:sz w:val="22"/>
          <w:szCs w:val="22"/>
        </w:rPr>
        <w:t>The content managed may include</w:t>
      </w:r>
      <w:r w:rsidRPr="00F02018">
        <w:rPr>
          <w:rStyle w:val="apple-converted-space"/>
          <w:rFonts w:asciiTheme="minorHAnsi" w:hAnsiTheme="minorHAnsi" w:cs="Arial"/>
          <w:color w:val="000000"/>
          <w:sz w:val="22"/>
          <w:szCs w:val="22"/>
        </w:rPr>
        <w:t> </w:t>
      </w:r>
      <w:r w:rsidRPr="00F02018">
        <w:rPr>
          <w:rStyle w:val="apple-style-span"/>
          <w:rFonts w:asciiTheme="minorHAnsi" w:hAnsiTheme="minorHAnsi" w:cs="Arial"/>
          <w:color w:val="000000"/>
          <w:sz w:val="22"/>
          <w:szCs w:val="22"/>
        </w:rPr>
        <w:t>CSS,</w:t>
      </w:r>
      <w:r w:rsidRPr="00F02018">
        <w:rPr>
          <w:rStyle w:val="apple-converted-space"/>
          <w:rFonts w:asciiTheme="minorHAnsi" w:hAnsiTheme="minorHAnsi" w:cs="Arial"/>
          <w:color w:val="000000"/>
          <w:sz w:val="22"/>
          <w:szCs w:val="22"/>
        </w:rPr>
        <w:t> </w:t>
      </w:r>
      <w:r w:rsidRPr="00F02018">
        <w:rPr>
          <w:rStyle w:val="apple-style-span"/>
          <w:rFonts w:asciiTheme="minorHAnsi" w:hAnsiTheme="minorHAnsi" w:cs="Arial"/>
          <w:color w:val="000000"/>
          <w:sz w:val="22"/>
          <w:szCs w:val="22"/>
        </w:rPr>
        <w:t>image</w:t>
      </w:r>
      <w:r w:rsidRPr="00F02018">
        <w:rPr>
          <w:rStyle w:val="apple-converted-space"/>
          <w:rFonts w:asciiTheme="minorHAnsi" w:hAnsiTheme="minorHAnsi" w:cs="Arial"/>
          <w:color w:val="000000"/>
          <w:sz w:val="22"/>
          <w:szCs w:val="22"/>
        </w:rPr>
        <w:t> </w:t>
      </w:r>
      <w:r w:rsidRPr="00F02018">
        <w:rPr>
          <w:rStyle w:val="apple-style-span"/>
          <w:rFonts w:asciiTheme="minorHAnsi" w:hAnsiTheme="minorHAnsi" w:cs="Arial"/>
          <w:color w:val="000000"/>
          <w:sz w:val="22"/>
          <w:szCs w:val="22"/>
        </w:rPr>
        <w:t>media,</w:t>
      </w:r>
      <w:r w:rsidRPr="00F02018">
        <w:rPr>
          <w:rStyle w:val="apple-converted-space"/>
          <w:rFonts w:asciiTheme="minorHAnsi" w:hAnsiTheme="minorHAnsi" w:cs="Arial"/>
          <w:color w:val="000000"/>
          <w:sz w:val="22"/>
          <w:szCs w:val="22"/>
        </w:rPr>
        <w:t> </w:t>
      </w:r>
      <w:r w:rsidRPr="00F02018">
        <w:rPr>
          <w:rStyle w:val="apple-style-span"/>
          <w:rFonts w:asciiTheme="minorHAnsi" w:hAnsiTheme="minorHAnsi" w:cs="Arial"/>
          <w:color w:val="000000"/>
          <w:sz w:val="22"/>
          <w:szCs w:val="22"/>
        </w:rPr>
        <w:t>audio files, video files,</w:t>
      </w:r>
      <w:r w:rsidRPr="00F02018">
        <w:rPr>
          <w:rStyle w:val="apple-converted-space"/>
          <w:rFonts w:asciiTheme="minorHAnsi" w:hAnsiTheme="minorHAnsi" w:cs="Arial"/>
          <w:color w:val="000000"/>
          <w:sz w:val="22"/>
          <w:szCs w:val="22"/>
        </w:rPr>
        <w:t> </w:t>
      </w:r>
      <w:r w:rsidRPr="00F02018">
        <w:rPr>
          <w:rStyle w:val="apple-style-span"/>
          <w:rFonts w:asciiTheme="minorHAnsi" w:hAnsiTheme="minorHAnsi" w:cs="Arial"/>
          <w:color w:val="000000"/>
          <w:sz w:val="22"/>
          <w:szCs w:val="22"/>
        </w:rPr>
        <w:t>electronic documents, and</w:t>
      </w:r>
      <w:r w:rsidRPr="00F02018">
        <w:rPr>
          <w:rStyle w:val="apple-converted-space"/>
          <w:rFonts w:asciiTheme="minorHAnsi" w:hAnsiTheme="minorHAnsi" w:cs="Arial"/>
          <w:color w:val="000000"/>
          <w:sz w:val="22"/>
          <w:szCs w:val="22"/>
        </w:rPr>
        <w:t> </w:t>
      </w:r>
      <w:r w:rsidRPr="00F02018">
        <w:rPr>
          <w:rStyle w:val="apple-style-span"/>
          <w:rFonts w:asciiTheme="minorHAnsi" w:hAnsiTheme="minorHAnsi" w:cs="Arial"/>
          <w:color w:val="000000"/>
          <w:sz w:val="22"/>
          <w:szCs w:val="22"/>
        </w:rPr>
        <w:t xml:space="preserve">Web content </w:t>
      </w:r>
    </w:p>
    <w:p w:rsidR="00732F3B" w:rsidRDefault="00732F3B" w:rsidP="00732F3B">
      <w:pPr>
        <w:rPr>
          <w:rFonts w:ascii="Verdana" w:hAnsi="Verdana" w:cs="Arial"/>
          <w:b/>
          <w:sz w:val="20"/>
        </w:rPr>
      </w:pPr>
    </w:p>
    <w:p w:rsidR="00732F3B" w:rsidRPr="00F02018" w:rsidRDefault="00900770" w:rsidP="00C26FE9">
      <w:pPr>
        <w:rPr>
          <w:rFonts w:asciiTheme="minorHAnsi" w:hAnsiTheme="minorHAnsi" w:cs="Arial"/>
          <w:sz w:val="22"/>
          <w:szCs w:val="22"/>
        </w:rPr>
      </w:pPr>
      <w:r w:rsidRPr="00F02018">
        <w:rPr>
          <w:rFonts w:asciiTheme="minorHAnsi" w:hAnsiTheme="minorHAnsi" w:cs="Arial"/>
          <w:sz w:val="22"/>
          <w:szCs w:val="22"/>
        </w:rPr>
        <w:t xml:space="preserve">Responsibilities: </w:t>
      </w:r>
    </w:p>
    <w:p w:rsidR="00C26FE9" w:rsidRPr="00F02018" w:rsidRDefault="00C26FE9" w:rsidP="00B7603D">
      <w:pPr>
        <w:numPr>
          <w:ilvl w:val="0"/>
          <w:numId w:val="20"/>
        </w:numPr>
        <w:rPr>
          <w:rFonts w:asciiTheme="minorHAnsi" w:hAnsiTheme="minorHAnsi" w:cs="Arial"/>
          <w:sz w:val="22"/>
          <w:szCs w:val="22"/>
        </w:rPr>
      </w:pPr>
      <w:r w:rsidRPr="00F02018">
        <w:rPr>
          <w:rFonts w:asciiTheme="minorHAnsi" w:hAnsiTheme="minorHAnsi" w:cs="Arial"/>
          <w:sz w:val="22"/>
          <w:szCs w:val="22"/>
        </w:rPr>
        <w:t xml:space="preserve">Development of Framework: Spring controller classes designed according to requirement. Java script classes using JQuery. </w:t>
      </w:r>
    </w:p>
    <w:p w:rsidR="00C26FE9" w:rsidRPr="00F02018" w:rsidRDefault="00C26FE9" w:rsidP="00B7603D">
      <w:pPr>
        <w:numPr>
          <w:ilvl w:val="0"/>
          <w:numId w:val="20"/>
        </w:numPr>
        <w:rPr>
          <w:rFonts w:asciiTheme="minorHAnsi" w:hAnsiTheme="minorHAnsi" w:cs="Arial"/>
          <w:bCs/>
          <w:sz w:val="22"/>
          <w:szCs w:val="22"/>
        </w:rPr>
      </w:pPr>
      <w:r w:rsidRPr="00F02018">
        <w:rPr>
          <w:rFonts w:asciiTheme="minorHAnsi" w:hAnsiTheme="minorHAnsi" w:cs="Arial"/>
          <w:bCs/>
          <w:sz w:val="22"/>
          <w:szCs w:val="22"/>
        </w:rPr>
        <w:t>Requirement Gathering: Analysis, Use case identification, Technology induction and team mentoring.</w:t>
      </w:r>
    </w:p>
    <w:p w:rsidR="00C26FE9" w:rsidRPr="00F02018" w:rsidRDefault="00C26FE9" w:rsidP="00B7603D">
      <w:pPr>
        <w:numPr>
          <w:ilvl w:val="0"/>
          <w:numId w:val="20"/>
        </w:numPr>
        <w:jc w:val="both"/>
        <w:rPr>
          <w:rFonts w:asciiTheme="minorHAnsi" w:hAnsiTheme="minorHAnsi" w:cs="Arial"/>
          <w:sz w:val="22"/>
          <w:szCs w:val="22"/>
        </w:rPr>
      </w:pPr>
      <w:r w:rsidRPr="00F02018">
        <w:rPr>
          <w:rFonts w:asciiTheme="minorHAnsi" w:hAnsiTheme="minorHAnsi" w:cs="Arial"/>
          <w:sz w:val="22"/>
          <w:szCs w:val="22"/>
        </w:rPr>
        <w:t>Testing and Bug Fixing:</w:t>
      </w:r>
      <w:r w:rsidRPr="00F02018">
        <w:rPr>
          <w:rFonts w:asciiTheme="minorHAnsi" w:hAnsiTheme="minorHAnsi" w:cs="Arial"/>
          <w:bCs/>
          <w:sz w:val="22"/>
          <w:szCs w:val="22"/>
        </w:rPr>
        <w:t xml:space="preserve"> Functional, Unit testing is done using JUnit.</w:t>
      </w:r>
    </w:p>
    <w:p w:rsidR="00C26FE9" w:rsidRPr="00B64D1E" w:rsidRDefault="00C26FE9" w:rsidP="00C26FE9">
      <w:pPr>
        <w:rPr>
          <w:rFonts w:ascii="Verdana" w:hAnsi="Verdana" w:cs="Arial"/>
          <w:b/>
          <w:sz w:val="20"/>
          <w:u w:val="single"/>
        </w:rPr>
      </w:pPr>
    </w:p>
    <w:p w:rsidR="00C26FE9" w:rsidRPr="00F02018" w:rsidRDefault="000C1BF5" w:rsidP="00C26FE9">
      <w:pPr>
        <w:rPr>
          <w:rFonts w:asciiTheme="minorHAnsi" w:hAnsiTheme="minorHAnsi" w:cs="Arial"/>
          <w:b/>
          <w:sz w:val="22"/>
          <w:szCs w:val="22"/>
          <w:u w:val="single"/>
        </w:rPr>
      </w:pPr>
      <w:r w:rsidRPr="00F02018">
        <w:rPr>
          <w:rFonts w:asciiTheme="minorHAnsi" w:hAnsiTheme="minorHAnsi" w:cs="Arial"/>
          <w:b/>
          <w:sz w:val="22"/>
          <w:szCs w:val="22"/>
          <w:u w:val="single"/>
        </w:rPr>
        <w:t xml:space="preserve">Telephone </w:t>
      </w:r>
      <w:r w:rsidR="001B4895" w:rsidRPr="00F02018">
        <w:rPr>
          <w:rFonts w:asciiTheme="minorHAnsi" w:hAnsiTheme="minorHAnsi" w:cs="Arial"/>
          <w:b/>
          <w:sz w:val="22"/>
          <w:szCs w:val="22"/>
          <w:u w:val="single"/>
        </w:rPr>
        <w:t>Number Resolution Service</w:t>
      </w:r>
      <w:r w:rsidRPr="00F02018">
        <w:rPr>
          <w:rFonts w:asciiTheme="minorHAnsi" w:hAnsiTheme="minorHAnsi" w:cs="Arial"/>
          <w:b/>
          <w:sz w:val="22"/>
          <w:szCs w:val="22"/>
          <w:u w:val="single"/>
        </w:rPr>
        <w:t xml:space="preserve"> using DNS</w:t>
      </w:r>
    </w:p>
    <w:p w:rsidR="00006392" w:rsidRPr="00F02018" w:rsidRDefault="00006392" w:rsidP="00C26FE9">
      <w:pPr>
        <w:rPr>
          <w:rFonts w:asciiTheme="minorHAnsi" w:hAnsiTheme="minorHAnsi" w:cs="Arial"/>
          <w:b/>
          <w:sz w:val="22"/>
          <w:szCs w:val="22"/>
          <w:u w:val="single"/>
        </w:rPr>
      </w:pPr>
    </w:p>
    <w:p w:rsidR="006661E6" w:rsidRPr="00F02018" w:rsidRDefault="006661E6" w:rsidP="00F02018">
      <w:pPr>
        <w:jc w:val="both"/>
        <w:rPr>
          <w:rFonts w:asciiTheme="minorHAnsi" w:hAnsiTheme="minorHAnsi" w:cs="Arial"/>
          <w:bCs/>
          <w:sz w:val="22"/>
          <w:szCs w:val="22"/>
        </w:rPr>
      </w:pPr>
      <w:r w:rsidRPr="00F02018">
        <w:rPr>
          <w:rFonts w:asciiTheme="minorHAnsi" w:hAnsiTheme="minorHAnsi" w:cs="Arial"/>
          <w:b/>
          <w:sz w:val="22"/>
          <w:szCs w:val="22"/>
        </w:rPr>
        <w:t xml:space="preserve">Company: </w:t>
      </w:r>
      <w:r w:rsidRPr="00F02018">
        <w:rPr>
          <w:rFonts w:asciiTheme="minorHAnsi" w:hAnsiTheme="minorHAnsi" w:cs="Arial"/>
          <w:sz w:val="22"/>
          <w:szCs w:val="22"/>
        </w:rPr>
        <w:t xml:space="preserve">Impetus </w:t>
      </w:r>
      <w:r w:rsidR="00FA4E16">
        <w:rPr>
          <w:rFonts w:asciiTheme="minorHAnsi" w:hAnsiTheme="minorHAnsi" w:cs="Arial"/>
          <w:sz w:val="22"/>
          <w:szCs w:val="22"/>
        </w:rPr>
        <w:t xml:space="preserve">InfoTech </w:t>
      </w:r>
      <w:r w:rsidR="00FA4E16" w:rsidRPr="00F02018">
        <w:rPr>
          <w:rFonts w:asciiTheme="minorHAnsi" w:hAnsiTheme="minorHAnsi" w:cs="Arial"/>
          <w:sz w:val="22"/>
          <w:szCs w:val="22"/>
        </w:rPr>
        <w:t>(</w:t>
      </w:r>
      <w:r w:rsidRPr="00F02018">
        <w:rPr>
          <w:rFonts w:asciiTheme="minorHAnsi" w:hAnsiTheme="minorHAnsi" w:cs="Arial"/>
          <w:sz w:val="22"/>
          <w:szCs w:val="22"/>
        </w:rPr>
        <w:t>India) Pvt. Ltd</w:t>
      </w:r>
      <w:r w:rsidRPr="00F02018">
        <w:rPr>
          <w:rFonts w:asciiTheme="minorHAnsi" w:hAnsiTheme="minorHAnsi" w:cs="Arial"/>
          <w:sz w:val="22"/>
          <w:szCs w:val="22"/>
        </w:rPr>
        <w:tab/>
      </w:r>
      <w:r w:rsidRPr="00F02018">
        <w:rPr>
          <w:rFonts w:asciiTheme="minorHAnsi" w:hAnsiTheme="minorHAnsi" w:cs="Arial"/>
          <w:sz w:val="22"/>
          <w:szCs w:val="22"/>
        </w:rPr>
        <w:tab/>
      </w:r>
      <w:r w:rsidRPr="00F02018">
        <w:rPr>
          <w:rFonts w:asciiTheme="minorHAnsi" w:hAnsiTheme="minorHAnsi" w:cs="Arial"/>
          <w:sz w:val="22"/>
          <w:szCs w:val="22"/>
        </w:rPr>
        <w:tab/>
      </w:r>
      <w:r w:rsidR="00F02018">
        <w:rPr>
          <w:rFonts w:asciiTheme="minorHAnsi" w:hAnsiTheme="minorHAnsi" w:cs="Arial"/>
          <w:sz w:val="22"/>
          <w:szCs w:val="22"/>
        </w:rPr>
        <w:t xml:space="preserve">                   </w:t>
      </w:r>
      <w:r w:rsidRPr="00F02018">
        <w:rPr>
          <w:rFonts w:asciiTheme="minorHAnsi" w:hAnsiTheme="minorHAnsi" w:cs="Arial"/>
          <w:bCs/>
          <w:sz w:val="22"/>
          <w:szCs w:val="22"/>
        </w:rPr>
        <w:t>Jan</w:t>
      </w:r>
      <w:r w:rsidR="00F02018">
        <w:rPr>
          <w:rFonts w:asciiTheme="minorHAnsi" w:hAnsiTheme="minorHAnsi" w:cs="Arial"/>
          <w:bCs/>
          <w:sz w:val="22"/>
          <w:szCs w:val="22"/>
        </w:rPr>
        <w:t>uary</w:t>
      </w:r>
      <w:r w:rsidRPr="00F02018">
        <w:rPr>
          <w:rFonts w:asciiTheme="minorHAnsi" w:hAnsiTheme="minorHAnsi" w:cs="Arial"/>
          <w:bCs/>
          <w:sz w:val="22"/>
          <w:szCs w:val="22"/>
        </w:rPr>
        <w:t xml:space="preserve"> 2008 to Oct</w:t>
      </w:r>
      <w:r w:rsidR="00F02018">
        <w:rPr>
          <w:rFonts w:asciiTheme="minorHAnsi" w:hAnsiTheme="minorHAnsi" w:cs="Arial"/>
          <w:bCs/>
          <w:sz w:val="22"/>
          <w:szCs w:val="22"/>
        </w:rPr>
        <w:t>ober 2008</w:t>
      </w:r>
    </w:p>
    <w:p w:rsidR="00C26FE9" w:rsidRPr="00F02018" w:rsidRDefault="00C26FE9" w:rsidP="00C26FE9">
      <w:pPr>
        <w:rPr>
          <w:rFonts w:asciiTheme="minorHAnsi" w:hAnsiTheme="minorHAnsi" w:cs="Arial"/>
          <w:bCs/>
          <w:sz w:val="22"/>
          <w:szCs w:val="22"/>
        </w:rPr>
      </w:pPr>
      <w:r w:rsidRPr="00F02018">
        <w:rPr>
          <w:rFonts w:asciiTheme="minorHAnsi" w:hAnsiTheme="minorHAnsi" w:cs="Arial"/>
          <w:b/>
          <w:sz w:val="22"/>
          <w:szCs w:val="22"/>
        </w:rPr>
        <w:t xml:space="preserve">Role: </w:t>
      </w:r>
      <w:r w:rsidRPr="00F02018">
        <w:rPr>
          <w:rFonts w:asciiTheme="minorHAnsi" w:hAnsiTheme="minorHAnsi" w:cs="Arial"/>
          <w:bCs/>
          <w:sz w:val="22"/>
          <w:szCs w:val="22"/>
        </w:rPr>
        <w:t>Module Lead and Onsite</w:t>
      </w:r>
      <w:r w:rsidR="00FC533A">
        <w:rPr>
          <w:rFonts w:asciiTheme="minorHAnsi" w:hAnsiTheme="minorHAnsi" w:cs="Arial"/>
          <w:bCs/>
          <w:sz w:val="22"/>
          <w:szCs w:val="22"/>
        </w:rPr>
        <w:t xml:space="preserve"> Coordinator</w:t>
      </w:r>
    </w:p>
    <w:p w:rsidR="00281E7B" w:rsidRPr="00F02018" w:rsidRDefault="00281E7B" w:rsidP="00C26FE9">
      <w:pPr>
        <w:rPr>
          <w:rFonts w:asciiTheme="minorHAnsi" w:hAnsiTheme="minorHAnsi" w:cs="Arial"/>
          <w:b/>
          <w:bCs/>
          <w:sz w:val="22"/>
          <w:szCs w:val="22"/>
        </w:rPr>
      </w:pPr>
    </w:p>
    <w:p w:rsidR="00C26FE9" w:rsidRPr="00F02018" w:rsidRDefault="00C26FE9" w:rsidP="00C26FE9">
      <w:pPr>
        <w:rPr>
          <w:rFonts w:asciiTheme="minorHAnsi" w:hAnsiTheme="minorHAnsi" w:cs="Arial"/>
          <w:b/>
          <w:bCs/>
          <w:sz w:val="22"/>
          <w:szCs w:val="22"/>
        </w:rPr>
      </w:pPr>
      <w:r w:rsidRPr="00F02018">
        <w:rPr>
          <w:rFonts w:asciiTheme="minorHAnsi" w:hAnsiTheme="minorHAnsi" w:cs="Arial"/>
          <w:b/>
          <w:bCs/>
          <w:sz w:val="22"/>
          <w:szCs w:val="22"/>
        </w:rPr>
        <w:t>Technologies</w:t>
      </w:r>
      <w:r w:rsidRPr="00F02018">
        <w:rPr>
          <w:rFonts w:asciiTheme="minorHAnsi" w:hAnsiTheme="minorHAnsi" w:cs="Arial"/>
          <w:bCs/>
          <w:sz w:val="22"/>
          <w:szCs w:val="22"/>
        </w:rPr>
        <w:t xml:space="preserve"> </w:t>
      </w:r>
      <w:r w:rsidRPr="00F02018">
        <w:rPr>
          <w:rFonts w:asciiTheme="minorHAnsi" w:hAnsiTheme="minorHAnsi" w:cs="Arial"/>
          <w:b/>
          <w:bCs/>
          <w:sz w:val="22"/>
          <w:szCs w:val="22"/>
        </w:rPr>
        <w:t>used</w:t>
      </w:r>
      <w:r w:rsidRPr="00F02018">
        <w:rPr>
          <w:rFonts w:asciiTheme="minorHAnsi" w:hAnsiTheme="minorHAnsi" w:cs="Arial"/>
          <w:bCs/>
          <w:sz w:val="22"/>
          <w:szCs w:val="22"/>
        </w:rPr>
        <w:t>: Smart Client, Spring Web Flow, AJAX, Oracle 10g, Linux, Tomcat,</w:t>
      </w:r>
      <w:r w:rsidRPr="00F02018">
        <w:rPr>
          <w:rFonts w:asciiTheme="minorHAnsi" w:hAnsiTheme="minorHAnsi" w:cs="Arial"/>
          <w:sz w:val="22"/>
          <w:szCs w:val="22"/>
        </w:rPr>
        <w:t xml:space="preserve"> XML Beans, EJB (Session), JBoss</w:t>
      </w:r>
    </w:p>
    <w:p w:rsidR="00BB1BA4" w:rsidRPr="00F02018" w:rsidRDefault="00BB1BA4" w:rsidP="00C26FE9">
      <w:pPr>
        <w:jc w:val="both"/>
        <w:rPr>
          <w:rFonts w:asciiTheme="minorHAnsi" w:hAnsiTheme="minorHAnsi" w:cs="Arial"/>
          <w:b/>
          <w:bCs/>
          <w:sz w:val="22"/>
          <w:szCs w:val="22"/>
        </w:rPr>
      </w:pPr>
    </w:p>
    <w:p w:rsidR="00C26FE9" w:rsidRPr="00F02018" w:rsidRDefault="00C26FE9" w:rsidP="00C26FE9">
      <w:pPr>
        <w:jc w:val="both"/>
        <w:rPr>
          <w:rFonts w:asciiTheme="minorHAnsi" w:hAnsiTheme="minorHAnsi" w:cs="Arial"/>
          <w:sz w:val="22"/>
          <w:szCs w:val="22"/>
        </w:rPr>
      </w:pPr>
      <w:r w:rsidRPr="00F02018">
        <w:rPr>
          <w:rFonts w:asciiTheme="minorHAnsi" w:hAnsiTheme="minorHAnsi" w:cs="Arial"/>
          <w:b/>
          <w:bCs/>
          <w:sz w:val="22"/>
          <w:szCs w:val="22"/>
        </w:rPr>
        <w:t xml:space="preserve">Description: </w:t>
      </w:r>
      <w:r w:rsidR="001B1DE8" w:rsidRPr="00F02018">
        <w:rPr>
          <w:rFonts w:asciiTheme="minorHAnsi" w:hAnsiTheme="minorHAnsi" w:cs="Arial"/>
          <w:bCs/>
          <w:sz w:val="22"/>
          <w:szCs w:val="22"/>
        </w:rPr>
        <w:t>This</w:t>
      </w:r>
      <w:r w:rsidRPr="00F02018">
        <w:rPr>
          <w:rFonts w:asciiTheme="minorHAnsi" w:hAnsiTheme="minorHAnsi" w:cs="Arial"/>
          <w:bCs/>
          <w:sz w:val="22"/>
          <w:szCs w:val="22"/>
        </w:rPr>
        <w:t xml:space="preserve"> product is actually meant for providing a mutual point of contract between multiple Telco service providers and also for serving individual needs of customers. </w:t>
      </w:r>
      <w:r w:rsidRPr="00F02018">
        <w:rPr>
          <w:rFonts w:asciiTheme="minorHAnsi" w:hAnsiTheme="minorHAnsi" w:cs="Arial"/>
          <w:bCs/>
          <w:sz w:val="22"/>
          <w:szCs w:val="22"/>
          <w:lang w:val="en"/>
        </w:rPr>
        <w:t xml:space="preserve">The service facilitates IP interoperability by translating telephone numbers to IP-based addresses. Interoperability is particularly important in facilitating the uptake of emerging services such as MMS, IMS and Packet Voice. Based on Carrier ENUM, NRS is available to mobile operators, fixed network operators, and related service providers. Operators can utilize NRS to position new services behind the telephone number already used by subscribers. Whenever a telephone number is used to identify an end user, the NRS service will facilitate the discovery of URI containing information specific to the service being provided. </w:t>
      </w:r>
      <w:r w:rsidRPr="00F02018">
        <w:rPr>
          <w:rFonts w:asciiTheme="minorHAnsi" w:hAnsiTheme="minorHAnsi" w:cs="Arial"/>
          <w:bCs/>
          <w:sz w:val="22"/>
          <w:szCs w:val="22"/>
        </w:rPr>
        <w:t xml:space="preserve">The service </w:t>
      </w:r>
      <w:r w:rsidRPr="00F02018">
        <w:rPr>
          <w:rFonts w:asciiTheme="minorHAnsi" w:hAnsiTheme="minorHAnsi" w:cs="Arial"/>
          <w:bCs/>
          <w:sz w:val="22"/>
          <w:szCs w:val="22"/>
        </w:rPr>
        <w:lastRenderedPageBreak/>
        <w:t>supports Tier 0 (global level), Tier 1 (country level) and Tier 2 (operator level) ENUM functionality.</w:t>
      </w:r>
      <w:r w:rsidRPr="00F02018">
        <w:rPr>
          <w:rFonts w:asciiTheme="minorHAnsi" w:hAnsiTheme="minorHAnsi" w:cs="Arial"/>
          <w:sz w:val="22"/>
          <w:szCs w:val="22"/>
        </w:rPr>
        <w:t xml:space="preserve"> NRS lowers costs and improves network efficiency by providing number portability corrected destinations. </w:t>
      </w:r>
    </w:p>
    <w:p w:rsidR="007C54F3" w:rsidRPr="00F02018" w:rsidRDefault="007C54F3" w:rsidP="00C26FE9">
      <w:pPr>
        <w:rPr>
          <w:rFonts w:asciiTheme="minorHAnsi" w:hAnsiTheme="minorHAnsi" w:cs="Arial"/>
          <w:b/>
          <w:sz w:val="22"/>
          <w:szCs w:val="22"/>
        </w:rPr>
      </w:pPr>
    </w:p>
    <w:p w:rsidR="00C26FE9" w:rsidRPr="00F02018" w:rsidRDefault="00C26FE9" w:rsidP="00C26FE9">
      <w:pPr>
        <w:rPr>
          <w:rFonts w:asciiTheme="minorHAnsi" w:hAnsiTheme="minorHAnsi" w:cs="Arial"/>
          <w:sz w:val="22"/>
          <w:szCs w:val="22"/>
        </w:rPr>
      </w:pPr>
      <w:r w:rsidRPr="00F02018">
        <w:rPr>
          <w:rFonts w:asciiTheme="minorHAnsi" w:hAnsiTheme="minorHAnsi" w:cs="Arial"/>
          <w:sz w:val="22"/>
          <w:szCs w:val="22"/>
        </w:rPr>
        <w:t xml:space="preserve">Responsibilities: </w:t>
      </w:r>
    </w:p>
    <w:p w:rsidR="00C26FE9" w:rsidRPr="00F02018" w:rsidRDefault="00C26FE9" w:rsidP="00644521">
      <w:pPr>
        <w:numPr>
          <w:ilvl w:val="0"/>
          <w:numId w:val="19"/>
        </w:numPr>
        <w:rPr>
          <w:rFonts w:asciiTheme="minorHAnsi" w:hAnsiTheme="minorHAnsi" w:cs="Arial"/>
          <w:bCs/>
          <w:sz w:val="22"/>
          <w:szCs w:val="22"/>
        </w:rPr>
      </w:pPr>
      <w:r w:rsidRPr="00F02018">
        <w:rPr>
          <w:rFonts w:asciiTheme="minorHAnsi" w:hAnsiTheme="minorHAnsi" w:cs="Arial"/>
          <w:sz w:val="22"/>
          <w:szCs w:val="22"/>
        </w:rPr>
        <w:t xml:space="preserve">Development of Framework: </w:t>
      </w:r>
      <w:r w:rsidRPr="00F02018">
        <w:rPr>
          <w:rFonts w:asciiTheme="minorHAnsi" w:hAnsiTheme="minorHAnsi" w:cs="Arial"/>
          <w:bCs/>
          <w:sz w:val="22"/>
          <w:szCs w:val="22"/>
        </w:rPr>
        <w:t>Created framework, Developed Spring controllers.</w:t>
      </w:r>
    </w:p>
    <w:p w:rsidR="00C26FE9" w:rsidRPr="00F02018" w:rsidRDefault="00C26FE9" w:rsidP="00644521">
      <w:pPr>
        <w:numPr>
          <w:ilvl w:val="0"/>
          <w:numId w:val="19"/>
        </w:numPr>
        <w:rPr>
          <w:rFonts w:asciiTheme="minorHAnsi" w:hAnsiTheme="minorHAnsi" w:cs="Arial"/>
          <w:bCs/>
          <w:sz w:val="22"/>
          <w:szCs w:val="22"/>
        </w:rPr>
      </w:pPr>
      <w:r w:rsidRPr="00F02018">
        <w:rPr>
          <w:rFonts w:asciiTheme="minorHAnsi" w:hAnsiTheme="minorHAnsi" w:cs="Arial"/>
          <w:sz w:val="22"/>
          <w:szCs w:val="22"/>
        </w:rPr>
        <w:t>Web Services:</w:t>
      </w:r>
      <w:r w:rsidRPr="00F02018">
        <w:rPr>
          <w:rFonts w:asciiTheme="minorHAnsi" w:hAnsiTheme="minorHAnsi" w:cs="Arial"/>
          <w:bCs/>
          <w:sz w:val="22"/>
          <w:szCs w:val="22"/>
        </w:rPr>
        <w:t xml:space="preserve"> Created web s</w:t>
      </w:r>
      <w:r w:rsidR="00FC533A">
        <w:rPr>
          <w:rFonts w:asciiTheme="minorHAnsi" w:hAnsiTheme="minorHAnsi" w:cs="Arial"/>
          <w:bCs/>
          <w:sz w:val="22"/>
          <w:szCs w:val="22"/>
        </w:rPr>
        <w:t>ervices clients using xml beans.</w:t>
      </w:r>
    </w:p>
    <w:p w:rsidR="00D71E02" w:rsidRPr="00F02018" w:rsidRDefault="00D71E02" w:rsidP="00644521">
      <w:pPr>
        <w:numPr>
          <w:ilvl w:val="0"/>
          <w:numId w:val="19"/>
        </w:numPr>
        <w:rPr>
          <w:rFonts w:asciiTheme="minorHAnsi" w:hAnsiTheme="minorHAnsi" w:cs="Arial"/>
          <w:bCs/>
          <w:sz w:val="22"/>
          <w:szCs w:val="22"/>
        </w:rPr>
      </w:pPr>
      <w:r w:rsidRPr="00F02018">
        <w:rPr>
          <w:rFonts w:asciiTheme="minorHAnsi" w:hAnsiTheme="minorHAnsi" w:cs="Arial"/>
          <w:sz w:val="22"/>
          <w:szCs w:val="22"/>
        </w:rPr>
        <w:t>DNS Search service:</w:t>
      </w:r>
      <w:r w:rsidRPr="00F02018">
        <w:rPr>
          <w:rFonts w:asciiTheme="minorHAnsi" w:hAnsiTheme="minorHAnsi" w:cs="Arial"/>
          <w:bCs/>
          <w:sz w:val="22"/>
          <w:szCs w:val="22"/>
        </w:rPr>
        <w:t xml:space="preserve"> A DNS based query interface in Java was </w:t>
      </w:r>
      <w:r w:rsidR="00840784" w:rsidRPr="00F02018">
        <w:rPr>
          <w:rFonts w:asciiTheme="minorHAnsi" w:hAnsiTheme="minorHAnsi" w:cs="Arial"/>
          <w:bCs/>
          <w:sz w:val="22"/>
          <w:szCs w:val="22"/>
        </w:rPr>
        <w:t>developed</w:t>
      </w:r>
      <w:r w:rsidR="00FC533A">
        <w:rPr>
          <w:rFonts w:asciiTheme="minorHAnsi" w:hAnsiTheme="minorHAnsi" w:cs="Arial"/>
          <w:bCs/>
          <w:sz w:val="22"/>
          <w:szCs w:val="22"/>
        </w:rPr>
        <w:t>.</w:t>
      </w:r>
    </w:p>
    <w:p w:rsidR="00F02018" w:rsidRPr="000F19AB" w:rsidRDefault="00C26FE9" w:rsidP="00816E6C">
      <w:pPr>
        <w:numPr>
          <w:ilvl w:val="0"/>
          <w:numId w:val="19"/>
        </w:numPr>
        <w:suppressAutoHyphens w:val="0"/>
        <w:jc w:val="both"/>
        <w:rPr>
          <w:rFonts w:ascii="Verdana" w:hAnsi="Verdana" w:cs="Arial"/>
          <w:b/>
          <w:sz w:val="22"/>
          <w:u w:val="single"/>
        </w:rPr>
      </w:pPr>
      <w:r w:rsidRPr="000F19AB">
        <w:rPr>
          <w:rFonts w:asciiTheme="minorHAnsi" w:hAnsiTheme="minorHAnsi" w:cs="Arial"/>
          <w:sz w:val="22"/>
          <w:szCs w:val="22"/>
        </w:rPr>
        <w:t>Testing and Bug Fixing:</w:t>
      </w:r>
      <w:r w:rsidRPr="000F19AB">
        <w:rPr>
          <w:rFonts w:asciiTheme="minorHAnsi" w:hAnsiTheme="minorHAnsi" w:cs="Arial"/>
          <w:bCs/>
          <w:sz w:val="22"/>
          <w:szCs w:val="22"/>
        </w:rPr>
        <w:t xml:space="preserve"> Functional, Unit testing is done using JUnit.</w:t>
      </w:r>
    </w:p>
    <w:p w:rsidR="000F19AB" w:rsidRPr="000F19AB" w:rsidRDefault="000F19AB" w:rsidP="000F19AB">
      <w:pPr>
        <w:suppressAutoHyphens w:val="0"/>
        <w:ind w:left="720"/>
        <w:jc w:val="both"/>
        <w:rPr>
          <w:rFonts w:ascii="Verdana" w:hAnsi="Verdana" w:cs="Arial"/>
          <w:b/>
          <w:sz w:val="22"/>
          <w:u w:val="single"/>
        </w:rPr>
      </w:pPr>
    </w:p>
    <w:p w:rsidR="00C26FE9" w:rsidRPr="00F02018" w:rsidRDefault="00C26FE9" w:rsidP="00C26FE9">
      <w:pPr>
        <w:rPr>
          <w:rFonts w:asciiTheme="minorHAnsi" w:hAnsiTheme="minorHAnsi" w:cs="Arial"/>
          <w:b/>
          <w:sz w:val="22"/>
          <w:szCs w:val="22"/>
          <w:u w:val="single"/>
        </w:rPr>
      </w:pPr>
      <w:r w:rsidRPr="00F02018">
        <w:rPr>
          <w:rFonts w:asciiTheme="minorHAnsi" w:hAnsiTheme="minorHAnsi" w:cs="Arial"/>
          <w:b/>
          <w:sz w:val="22"/>
          <w:szCs w:val="22"/>
          <w:u w:val="single"/>
        </w:rPr>
        <w:t xml:space="preserve">SIP </w:t>
      </w:r>
      <w:r w:rsidR="001A6737" w:rsidRPr="00F02018">
        <w:rPr>
          <w:rFonts w:asciiTheme="minorHAnsi" w:hAnsiTheme="minorHAnsi" w:cs="Arial"/>
          <w:b/>
          <w:sz w:val="22"/>
          <w:szCs w:val="22"/>
          <w:u w:val="single"/>
        </w:rPr>
        <w:t>based routing info provider</w:t>
      </w:r>
    </w:p>
    <w:p w:rsidR="00E635A6" w:rsidRPr="00F02018" w:rsidRDefault="00E635A6" w:rsidP="00C26FE9">
      <w:pPr>
        <w:rPr>
          <w:rFonts w:asciiTheme="minorHAnsi" w:hAnsiTheme="minorHAnsi" w:cs="Arial"/>
          <w:b/>
          <w:sz w:val="22"/>
          <w:szCs w:val="22"/>
          <w:u w:val="single"/>
        </w:rPr>
      </w:pPr>
    </w:p>
    <w:p w:rsidR="00116A95" w:rsidRPr="00F02018" w:rsidRDefault="00116A95" w:rsidP="00F02018">
      <w:pPr>
        <w:rPr>
          <w:rFonts w:asciiTheme="minorHAnsi" w:hAnsiTheme="minorHAnsi" w:cs="Arial"/>
          <w:bCs/>
          <w:sz w:val="22"/>
          <w:szCs w:val="22"/>
        </w:rPr>
      </w:pPr>
      <w:r w:rsidRPr="00F02018">
        <w:rPr>
          <w:rFonts w:asciiTheme="minorHAnsi" w:hAnsiTheme="minorHAnsi" w:cs="Arial"/>
          <w:b/>
          <w:sz w:val="22"/>
          <w:szCs w:val="22"/>
        </w:rPr>
        <w:t xml:space="preserve">Company: </w:t>
      </w:r>
      <w:r w:rsidRPr="00F02018">
        <w:rPr>
          <w:rFonts w:asciiTheme="minorHAnsi" w:hAnsiTheme="minorHAnsi" w:cs="Arial"/>
          <w:sz w:val="22"/>
          <w:szCs w:val="22"/>
        </w:rPr>
        <w:t xml:space="preserve">Impetus </w:t>
      </w:r>
      <w:r w:rsidR="00FA4E16">
        <w:rPr>
          <w:rFonts w:asciiTheme="minorHAnsi" w:hAnsiTheme="minorHAnsi" w:cs="Arial"/>
          <w:sz w:val="22"/>
          <w:szCs w:val="22"/>
        </w:rPr>
        <w:t xml:space="preserve">InfoTech </w:t>
      </w:r>
      <w:r w:rsidR="00FA4E16" w:rsidRPr="00F02018">
        <w:rPr>
          <w:rFonts w:asciiTheme="minorHAnsi" w:hAnsiTheme="minorHAnsi" w:cs="Arial"/>
          <w:sz w:val="22"/>
          <w:szCs w:val="22"/>
        </w:rPr>
        <w:t>(</w:t>
      </w:r>
      <w:r w:rsidRPr="00F02018">
        <w:rPr>
          <w:rFonts w:asciiTheme="minorHAnsi" w:hAnsiTheme="minorHAnsi" w:cs="Arial"/>
          <w:sz w:val="22"/>
          <w:szCs w:val="22"/>
        </w:rPr>
        <w:t>India) Pvt. Ltd</w:t>
      </w:r>
      <w:r w:rsidRPr="00F02018">
        <w:rPr>
          <w:rFonts w:asciiTheme="minorHAnsi" w:hAnsiTheme="minorHAnsi" w:cs="Arial"/>
          <w:sz w:val="22"/>
          <w:szCs w:val="22"/>
        </w:rPr>
        <w:tab/>
      </w:r>
      <w:r w:rsidRPr="00F02018">
        <w:rPr>
          <w:rFonts w:asciiTheme="minorHAnsi" w:hAnsiTheme="minorHAnsi" w:cs="Arial"/>
          <w:sz w:val="22"/>
          <w:szCs w:val="22"/>
        </w:rPr>
        <w:tab/>
      </w:r>
      <w:r w:rsidRPr="00F02018">
        <w:rPr>
          <w:rFonts w:asciiTheme="minorHAnsi" w:hAnsiTheme="minorHAnsi" w:cs="Arial"/>
          <w:sz w:val="22"/>
          <w:szCs w:val="22"/>
        </w:rPr>
        <w:tab/>
      </w:r>
      <w:r w:rsidR="00F85A41" w:rsidRPr="00F02018">
        <w:rPr>
          <w:rFonts w:asciiTheme="minorHAnsi" w:hAnsiTheme="minorHAnsi" w:cs="Arial"/>
          <w:sz w:val="22"/>
          <w:szCs w:val="22"/>
        </w:rPr>
        <w:t xml:space="preserve"> </w:t>
      </w:r>
      <w:r w:rsidR="003417F8" w:rsidRPr="00F02018">
        <w:rPr>
          <w:rFonts w:asciiTheme="minorHAnsi" w:hAnsiTheme="minorHAnsi" w:cs="Arial"/>
          <w:sz w:val="22"/>
          <w:szCs w:val="22"/>
        </w:rPr>
        <w:t xml:space="preserve"> </w:t>
      </w:r>
      <w:r w:rsidR="00F02018" w:rsidRPr="00F02018">
        <w:rPr>
          <w:rFonts w:asciiTheme="minorHAnsi" w:hAnsiTheme="minorHAnsi" w:cs="Arial"/>
          <w:sz w:val="22"/>
          <w:szCs w:val="22"/>
        </w:rPr>
        <w:t xml:space="preserve">         </w:t>
      </w:r>
      <w:r w:rsidR="00F02018" w:rsidRPr="00F02018">
        <w:rPr>
          <w:rFonts w:asciiTheme="minorHAnsi" w:hAnsiTheme="minorHAnsi" w:cs="Arial"/>
          <w:bCs/>
          <w:sz w:val="22"/>
          <w:szCs w:val="22"/>
        </w:rPr>
        <w:t>February</w:t>
      </w:r>
      <w:r w:rsidRPr="00F02018">
        <w:rPr>
          <w:rFonts w:asciiTheme="minorHAnsi" w:hAnsiTheme="minorHAnsi" w:cs="Arial"/>
          <w:bCs/>
          <w:sz w:val="22"/>
          <w:szCs w:val="22"/>
        </w:rPr>
        <w:t xml:space="preserve"> 2006 to Dec</w:t>
      </w:r>
      <w:r w:rsidR="00F02018" w:rsidRPr="00F02018">
        <w:rPr>
          <w:rFonts w:asciiTheme="minorHAnsi" w:hAnsiTheme="minorHAnsi" w:cs="Arial"/>
          <w:bCs/>
          <w:sz w:val="22"/>
          <w:szCs w:val="22"/>
        </w:rPr>
        <w:t>ember</w:t>
      </w:r>
      <w:r w:rsidRPr="00F02018">
        <w:rPr>
          <w:rFonts w:asciiTheme="minorHAnsi" w:hAnsiTheme="minorHAnsi" w:cs="Arial"/>
          <w:bCs/>
          <w:sz w:val="22"/>
          <w:szCs w:val="22"/>
        </w:rPr>
        <w:t xml:space="preserve"> 2007</w:t>
      </w:r>
    </w:p>
    <w:p w:rsidR="00C26FE9" w:rsidRPr="00F02018" w:rsidRDefault="00C26FE9" w:rsidP="00C26FE9">
      <w:pPr>
        <w:rPr>
          <w:rFonts w:asciiTheme="minorHAnsi" w:hAnsiTheme="minorHAnsi" w:cs="Arial"/>
          <w:bCs/>
          <w:sz w:val="22"/>
          <w:szCs w:val="22"/>
        </w:rPr>
      </w:pPr>
      <w:r w:rsidRPr="00F02018">
        <w:rPr>
          <w:rFonts w:asciiTheme="minorHAnsi" w:hAnsiTheme="minorHAnsi" w:cs="Arial"/>
          <w:b/>
          <w:sz w:val="22"/>
          <w:szCs w:val="22"/>
        </w:rPr>
        <w:t xml:space="preserve">Role: </w:t>
      </w:r>
      <w:r w:rsidRPr="00F02018">
        <w:rPr>
          <w:rFonts w:asciiTheme="minorHAnsi" w:hAnsiTheme="minorHAnsi" w:cs="Arial"/>
          <w:bCs/>
          <w:sz w:val="22"/>
          <w:szCs w:val="22"/>
        </w:rPr>
        <w:t>Mod</w:t>
      </w:r>
      <w:r w:rsidR="00FC533A">
        <w:rPr>
          <w:rFonts w:asciiTheme="minorHAnsi" w:hAnsiTheme="minorHAnsi" w:cs="Arial"/>
          <w:bCs/>
          <w:sz w:val="22"/>
          <w:szCs w:val="22"/>
        </w:rPr>
        <w:t>ule Lead and Onsite Coordinator</w:t>
      </w:r>
    </w:p>
    <w:p w:rsidR="00224FF5" w:rsidRPr="00F02018" w:rsidRDefault="00224FF5" w:rsidP="00C26FE9">
      <w:pPr>
        <w:rPr>
          <w:rFonts w:asciiTheme="minorHAnsi" w:hAnsiTheme="minorHAnsi" w:cs="Arial"/>
          <w:b/>
          <w:bCs/>
          <w:sz w:val="22"/>
          <w:szCs w:val="22"/>
        </w:rPr>
      </w:pPr>
    </w:p>
    <w:p w:rsidR="00C26FE9" w:rsidRPr="00F02018" w:rsidRDefault="00C26FE9" w:rsidP="00C26FE9">
      <w:pPr>
        <w:rPr>
          <w:rFonts w:asciiTheme="minorHAnsi" w:hAnsiTheme="minorHAnsi" w:cs="Arial"/>
          <w:b/>
          <w:bCs/>
          <w:sz w:val="22"/>
          <w:szCs w:val="22"/>
        </w:rPr>
      </w:pPr>
      <w:r w:rsidRPr="00F02018">
        <w:rPr>
          <w:rFonts w:asciiTheme="minorHAnsi" w:hAnsiTheme="minorHAnsi" w:cs="Arial"/>
          <w:b/>
          <w:bCs/>
          <w:sz w:val="22"/>
          <w:szCs w:val="22"/>
        </w:rPr>
        <w:t>Technologies</w:t>
      </w:r>
      <w:r w:rsidRPr="00F02018">
        <w:rPr>
          <w:rFonts w:asciiTheme="minorHAnsi" w:hAnsiTheme="minorHAnsi" w:cs="Arial"/>
          <w:bCs/>
          <w:sz w:val="22"/>
          <w:szCs w:val="22"/>
        </w:rPr>
        <w:t xml:space="preserve"> </w:t>
      </w:r>
      <w:r w:rsidRPr="00F02018">
        <w:rPr>
          <w:rFonts w:asciiTheme="minorHAnsi" w:hAnsiTheme="minorHAnsi" w:cs="Arial"/>
          <w:b/>
          <w:bCs/>
          <w:sz w:val="22"/>
          <w:szCs w:val="22"/>
        </w:rPr>
        <w:t>used</w:t>
      </w:r>
      <w:r w:rsidRPr="00F02018">
        <w:rPr>
          <w:rFonts w:asciiTheme="minorHAnsi" w:hAnsiTheme="minorHAnsi" w:cs="Arial"/>
          <w:bCs/>
          <w:sz w:val="22"/>
          <w:szCs w:val="22"/>
        </w:rPr>
        <w:t>: Apache Axis, Smart Client, Spring, AJAX, Oracle 10g, Linux, Tomcat,</w:t>
      </w:r>
      <w:r w:rsidRPr="00F02018">
        <w:rPr>
          <w:rFonts w:asciiTheme="minorHAnsi" w:hAnsiTheme="minorHAnsi" w:cs="Arial"/>
          <w:sz w:val="22"/>
          <w:szCs w:val="22"/>
        </w:rPr>
        <w:t xml:space="preserve"> JNDI, XML Beans</w:t>
      </w:r>
    </w:p>
    <w:p w:rsidR="00224FF5" w:rsidRPr="00F02018" w:rsidRDefault="00224FF5" w:rsidP="00C26FE9">
      <w:pPr>
        <w:jc w:val="both"/>
        <w:rPr>
          <w:rFonts w:asciiTheme="minorHAnsi" w:hAnsiTheme="minorHAnsi" w:cs="Arial"/>
          <w:b/>
          <w:bCs/>
          <w:sz w:val="22"/>
          <w:szCs w:val="22"/>
        </w:rPr>
      </w:pPr>
    </w:p>
    <w:p w:rsidR="00C26FE9" w:rsidRPr="00F02018" w:rsidRDefault="00C26FE9" w:rsidP="00C26FE9">
      <w:pPr>
        <w:jc w:val="both"/>
        <w:rPr>
          <w:rFonts w:asciiTheme="minorHAnsi" w:hAnsiTheme="minorHAnsi" w:cs="Arial"/>
          <w:sz w:val="22"/>
          <w:szCs w:val="22"/>
        </w:rPr>
      </w:pPr>
      <w:r w:rsidRPr="00F02018">
        <w:rPr>
          <w:rFonts w:asciiTheme="minorHAnsi" w:hAnsiTheme="minorHAnsi" w:cs="Arial"/>
          <w:b/>
          <w:bCs/>
          <w:sz w:val="22"/>
          <w:szCs w:val="22"/>
        </w:rPr>
        <w:t>Description:</w:t>
      </w:r>
      <w:r w:rsidRPr="00F02018">
        <w:rPr>
          <w:rFonts w:asciiTheme="minorHAnsi" w:hAnsiTheme="minorHAnsi" w:cs="Arial"/>
          <w:bCs/>
          <w:sz w:val="22"/>
          <w:szCs w:val="22"/>
        </w:rPr>
        <w:t xml:space="preserve"> SIP protocol is used for exchanging voice over </w:t>
      </w:r>
      <w:r w:rsidR="00B92DAB" w:rsidRPr="00F02018">
        <w:rPr>
          <w:rFonts w:asciiTheme="minorHAnsi" w:hAnsiTheme="minorHAnsi" w:cs="Arial"/>
          <w:bCs/>
          <w:sz w:val="22"/>
          <w:szCs w:val="22"/>
        </w:rPr>
        <w:t xml:space="preserve">internet. </w:t>
      </w:r>
      <w:r w:rsidR="00322F5A" w:rsidRPr="00F02018">
        <w:rPr>
          <w:rFonts w:asciiTheme="minorHAnsi" w:hAnsiTheme="minorHAnsi" w:cs="Arial"/>
          <w:bCs/>
          <w:sz w:val="22"/>
          <w:szCs w:val="22"/>
        </w:rPr>
        <w:t>This</w:t>
      </w:r>
      <w:r w:rsidRPr="00F02018">
        <w:rPr>
          <w:rFonts w:asciiTheme="minorHAnsi" w:hAnsiTheme="minorHAnsi" w:cs="Arial"/>
          <w:bCs/>
          <w:sz w:val="22"/>
          <w:szCs w:val="22"/>
        </w:rPr>
        <w:t xml:space="preserve"> product is actually meant for providing a mutual point of contract between multiple SIP service providers and also for serving individual needs of customers. This product consists of two main functionalities one is Profile Engine second is Policy Engine. There are three kinds of profiles which are required for VOIP device, Customer Name (CNAM), Address of Record (AOR), CONTACT. Policy Engine is used for creating policy between customers. Beside of these functionalities some other functionality is also provided like user authentication using LDAP role based management etc. Radvision SIP stacks are used for SIP communication.</w:t>
      </w:r>
    </w:p>
    <w:p w:rsidR="009D4210" w:rsidRPr="00F02018" w:rsidRDefault="009D4210" w:rsidP="00C26FE9">
      <w:pPr>
        <w:rPr>
          <w:rFonts w:asciiTheme="minorHAnsi" w:hAnsiTheme="minorHAnsi" w:cs="Arial"/>
          <w:b/>
          <w:sz w:val="22"/>
          <w:szCs w:val="22"/>
        </w:rPr>
      </w:pPr>
    </w:p>
    <w:p w:rsidR="00C26FE9" w:rsidRPr="00F02018" w:rsidRDefault="00C26FE9" w:rsidP="00C26FE9">
      <w:pPr>
        <w:rPr>
          <w:rFonts w:asciiTheme="minorHAnsi" w:hAnsiTheme="minorHAnsi" w:cs="Arial"/>
          <w:sz w:val="22"/>
          <w:szCs w:val="22"/>
        </w:rPr>
      </w:pPr>
      <w:r w:rsidRPr="00F02018">
        <w:rPr>
          <w:rFonts w:asciiTheme="minorHAnsi" w:hAnsiTheme="minorHAnsi" w:cs="Arial"/>
          <w:sz w:val="22"/>
          <w:szCs w:val="22"/>
        </w:rPr>
        <w:t xml:space="preserve">Responsibilities: </w:t>
      </w:r>
    </w:p>
    <w:p w:rsidR="00C26FE9" w:rsidRPr="00F02018" w:rsidRDefault="00C26FE9" w:rsidP="00381114">
      <w:pPr>
        <w:numPr>
          <w:ilvl w:val="0"/>
          <w:numId w:val="21"/>
        </w:numPr>
        <w:rPr>
          <w:rFonts w:asciiTheme="minorHAnsi" w:hAnsiTheme="minorHAnsi" w:cs="Arial"/>
          <w:bCs/>
          <w:sz w:val="22"/>
          <w:szCs w:val="22"/>
        </w:rPr>
      </w:pPr>
      <w:r w:rsidRPr="00F02018">
        <w:rPr>
          <w:rFonts w:asciiTheme="minorHAnsi" w:hAnsiTheme="minorHAnsi" w:cs="Arial"/>
          <w:sz w:val="22"/>
          <w:szCs w:val="22"/>
        </w:rPr>
        <w:t xml:space="preserve">Development of Framework: </w:t>
      </w:r>
      <w:r w:rsidRPr="00F02018">
        <w:rPr>
          <w:rFonts w:asciiTheme="minorHAnsi" w:hAnsiTheme="minorHAnsi" w:cs="Arial"/>
          <w:bCs/>
          <w:sz w:val="22"/>
          <w:szCs w:val="22"/>
        </w:rPr>
        <w:t>Created framework, Developed Spring controllers.</w:t>
      </w:r>
    </w:p>
    <w:p w:rsidR="00C26FE9" w:rsidRPr="00F02018" w:rsidRDefault="00C26FE9" w:rsidP="00381114">
      <w:pPr>
        <w:numPr>
          <w:ilvl w:val="0"/>
          <w:numId w:val="21"/>
        </w:numPr>
        <w:rPr>
          <w:rFonts w:asciiTheme="minorHAnsi" w:hAnsiTheme="minorHAnsi" w:cs="Arial"/>
          <w:bCs/>
          <w:sz w:val="22"/>
          <w:szCs w:val="22"/>
        </w:rPr>
      </w:pPr>
      <w:r w:rsidRPr="00F02018">
        <w:rPr>
          <w:rFonts w:asciiTheme="minorHAnsi" w:hAnsiTheme="minorHAnsi" w:cs="Arial"/>
          <w:sz w:val="22"/>
          <w:szCs w:val="22"/>
        </w:rPr>
        <w:t>Web Services:</w:t>
      </w:r>
      <w:r w:rsidRPr="00F02018">
        <w:rPr>
          <w:rFonts w:asciiTheme="minorHAnsi" w:hAnsiTheme="minorHAnsi" w:cs="Arial"/>
          <w:bCs/>
          <w:sz w:val="22"/>
          <w:szCs w:val="22"/>
        </w:rPr>
        <w:t xml:space="preserve"> Created web services clients using xml beans,</w:t>
      </w:r>
    </w:p>
    <w:p w:rsidR="00C26FE9" w:rsidRPr="00F02018" w:rsidRDefault="00C26FE9" w:rsidP="00381114">
      <w:pPr>
        <w:numPr>
          <w:ilvl w:val="0"/>
          <w:numId w:val="21"/>
        </w:numPr>
        <w:jc w:val="both"/>
        <w:rPr>
          <w:rFonts w:asciiTheme="minorHAnsi" w:hAnsiTheme="minorHAnsi" w:cs="Arial"/>
          <w:sz w:val="22"/>
          <w:szCs w:val="22"/>
        </w:rPr>
      </w:pPr>
      <w:r w:rsidRPr="00F02018">
        <w:rPr>
          <w:rFonts w:asciiTheme="minorHAnsi" w:hAnsiTheme="minorHAnsi" w:cs="Arial"/>
          <w:sz w:val="22"/>
          <w:szCs w:val="22"/>
        </w:rPr>
        <w:t>Testing and Bug Fixing:</w:t>
      </w:r>
      <w:r w:rsidRPr="00F02018">
        <w:rPr>
          <w:rFonts w:asciiTheme="minorHAnsi" w:hAnsiTheme="minorHAnsi" w:cs="Arial"/>
          <w:bCs/>
          <w:sz w:val="22"/>
          <w:szCs w:val="22"/>
        </w:rPr>
        <w:t xml:space="preserve"> Functional, Unit testing is done using JUnit, JSunit. Performance and Functional Testing of SIP servers.</w:t>
      </w:r>
    </w:p>
    <w:p w:rsidR="00E12A25" w:rsidRDefault="00E12A25" w:rsidP="00C26FE9">
      <w:pPr>
        <w:rPr>
          <w:rFonts w:ascii="Verdana" w:hAnsi="Verdana" w:cs="Arial"/>
          <w:b/>
          <w:sz w:val="22"/>
        </w:rPr>
      </w:pPr>
    </w:p>
    <w:p w:rsidR="00C26FE9" w:rsidRPr="00F02018" w:rsidRDefault="00C26FE9" w:rsidP="00C26FE9">
      <w:pPr>
        <w:rPr>
          <w:rFonts w:asciiTheme="minorHAnsi" w:hAnsiTheme="minorHAnsi" w:cs="Arial"/>
          <w:b/>
          <w:sz w:val="22"/>
          <w:szCs w:val="22"/>
          <w:u w:val="single"/>
        </w:rPr>
      </w:pPr>
      <w:r w:rsidRPr="00F02018">
        <w:rPr>
          <w:rFonts w:asciiTheme="minorHAnsi" w:hAnsiTheme="minorHAnsi" w:cs="Arial"/>
          <w:b/>
          <w:sz w:val="22"/>
          <w:szCs w:val="22"/>
          <w:u w:val="single"/>
        </w:rPr>
        <w:t>Enhanced 911</w:t>
      </w:r>
      <w:r w:rsidR="00880697" w:rsidRPr="00F02018">
        <w:rPr>
          <w:rFonts w:asciiTheme="minorHAnsi" w:hAnsiTheme="minorHAnsi" w:cs="Arial"/>
          <w:b/>
          <w:sz w:val="22"/>
          <w:szCs w:val="22"/>
          <w:u w:val="single"/>
        </w:rPr>
        <w:t xml:space="preserve"> web application</w:t>
      </w:r>
      <w:r w:rsidRPr="00F02018">
        <w:rPr>
          <w:rFonts w:asciiTheme="minorHAnsi" w:hAnsiTheme="minorHAnsi" w:cs="Arial"/>
          <w:b/>
          <w:sz w:val="22"/>
          <w:szCs w:val="22"/>
          <w:u w:val="single"/>
        </w:rPr>
        <w:t xml:space="preserve"> </w:t>
      </w:r>
    </w:p>
    <w:p w:rsidR="001A01BF" w:rsidRPr="00F02018" w:rsidRDefault="001A01BF" w:rsidP="00C26FE9">
      <w:pPr>
        <w:rPr>
          <w:rFonts w:asciiTheme="minorHAnsi" w:hAnsiTheme="minorHAnsi" w:cs="Arial"/>
          <w:b/>
          <w:sz w:val="22"/>
          <w:szCs w:val="22"/>
          <w:u w:val="single"/>
        </w:rPr>
      </w:pPr>
    </w:p>
    <w:p w:rsidR="005E37C2" w:rsidRPr="00F02018" w:rsidRDefault="009C068D" w:rsidP="00C26FE9">
      <w:pPr>
        <w:rPr>
          <w:rFonts w:asciiTheme="minorHAnsi" w:hAnsiTheme="minorHAnsi" w:cs="Arial"/>
          <w:bCs/>
          <w:sz w:val="22"/>
          <w:szCs w:val="22"/>
        </w:rPr>
      </w:pPr>
      <w:r w:rsidRPr="00F02018">
        <w:rPr>
          <w:rFonts w:asciiTheme="minorHAnsi" w:hAnsiTheme="minorHAnsi" w:cs="Arial"/>
          <w:b/>
          <w:sz w:val="22"/>
          <w:szCs w:val="22"/>
        </w:rPr>
        <w:t xml:space="preserve">Company: </w:t>
      </w:r>
      <w:r w:rsidRPr="00F02018">
        <w:rPr>
          <w:rFonts w:asciiTheme="minorHAnsi" w:hAnsiTheme="minorHAnsi" w:cs="Arial"/>
          <w:sz w:val="22"/>
          <w:szCs w:val="22"/>
        </w:rPr>
        <w:t xml:space="preserve">Impetus </w:t>
      </w:r>
      <w:r w:rsidR="00FA4E16">
        <w:rPr>
          <w:rFonts w:asciiTheme="minorHAnsi" w:hAnsiTheme="minorHAnsi" w:cs="Arial"/>
          <w:sz w:val="22"/>
          <w:szCs w:val="22"/>
        </w:rPr>
        <w:t xml:space="preserve">InfoTech </w:t>
      </w:r>
      <w:r w:rsidR="00FA4E16" w:rsidRPr="00F02018">
        <w:rPr>
          <w:rFonts w:asciiTheme="minorHAnsi" w:hAnsiTheme="minorHAnsi" w:cs="Arial"/>
          <w:sz w:val="22"/>
          <w:szCs w:val="22"/>
        </w:rPr>
        <w:t>(</w:t>
      </w:r>
      <w:r w:rsidRPr="00F02018">
        <w:rPr>
          <w:rFonts w:asciiTheme="minorHAnsi" w:hAnsiTheme="minorHAnsi" w:cs="Arial"/>
          <w:sz w:val="22"/>
          <w:szCs w:val="22"/>
        </w:rPr>
        <w:t>India) Pvt. Ltd</w:t>
      </w:r>
      <w:r w:rsidRPr="00F02018">
        <w:rPr>
          <w:rFonts w:asciiTheme="minorHAnsi" w:hAnsiTheme="minorHAnsi" w:cs="Arial"/>
          <w:sz w:val="22"/>
          <w:szCs w:val="22"/>
        </w:rPr>
        <w:tab/>
      </w:r>
      <w:r w:rsidRPr="00F02018">
        <w:rPr>
          <w:rFonts w:asciiTheme="minorHAnsi" w:hAnsiTheme="minorHAnsi" w:cs="Arial"/>
          <w:sz w:val="22"/>
          <w:szCs w:val="22"/>
        </w:rPr>
        <w:tab/>
      </w:r>
      <w:r w:rsidR="001738E5" w:rsidRPr="00F02018">
        <w:rPr>
          <w:rFonts w:asciiTheme="minorHAnsi" w:hAnsiTheme="minorHAnsi" w:cs="Arial"/>
          <w:sz w:val="22"/>
          <w:szCs w:val="22"/>
        </w:rPr>
        <w:t xml:space="preserve">         </w:t>
      </w:r>
      <w:r w:rsidR="00F02018">
        <w:rPr>
          <w:rFonts w:asciiTheme="minorHAnsi" w:hAnsiTheme="minorHAnsi" w:cs="Arial"/>
          <w:sz w:val="22"/>
          <w:szCs w:val="22"/>
        </w:rPr>
        <w:t xml:space="preserve">             </w:t>
      </w:r>
      <w:r w:rsidR="001738E5" w:rsidRPr="00F02018">
        <w:rPr>
          <w:rFonts w:asciiTheme="minorHAnsi" w:hAnsiTheme="minorHAnsi" w:cs="Arial"/>
          <w:bCs/>
          <w:sz w:val="22"/>
          <w:szCs w:val="22"/>
        </w:rPr>
        <w:t>Nov</w:t>
      </w:r>
      <w:r w:rsidR="00F02018">
        <w:rPr>
          <w:rFonts w:asciiTheme="minorHAnsi" w:hAnsiTheme="minorHAnsi" w:cs="Arial"/>
          <w:bCs/>
          <w:sz w:val="22"/>
          <w:szCs w:val="22"/>
        </w:rPr>
        <w:t>ember</w:t>
      </w:r>
      <w:r w:rsidR="001738E5" w:rsidRPr="00F02018">
        <w:rPr>
          <w:rFonts w:asciiTheme="minorHAnsi" w:hAnsiTheme="minorHAnsi" w:cs="Arial"/>
          <w:bCs/>
          <w:sz w:val="22"/>
          <w:szCs w:val="22"/>
        </w:rPr>
        <w:t xml:space="preserve"> 2005 to till Jan</w:t>
      </w:r>
      <w:r w:rsidR="00F02018">
        <w:rPr>
          <w:rFonts w:asciiTheme="minorHAnsi" w:hAnsiTheme="minorHAnsi" w:cs="Arial"/>
          <w:bCs/>
          <w:sz w:val="22"/>
          <w:szCs w:val="22"/>
        </w:rPr>
        <w:t>uary</w:t>
      </w:r>
      <w:r w:rsidR="001738E5" w:rsidRPr="00F02018">
        <w:rPr>
          <w:rFonts w:asciiTheme="minorHAnsi" w:hAnsiTheme="minorHAnsi" w:cs="Arial"/>
          <w:bCs/>
          <w:sz w:val="22"/>
          <w:szCs w:val="22"/>
        </w:rPr>
        <w:t xml:space="preserve"> 2006</w:t>
      </w:r>
    </w:p>
    <w:p w:rsidR="00C26FE9" w:rsidRPr="00F02018" w:rsidRDefault="00C26FE9" w:rsidP="00C26FE9">
      <w:pPr>
        <w:rPr>
          <w:rFonts w:asciiTheme="minorHAnsi" w:hAnsiTheme="minorHAnsi" w:cs="Arial"/>
          <w:bCs/>
          <w:sz w:val="22"/>
          <w:szCs w:val="22"/>
        </w:rPr>
      </w:pPr>
      <w:r w:rsidRPr="00F02018">
        <w:rPr>
          <w:rFonts w:asciiTheme="minorHAnsi" w:hAnsiTheme="minorHAnsi" w:cs="Arial"/>
          <w:b/>
          <w:sz w:val="22"/>
          <w:szCs w:val="22"/>
        </w:rPr>
        <w:t xml:space="preserve">Role: </w:t>
      </w:r>
      <w:r w:rsidRPr="00F02018">
        <w:rPr>
          <w:rFonts w:asciiTheme="minorHAnsi" w:hAnsiTheme="minorHAnsi" w:cs="Arial"/>
          <w:bCs/>
          <w:sz w:val="22"/>
          <w:szCs w:val="22"/>
        </w:rPr>
        <w:t>Mod</w:t>
      </w:r>
      <w:r w:rsidR="00F02018">
        <w:rPr>
          <w:rFonts w:asciiTheme="minorHAnsi" w:hAnsiTheme="minorHAnsi" w:cs="Arial"/>
          <w:bCs/>
          <w:sz w:val="22"/>
          <w:szCs w:val="22"/>
        </w:rPr>
        <w:t>ule Lead and Onsite Coordinator</w:t>
      </w:r>
    </w:p>
    <w:p w:rsidR="005E37C2" w:rsidRPr="00F02018" w:rsidRDefault="005E37C2" w:rsidP="00C26FE9">
      <w:pPr>
        <w:rPr>
          <w:rFonts w:asciiTheme="minorHAnsi" w:hAnsiTheme="minorHAnsi" w:cs="Arial"/>
          <w:b/>
          <w:bCs/>
          <w:sz w:val="22"/>
          <w:szCs w:val="22"/>
        </w:rPr>
      </w:pPr>
    </w:p>
    <w:p w:rsidR="00C26FE9" w:rsidRPr="00F02018" w:rsidRDefault="00C26FE9" w:rsidP="00C26FE9">
      <w:pPr>
        <w:rPr>
          <w:rFonts w:asciiTheme="minorHAnsi" w:hAnsiTheme="minorHAnsi" w:cs="Arial"/>
          <w:b/>
          <w:bCs/>
          <w:sz w:val="22"/>
          <w:szCs w:val="22"/>
        </w:rPr>
      </w:pPr>
      <w:r w:rsidRPr="00F02018">
        <w:rPr>
          <w:rFonts w:asciiTheme="minorHAnsi" w:hAnsiTheme="minorHAnsi" w:cs="Arial"/>
          <w:b/>
          <w:bCs/>
          <w:sz w:val="22"/>
          <w:szCs w:val="22"/>
        </w:rPr>
        <w:t>Technologies</w:t>
      </w:r>
      <w:r w:rsidRPr="00F02018">
        <w:rPr>
          <w:rFonts w:asciiTheme="minorHAnsi" w:hAnsiTheme="minorHAnsi" w:cs="Arial"/>
          <w:bCs/>
          <w:sz w:val="22"/>
          <w:szCs w:val="22"/>
        </w:rPr>
        <w:t xml:space="preserve"> </w:t>
      </w:r>
      <w:r w:rsidRPr="00F02018">
        <w:rPr>
          <w:rFonts w:asciiTheme="minorHAnsi" w:hAnsiTheme="minorHAnsi" w:cs="Arial"/>
          <w:b/>
          <w:bCs/>
          <w:sz w:val="22"/>
          <w:szCs w:val="22"/>
        </w:rPr>
        <w:t>used</w:t>
      </w:r>
      <w:r w:rsidRPr="00F02018">
        <w:rPr>
          <w:rFonts w:asciiTheme="minorHAnsi" w:hAnsiTheme="minorHAnsi" w:cs="Arial"/>
          <w:bCs/>
          <w:sz w:val="22"/>
          <w:szCs w:val="22"/>
        </w:rPr>
        <w:t>: Apache Axis, Spring, Oracle 10g, Linux, Tomcat</w:t>
      </w:r>
    </w:p>
    <w:p w:rsidR="005E37C2" w:rsidRPr="00F02018" w:rsidRDefault="005E37C2" w:rsidP="00C26FE9">
      <w:pPr>
        <w:jc w:val="both"/>
        <w:rPr>
          <w:rFonts w:asciiTheme="minorHAnsi" w:hAnsiTheme="minorHAnsi" w:cs="Arial"/>
          <w:b/>
          <w:bCs/>
          <w:sz w:val="22"/>
          <w:szCs w:val="22"/>
        </w:rPr>
      </w:pPr>
    </w:p>
    <w:p w:rsidR="00C26FE9" w:rsidRPr="00F02018" w:rsidRDefault="00C26FE9" w:rsidP="00C26FE9">
      <w:pPr>
        <w:jc w:val="both"/>
        <w:rPr>
          <w:rFonts w:asciiTheme="minorHAnsi" w:hAnsiTheme="minorHAnsi" w:cs="Arial"/>
          <w:b/>
          <w:sz w:val="22"/>
          <w:szCs w:val="22"/>
        </w:rPr>
      </w:pPr>
      <w:r w:rsidRPr="00F02018">
        <w:rPr>
          <w:rFonts w:asciiTheme="minorHAnsi" w:hAnsiTheme="minorHAnsi" w:cs="Arial"/>
          <w:b/>
          <w:bCs/>
          <w:sz w:val="22"/>
          <w:szCs w:val="22"/>
        </w:rPr>
        <w:t>Description:</w:t>
      </w:r>
      <w:r w:rsidRPr="00F02018">
        <w:rPr>
          <w:rFonts w:asciiTheme="minorHAnsi" w:hAnsiTheme="minorHAnsi" w:cs="Arial"/>
          <w:sz w:val="22"/>
          <w:szCs w:val="22"/>
        </w:rPr>
        <w:t xml:space="preserve"> E911 is a vastly known service in USA.</w:t>
      </w:r>
      <w:r w:rsidR="00346519" w:rsidRPr="00F02018">
        <w:rPr>
          <w:rFonts w:asciiTheme="minorHAnsi" w:hAnsiTheme="minorHAnsi" w:cs="Arial"/>
          <w:sz w:val="22"/>
          <w:szCs w:val="22"/>
        </w:rPr>
        <w:t xml:space="preserve"> </w:t>
      </w:r>
      <w:r w:rsidRPr="00F02018">
        <w:rPr>
          <w:rFonts w:asciiTheme="minorHAnsi" w:hAnsiTheme="minorHAnsi" w:cs="Arial"/>
          <w:sz w:val="22"/>
          <w:szCs w:val="22"/>
        </w:rPr>
        <w:t>This number is used for attaining emergency services like police, medical etc.</w:t>
      </w:r>
      <w:r w:rsidR="00465B0D" w:rsidRPr="00F02018">
        <w:rPr>
          <w:rFonts w:asciiTheme="minorHAnsi" w:hAnsiTheme="minorHAnsi" w:cs="Arial"/>
          <w:sz w:val="22"/>
          <w:szCs w:val="22"/>
        </w:rPr>
        <w:t xml:space="preserve"> </w:t>
      </w:r>
      <w:r w:rsidRPr="00F02018">
        <w:rPr>
          <w:rFonts w:asciiTheme="minorHAnsi" w:hAnsiTheme="minorHAnsi" w:cs="Arial"/>
          <w:sz w:val="22"/>
          <w:szCs w:val="22"/>
        </w:rPr>
        <w:t xml:space="preserve">Mobile Service Providers like Verizon, Sprint </w:t>
      </w:r>
      <w:r w:rsidR="00FA4204" w:rsidRPr="00F02018">
        <w:rPr>
          <w:rFonts w:asciiTheme="minorHAnsi" w:hAnsiTheme="minorHAnsi" w:cs="Arial"/>
          <w:sz w:val="22"/>
          <w:szCs w:val="22"/>
        </w:rPr>
        <w:t>etc.</w:t>
      </w:r>
      <w:r w:rsidRPr="00F02018">
        <w:rPr>
          <w:rFonts w:asciiTheme="minorHAnsi" w:hAnsiTheme="minorHAnsi" w:cs="Arial"/>
          <w:sz w:val="22"/>
          <w:szCs w:val="22"/>
        </w:rPr>
        <w:t xml:space="preserve"> in America already provides that facility on their existing CDMA and GSM numbers. But now a day VOIP based phones are used for better and low coast utilization. This project is to enable 911 services on VOIP numbers. This project includes validation and refinement of data provided by phone callers to the emergency call center executive, and returning them the valid data with respective routing information. This valid information is used for getting the closest available facility to the calling user.</w:t>
      </w:r>
    </w:p>
    <w:p w:rsidR="00B87BB6" w:rsidRDefault="00B87BB6" w:rsidP="00C26FE9">
      <w:pPr>
        <w:rPr>
          <w:rFonts w:ascii="Verdana" w:hAnsi="Verdana" w:cs="Arial"/>
          <w:b/>
          <w:sz w:val="20"/>
        </w:rPr>
      </w:pPr>
    </w:p>
    <w:p w:rsidR="00C26FE9" w:rsidRPr="00F02018" w:rsidRDefault="00C26FE9" w:rsidP="00C26FE9">
      <w:pPr>
        <w:rPr>
          <w:rFonts w:asciiTheme="minorHAnsi" w:hAnsiTheme="minorHAnsi" w:cs="Arial"/>
          <w:sz w:val="22"/>
          <w:szCs w:val="22"/>
        </w:rPr>
      </w:pPr>
      <w:r w:rsidRPr="00F02018">
        <w:rPr>
          <w:rFonts w:asciiTheme="minorHAnsi" w:hAnsiTheme="minorHAnsi" w:cs="Arial"/>
          <w:sz w:val="22"/>
          <w:szCs w:val="22"/>
        </w:rPr>
        <w:t xml:space="preserve">Responsibilities: </w:t>
      </w:r>
    </w:p>
    <w:p w:rsidR="00C26FE9" w:rsidRPr="00F02018" w:rsidRDefault="00C26FE9" w:rsidP="00EE5B7D">
      <w:pPr>
        <w:numPr>
          <w:ilvl w:val="0"/>
          <w:numId w:val="22"/>
        </w:numPr>
        <w:rPr>
          <w:rFonts w:asciiTheme="minorHAnsi" w:hAnsiTheme="minorHAnsi" w:cs="Arial"/>
          <w:bCs/>
          <w:sz w:val="22"/>
          <w:szCs w:val="22"/>
        </w:rPr>
      </w:pPr>
      <w:r w:rsidRPr="00F02018">
        <w:rPr>
          <w:rFonts w:asciiTheme="minorHAnsi" w:hAnsiTheme="minorHAnsi" w:cs="Arial"/>
          <w:sz w:val="22"/>
          <w:szCs w:val="22"/>
        </w:rPr>
        <w:t xml:space="preserve">Development of Framework: </w:t>
      </w:r>
      <w:r w:rsidRPr="00F02018">
        <w:rPr>
          <w:rFonts w:asciiTheme="minorHAnsi" w:hAnsiTheme="minorHAnsi" w:cs="Arial"/>
          <w:bCs/>
          <w:sz w:val="22"/>
          <w:szCs w:val="22"/>
        </w:rPr>
        <w:t>Created framework, Developed J</w:t>
      </w:r>
      <w:r w:rsidR="00483E0A">
        <w:rPr>
          <w:rFonts w:asciiTheme="minorHAnsi" w:hAnsiTheme="minorHAnsi" w:cs="Arial"/>
          <w:bCs/>
          <w:sz w:val="22"/>
          <w:szCs w:val="22"/>
        </w:rPr>
        <w:t>SP</w:t>
      </w:r>
      <w:r w:rsidRPr="00F02018">
        <w:rPr>
          <w:rFonts w:asciiTheme="minorHAnsi" w:hAnsiTheme="minorHAnsi" w:cs="Arial"/>
          <w:bCs/>
          <w:sz w:val="22"/>
          <w:szCs w:val="22"/>
        </w:rPr>
        <w:t>, Servlet.</w:t>
      </w:r>
    </w:p>
    <w:p w:rsidR="00C26FE9" w:rsidRPr="00F02018" w:rsidRDefault="00C26FE9" w:rsidP="00EE5B7D">
      <w:pPr>
        <w:numPr>
          <w:ilvl w:val="0"/>
          <w:numId w:val="22"/>
        </w:numPr>
        <w:rPr>
          <w:rFonts w:asciiTheme="minorHAnsi" w:hAnsiTheme="minorHAnsi" w:cs="Arial"/>
          <w:bCs/>
          <w:sz w:val="22"/>
          <w:szCs w:val="22"/>
        </w:rPr>
      </w:pPr>
      <w:r w:rsidRPr="00F02018">
        <w:rPr>
          <w:rFonts w:asciiTheme="minorHAnsi" w:hAnsiTheme="minorHAnsi" w:cs="Arial"/>
          <w:sz w:val="22"/>
          <w:szCs w:val="22"/>
        </w:rPr>
        <w:lastRenderedPageBreak/>
        <w:t>Web Services:</w:t>
      </w:r>
      <w:r w:rsidRPr="00F02018">
        <w:rPr>
          <w:rFonts w:asciiTheme="minorHAnsi" w:hAnsiTheme="minorHAnsi" w:cs="Arial"/>
          <w:bCs/>
          <w:sz w:val="22"/>
          <w:szCs w:val="22"/>
        </w:rPr>
        <w:t xml:space="preserve"> Cre</w:t>
      </w:r>
      <w:r w:rsidR="00F02018">
        <w:rPr>
          <w:rFonts w:asciiTheme="minorHAnsi" w:hAnsiTheme="minorHAnsi" w:cs="Arial"/>
          <w:bCs/>
          <w:sz w:val="22"/>
          <w:szCs w:val="22"/>
        </w:rPr>
        <w:t>ated SOAP web services, clients.</w:t>
      </w:r>
    </w:p>
    <w:p w:rsidR="00F02018" w:rsidRDefault="00C26FE9" w:rsidP="00EE5B7D">
      <w:pPr>
        <w:numPr>
          <w:ilvl w:val="0"/>
          <w:numId w:val="22"/>
        </w:numPr>
        <w:rPr>
          <w:rFonts w:asciiTheme="minorHAnsi" w:hAnsiTheme="minorHAnsi" w:cs="Arial"/>
          <w:bCs/>
          <w:sz w:val="22"/>
          <w:szCs w:val="22"/>
        </w:rPr>
      </w:pPr>
      <w:r w:rsidRPr="00F02018">
        <w:rPr>
          <w:rFonts w:asciiTheme="minorHAnsi" w:hAnsiTheme="minorHAnsi" w:cs="Arial"/>
          <w:sz w:val="22"/>
          <w:szCs w:val="22"/>
        </w:rPr>
        <w:t xml:space="preserve">Development of Database Accessing Code: </w:t>
      </w:r>
      <w:r w:rsidRPr="00F02018">
        <w:rPr>
          <w:rFonts w:asciiTheme="minorHAnsi" w:hAnsiTheme="minorHAnsi" w:cs="Arial"/>
          <w:bCs/>
          <w:sz w:val="22"/>
          <w:szCs w:val="22"/>
        </w:rPr>
        <w:t>Created DA</w:t>
      </w:r>
      <w:r w:rsidR="00F02018">
        <w:rPr>
          <w:rFonts w:asciiTheme="minorHAnsi" w:hAnsiTheme="minorHAnsi" w:cs="Arial"/>
          <w:bCs/>
          <w:sz w:val="22"/>
          <w:szCs w:val="22"/>
        </w:rPr>
        <w:t>O Pattern based classes, stored.</w:t>
      </w:r>
    </w:p>
    <w:p w:rsidR="00C26FE9" w:rsidRPr="00F02018" w:rsidRDefault="00F02018" w:rsidP="00EE5B7D">
      <w:pPr>
        <w:numPr>
          <w:ilvl w:val="0"/>
          <w:numId w:val="22"/>
        </w:numPr>
        <w:rPr>
          <w:rFonts w:asciiTheme="minorHAnsi" w:hAnsiTheme="minorHAnsi" w:cs="Arial"/>
          <w:bCs/>
          <w:sz w:val="22"/>
          <w:szCs w:val="22"/>
        </w:rPr>
      </w:pPr>
      <w:r>
        <w:rPr>
          <w:rFonts w:asciiTheme="minorHAnsi" w:hAnsiTheme="minorHAnsi" w:cs="Arial"/>
          <w:bCs/>
          <w:sz w:val="22"/>
          <w:szCs w:val="22"/>
        </w:rPr>
        <w:t>P</w:t>
      </w:r>
      <w:r w:rsidR="00C26FE9" w:rsidRPr="00F02018">
        <w:rPr>
          <w:rFonts w:asciiTheme="minorHAnsi" w:hAnsiTheme="minorHAnsi" w:cs="Arial"/>
          <w:bCs/>
          <w:sz w:val="22"/>
          <w:szCs w:val="22"/>
        </w:rPr>
        <w:t>rocedures in PL/SQL.</w:t>
      </w:r>
    </w:p>
    <w:p w:rsidR="00C26FE9" w:rsidRPr="00F02018" w:rsidRDefault="00C26FE9" w:rsidP="00EE5B7D">
      <w:pPr>
        <w:numPr>
          <w:ilvl w:val="0"/>
          <w:numId w:val="22"/>
        </w:numPr>
        <w:rPr>
          <w:rFonts w:asciiTheme="minorHAnsi" w:hAnsiTheme="minorHAnsi" w:cs="Arial"/>
          <w:bCs/>
          <w:sz w:val="22"/>
          <w:szCs w:val="22"/>
        </w:rPr>
      </w:pPr>
      <w:r w:rsidRPr="00F02018">
        <w:rPr>
          <w:rFonts w:asciiTheme="minorHAnsi" w:hAnsiTheme="minorHAnsi" w:cs="Arial"/>
          <w:sz w:val="22"/>
          <w:szCs w:val="22"/>
        </w:rPr>
        <w:t>Testing and Bug Fixing:</w:t>
      </w:r>
      <w:r w:rsidRPr="00F02018">
        <w:rPr>
          <w:rFonts w:asciiTheme="minorHAnsi" w:hAnsiTheme="minorHAnsi" w:cs="Arial"/>
          <w:bCs/>
          <w:sz w:val="22"/>
          <w:szCs w:val="22"/>
        </w:rPr>
        <w:t xml:space="preserve"> Unit testing is done using </w:t>
      </w:r>
      <w:r w:rsidR="008A6154" w:rsidRPr="00F02018">
        <w:rPr>
          <w:rFonts w:asciiTheme="minorHAnsi" w:hAnsiTheme="minorHAnsi" w:cs="Arial"/>
          <w:bCs/>
          <w:sz w:val="22"/>
          <w:szCs w:val="22"/>
        </w:rPr>
        <w:t>JUnit</w:t>
      </w:r>
      <w:r w:rsidRPr="00F02018">
        <w:rPr>
          <w:rFonts w:asciiTheme="minorHAnsi" w:hAnsiTheme="minorHAnsi" w:cs="Arial"/>
          <w:bCs/>
          <w:sz w:val="22"/>
          <w:szCs w:val="22"/>
        </w:rPr>
        <w:t>.</w:t>
      </w:r>
    </w:p>
    <w:p w:rsidR="00210A87" w:rsidRDefault="00210A87">
      <w:pPr>
        <w:suppressAutoHyphens w:val="0"/>
        <w:rPr>
          <w:rFonts w:ascii="Verdana" w:hAnsi="Verdana" w:cs="Arial"/>
          <w:b/>
          <w:sz w:val="22"/>
          <w:u w:val="single"/>
        </w:rPr>
      </w:pPr>
    </w:p>
    <w:p w:rsidR="00C26FE9" w:rsidRPr="00210A87" w:rsidRDefault="00C26FE9" w:rsidP="00FC533A">
      <w:pPr>
        <w:jc w:val="both"/>
        <w:rPr>
          <w:rFonts w:asciiTheme="minorHAnsi" w:hAnsiTheme="minorHAnsi" w:cs="Arial"/>
          <w:b/>
          <w:sz w:val="22"/>
          <w:szCs w:val="22"/>
          <w:u w:val="single"/>
        </w:rPr>
      </w:pPr>
      <w:r w:rsidRPr="00210A87">
        <w:rPr>
          <w:rFonts w:asciiTheme="minorHAnsi" w:hAnsiTheme="minorHAnsi" w:cs="Arial"/>
          <w:b/>
          <w:sz w:val="22"/>
          <w:szCs w:val="22"/>
          <w:u w:val="single"/>
        </w:rPr>
        <w:t>Age Verification Se</w:t>
      </w:r>
      <w:r w:rsidR="00EF3EA0" w:rsidRPr="00210A87">
        <w:rPr>
          <w:rFonts w:asciiTheme="minorHAnsi" w:hAnsiTheme="minorHAnsi" w:cs="Arial"/>
          <w:b/>
          <w:sz w:val="22"/>
          <w:szCs w:val="22"/>
          <w:u w:val="single"/>
        </w:rPr>
        <w:t>rvice using SOAP</w:t>
      </w:r>
    </w:p>
    <w:p w:rsidR="00BA2FAF" w:rsidRPr="00210A87" w:rsidRDefault="00BA2FAF" w:rsidP="00FC533A">
      <w:pPr>
        <w:jc w:val="both"/>
        <w:rPr>
          <w:rFonts w:asciiTheme="minorHAnsi" w:hAnsiTheme="minorHAnsi" w:cs="Arial"/>
          <w:b/>
          <w:sz w:val="22"/>
          <w:szCs w:val="22"/>
        </w:rPr>
      </w:pPr>
    </w:p>
    <w:p w:rsidR="00C26FE9" w:rsidRPr="00210A87" w:rsidRDefault="00BA2FAF" w:rsidP="00FC533A">
      <w:pPr>
        <w:jc w:val="both"/>
        <w:rPr>
          <w:rFonts w:asciiTheme="minorHAnsi" w:hAnsiTheme="minorHAnsi" w:cs="Arial"/>
          <w:bCs/>
          <w:sz w:val="22"/>
          <w:szCs w:val="22"/>
        </w:rPr>
      </w:pPr>
      <w:r w:rsidRPr="00210A87">
        <w:rPr>
          <w:rFonts w:asciiTheme="minorHAnsi" w:hAnsiTheme="minorHAnsi" w:cs="Arial"/>
          <w:b/>
          <w:sz w:val="22"/>
          <w:szCs w:val="22"/>
        </w:rPr>
        <w:t xml:space="preserve">Company: </w:t>
      </w:r>
      <w:r w:rsidRPr="00210A87">
        <w:rPr>
          <w:rFonts w:asciiTheme="minorHAnsi" w:hAnsiTheme="minorHAnsi" w:cs="Arial"/>
          <w:sz w:val="22"/>
          <w:szCs w:val="22"/>
        </w:rPr>
        <w:t xml:space="preserve">Impetus </w:t>
      </w:r>
      <w:r w:rsidR="00E16DD7">
        <w:rPr>
          <w:rFonts w:asciiTheme="minorHAnsi" w:hAnsiTheme="minorHAnsi" w:cs="Arial"/>
          <w:sz w:val="22"/>
          <w:szCs w:val="22"/>
        </w:rPr>
        <w:t xml:space="preserve">InfoTech </w:t>
      </w:r>
      <w:r w:rsidR="00E16DD7" w:rsidRPr="00210A87">
        <w:rPr>
          <w:rFonts w:asciiTheme="minorHAnsi" w:hAnsiTheme="minorHAnsi" w:cs="Arial"/>
          <w:sz w:val="22"/>
          <w:szCs w:val="22"/>
        </w:rPr>
        <w:t>(</w:t>
      </w:r>
      <w:r w:rsidRPr="00210A87">
        <w:rPr>
          <w:rFonts w:asciiTheme="minorHAnsi" w:hAnsiTheme="minorHAnsi" w:cs="Arial"/>
          <w:sz w:val="22"/>
          <w:szCs w:val="22"/>
        </w:rPr>
        <w:t>India) Pvt. Ltd</w:t>
      </w:r>
      <w:r w:rsidRPr="00210A87">
        <w:rPr>
          <w:rFonts w:asciiTheme="minorHAnsi" w:hAnsiTheme="minorHAnsi" w:cs="Arial"/>
          <w:sz w:val="22"/>
          <w:szCs w:val="22"/>
        </w:rPr>
        <w:tab/>
      </w:r>
      <w:r w:rsidRPr="00210A87">
        <w:rPr>
          <w:rFonts w:asciiTheme="minorHAnsi" w:hAnsiTheme="minorHAnsi" w:cs="Arial"/>
          <w:sz w:val="22"/>
          <w:szCs w:val="22"/>
        </w:rPr>
        <w:tab/>
        <w:t xml:space="preserve">        </w:t>
      </w:r>
      <w:r w:rsidR="00210A87">
        <w:rPr>
          <w:rFonts w:asciiTheme="minorHAnsi" w:hAnsiTheme="minorHAnsi" w:cs="Arial"/>
          <w:sz w:val="22"/>
          <w:szCs w:val="22"/>
        </w:rPr>
        <w:t xml:space="preserve">                    </w:t>
      </w:r>
      <w:r w:rsidRPr="00210A87">
        <w:rPr>
          <w:rFonts w:asciiTheme="minorHAnsi" w:hAnsiTheme="minorHAnsi" w:cs="Arial"/>
          <w:sz w:val="22"/>
          <w:szCs w:val="22"/>
        </w:rPr>
        <w:t xml:space="preserve"> </w:t>
      </w:r>
      <w:r w:rsidR="00210A87" w:rsidRPr="00210A87">
        <w:rPr>
          <w:rFonts w:asciiTheme="minorHAnsi" w:hAnsiTheme="minorHAnsi" w:cs="Arial"/>
          <w:bCs/>
          <w:sz w:val="22"/>
          <w:szCs w:val="22"/>
        </w:rPr>
        <w:t>August 2005 to November 2005</w:t>
      </w:r>
    </w:p>
    <w:p w:rsidR="00C26FE9" w:rsidRPr="00210A87" w:rsidRDefault="00C26FE9" w:rsidP="00FC533A">
      <w:pPr>
        <w:jc w:val="both"/>
        <w:rPr>
          <w:rFonts w:asciiTheme="minorHAnsi" w:hAnsiTheme="minorHAnsi" w:cs="Arial"/>
          <w:bCs/>
          <w:sz w:val="22"/>
          <w:szCs w:val="22"/>
        </w:rPr>
      </w:pPr>
      <w:r w:rsidRPr="00210A87">
        <w:rPr>
          <w:rFonts w:asciiTheme="minorHAnsi" w:hAnsiTheme="minorHAnsi" w:cs="Arial"/>
          <w:b/>
          <w:sz w:val="22"/>
          <w:szCs w:val="22"/>
        </w:rPr>
        <w:t xml:space="preserve">Role: </w:t>
      </w:r>
      <w:r w:rsidR="00FC533A">
        <w:rPr>
          <w:rFonts w:asciiTheme="minorHAnsi" w:hAnsiTheme="minorHAnsi" w:cs="Arial"/>
          <w:bCs/>
          <w:sz w:val="22"/>
          <w:szCs w:val="22"/>
        </w:rPr>
        <w:t>Module Lead</w:t>
      </w:r>
    </w:p>
    <w:p w:rsidR="00DA2396" w:rsidRPr="00210A87" w:rsidRDefault="00DA2396" w:rsidP="00FC533A">
      <w:pPr>
        <w:jc w:val="both"/>
        <w:rPr>
          <w:rFonts w:asciiTheme="minorHAnsi" w:hAnsiTheme="minorHAnsi" w:cs="Arial"/>
          <w:b/>
          <w:bCs/>
          <w:sz w:val="22"/>
          <w:szCs w:val="22"/>
        </w:rPr>
      </w:pPr>
    </w:p>
    <w:p w:rsidR="00C26FE9" w:rsidRPr="00210A87" w:rsidRDefault="00C26FE9" w:rsidP="00FC533A">
      <w:pPr>
        <w:jc w:val="both"/>
        <w:rPr>
          <w:rFonts w:asciiTheme="minorHAnsi" w:hAnsiTheme="minorHAnsi" w:cs="Arial"/>
          <w:b/>
          <w:bCs/>
          <w:sz w:val="22"/>
          <w:szCs w:val="22"/>
        </w:rPr>
      </w:pPr>
      <w:r w:rsidRPr="00210A87">
        <w:rPr>
          <w:rFonts w:asciiTheme="minorHAnsi" w:hAnsiTheme="minorHAnsi" w:cs="Arial"/>
          <w:b/>
          <w:bCs/>
          <w:sz w:val="22"/>
          <w:szCs w:val="22"/>
        </w:rPr>
        <w:t>Technologies</w:t>
      </w:r>
      <w:r w:rsidRPr="00210A87">
        <w:rPr>
          <w:rFonts w:asciiTheme="minorHAnsi" w:hAnsiTheme="minorHAnsi" w:cs="Arial"/>
          <w:bCs/>
          <w:sz w:val="22"/>
          <w:szCs w:val="22"/>
        </w:rPr>
        <w:t xml:space="preserve"> </w:t>
      </w:r>
      <w:r w:rsidRPr="00210A87">
        <w:rPr>
          <w:rFonts w:asciiTheme="minorHAnsi" w:hAnsiTheme="minorHAnsi" w:cs="Arial"/>
          <w:b/>
          <w:bCs/>
          <w:sz w:val="22"/>
          <w:szCs w:val="22"/>
        </w:rPr>
        <w:t>used</w:t>
      </w:r>
      <w:r w:rsidRPr="00210A87">
        <w:rPr>
          <w:rFonts w:asciiTheme="minorHAnsi" w:hAnsiTheme="minorHAnsi" w:cs="Arial"/>
          <w:bCs/>
          <w:sz w:val="22"/>
          <w:szCs w:val="22"/>
        </w:rPr>
        <w:t xml:space="preserve">: </w:t>
      </w:r>
      <w:r w:rsidR="00616BC8" w:rsidRPr="00210A87">
        <w:rPr>
          <w:rFonts w:asciiTheme="minorHAnsi" w:hAnsiTheme="minorHAnsi" w:cs="Arial"/>
          <w:bCs/>
          <w:sz w:val="22"/>
          <w:szCs w:val="22"/>
        </w:rPr>
        <w:t>JSP</w:t>
      </w:r>
      <w:r w:rsidRPr="00210A87">
        <w:rPr>
          <w:rFonts w:asciiTheme="minorHAnsi" w:hAnsiTheme="minorHAnsi" w:cs="Arial"/>
          <w:bCs/>
          <w:sz w:val="22"/>
          <w:szCs w:val="22"/>
        </w:rPr>
        <w:t>, Servlet, Apache axis, Apache struts, JDBC, l</w:t>
      </w:r>
      <w:r w:rsidR="00210A87">
        <w:rPr>
          <w:rFonts w:asciiTheme="minorHAnsi" w:hAnsiTheme="minorHAnsi" w:cs="Arial"/>
          <w:bCs/>
          <w:sz w:val="22"/>
          <w:szCs w:val="22"/>
        </w:rPr>
        <w:t xml:space="preserve">og4j, Oracle 10g, Linux Fedora, </w:t>
      </w:r>
      <w:r w:rsidRPr="00210A87">
        <w:rPr>
          <w:rFonts w:asciiTheme="minorHAnsi" w:hAnsiTheme="minorHAnsi" w:cs="Arial"/>
          <w:bCs/>
          <w:sz w:val="22"/>
          <w:szCs w:val="22"/>
        </w:rPr>
        <w:t>Apache Tomcat</w:t>
      </w:r>
      <w:r w:rsidRPr="00210A87">
        <w:rPr>
          <w:rFonts w:asciiTheme="minorHAnsi" w:hAnsiTheme="minorHAnsi" w:cs="Arial"/>
          <w:sz w:val="22"/>
          <w:szCs w:val="22"/>
        </w:rPr>
        <w:t>.</w:t>
      </w:r>
    </w:p>
    <w:p w:rsidR="00DE7F3D" w:rsidRPr="00210A87" w:rsidRDefault="00DE7F3D" w:rsidP="00FC533A">
      <w:pPr>
        <w:jc w:val="both"/>
        <w:rPr>
          <w:rFonts w:asciiTheme="minorHAnsi" w:hAnsiTheme="minorHAnsi" w:cs="Arial"/>
          <w:b/>
          <w:bCs/>
          <w:sz w:val="22"/>
          <w:szCs w:val="22"/>
        </w:rPr>
      </w:pPr>
    </w:p>
    <w:p w:rsidR="00C26FE9" w:rsidRPr="00210A87" w:rsidRDefault="00C26FE9" w:rsidP="00FC533A">
      <w:pPr>
        <w:jc w:val="both"/>
        <w:rPr>
          <w:rFonts w:asciiTheme="minorHAnsi" w:hAnsiTheme="minorHAnsi" w:cs="Arial"/>
          <w:b/>
          <w:sz w:val="22"/>
          <w:szCs w:val="22"/>
        </w:rPr>
      </w:pPr>
      <w:r w:rsidRPr="00210A87">
        <w:rPr>
          <w:rFonts w:asciiTheme="minorHAnsi" w:hAnsiTheme="minorHAnsi" w:cs="Arial"/>
          <w:b/>
          <w:bCs/>
          <w:sz w:val="22"/>
          <w:szCs w:val="22"/>
        </w:rPr>
        <w:t>Description:</w:t>
      </w:r>
      <w:r w:rsidRPr="00210A87">
        <w:rPr>
          <w:rFonts w:asciiTheme="minorHAnsi" w:hAnsiTheme="minorHAnsi" w:cs="Arial"/>
          <w:sz w:val="22"/>
          <w:szCs w:val="22"/>
        </w:rPr>
        <w:t xml:space="preserve"> </w:t>
      </w:r>
      <w:r w:rsidR="0068463D" w:rsidRPr="00210A87">
        <w:rPr>
          <w:rFonts w:asciiTheme="minorHAnsi" w:hAnsiTheme="minorHAnsi" w:cs="Arial"/>
          <w:sz w:val="22"/>
          <w:szCs w:val="22"/>
        </w:rPr>
        <w:t>Our client</w:t>
      </w:r>
      <w:r w:rsidRPr="00210A87">
        <w:rPr>
          <w:rFonts w:asciiTheme="minorHAnsi" w:hAnsiTheme="minorHAnsi" w:cs="Arial"/>
          <w:sz w:val="22"/>
          <w:szCs w:val="22"/>
        </w:rPr>
        <w:t xml:space="preserve"> is a neutral provider of technology services to telecommunication providers in North America and Internet service providers around the world. In their product AVS the information sent to it and got verified whether it is valid or not. In telecom domain where a client is accessing secured information through web or mobile, requires some credibility verification, AVS in addition with carriers (e.g. </w:t>
      </w:r>
      <w:r w:rsidR="00D963DD" w:rsidRPr="00210A87">
        <w:rPr>
          <w:rFonts w:asciiTheme="minorHAnsi" w:hAnsiTheme="minorHAnsi" w:cs="Arial"/>
          <w:sz w:val="22"/>
          <w:szCs w:val="22"/>
        </w:rPr>
        <w:t>Verizon</w:t>
      </w:r>
      <w:r w:rsidRPr="00210A87">
        <w:rPr>
          <w:rFonts w:asciiTheme="minorHAnsi" w:hAnsiTheme="minorHAnsi" w:cs="Arial"/>
          <w:sz w:val="22"/>
          <w:szCs w:val="22"/>
        </w:rPr>
        <w:t xml:space="preserve">)’s database helps systems to validate the users. </w:t>
      </w:r>
    </w:p>
    <w:p w:rsidR="00BD5986" w:rsidRPr="00210A87" w:rsidRDefault="00BD5986" w:rsidP="00FC533A">
      <w:pPr>
        <w:jc w:val="both"/>
        <w:rPr>
          <w:rFonts w:asciiTheme="minorHAnsi" w:hAnsiTheme="minorHAnsi" w:cs="Arial"/>
          <w:b/>
          <w:sz w:val="22"/>
          <w:szCs w:val="22"/>
        </w:rPr>
      </w:pPr>
    </w:p>
    <w:p w:rsidR="00C26FE9" w:rsidRPr="00210A87" w:rsidRDefault="00C26FE9" w:rsidP="00FC533A">
      <w:pPr>
        <w:jc w:val="both"/>
        <w:rPr>
          <w:rFonts w:asciiTheme="minorHAnsi" w:hAnsiTheme="minorHAnsi" w:cs="Arial"/>
          <w:sz w:val="22"/>
          <w:szCs w:val="22"/>
        </w:rPr>
      </w:pPr>
      <w:r w:rsidRPr="00210A87">
        <w:rPr>
          <w:rFonts w:asciiTheme="minorHAnsi" w:hAnsiTheme="minorHAnsi" w:cs="Arial"/>
          <w:sz w:val="22"/>
          <w:szCs w:val="22"/>
        </w:rPr>
        <w:t xml:space="preserve">Responsibilities: </w:t>
      </w:r>
    </w:p>
    <w:p w:rsidR="00C26FE9" w:rsidRPr="00210A87" w:rsidRDefault="00C26FE9" w:rsidP="00FC533A">
      <w:pPr>
        <w:numPr>
          <w:ilvl w:val="0"/>
          <w:numId w:val="23"/>
        </w:numPr>
        <w:jc w:val="both"/>
        <w:rPr>
          <w:rFonts w:asciiTheme="minorHAnsi" w:hAnsiTheme="minorHAnsi" w:cs="Arial"/>
          <w:bCs/>
          <w:sz w:val="22"/>
          <w:szCs w:val="22"/>
        </w:rPr>
      </w:pPr>
      <w:r w:rsidRPr="00210A87">
        <w:rPr>
          <w:rFonts w:asciiTheme="minorHAnsi" w:hAnsiTheme="minorHAnsi" w:cs="Arial"/>
          <w:sz w:val="22"/>
          <w:szCs w:val="22"/>
        </w:rPr>
        <w:t xml:space="preserve">Development of Framework: </w:t>
      </w:r>
      <w:r w:rsidRPr="00210A87">
        <w:rPr>
          <w:rFonts w:asciiTheme="minorHAnsi" w:hAnsiTheme="minorHAnsi" w:cs="Arial"/>
          <w:bCs/>
          <w:sz w:val="22"/>
          <w:szCs w:val="22"/>
        </w:rPr>
        <w:t xml:space="preserve">Created Struts framework, Developed </w:t>
      </w:r>
      <w:proofErr w:type="spellStart"/>
      <w:r w:rsidRPr="00210A87">
        <w:rPr>
          <w:rFonts w:asciiTheme="minorHAnsi" w:hAnsiTheme="minorHAnsi" w:cs="Arial"/>
          <w:bCs/>
          <w:sz w:val="22"/>
          <w:szCs w:val="22"/>
        </w:rPr>
        <w:t>Jsp</w:t>
      </w:r>
      <w:proofErr w:type="spellEnd"/>
      <w:r w:rsidRPr="00210A87">
        <w:rPr>
          <w:rFonts w:asciiTheme="minorHAnsi" w:hAnsiTheme="minorHAnsi" w:cs="Arial"/>
          <w:bCs/>
          <w:sz w:val="22"/>
          <w:szCs w:val="22"/>
        </w:rPr>
        <w:t xml:space="preserve">, </w:t>
      </w:r>
      <w:r w:rsidR="008B55A1" w:rsidRPr="00210A87">
        <w:rPr>
          <w:rFonts w:asciiTheme="minorHAnsi" w:hAnsiTheme="minorHAnsi" w:cs="Arial"/>
          <w:bCs/>
          <w:sz w:val="22"/>
          <w:szCs w:val="22"/>
        </w:rPr>
        <w:t>Servlet</w:t>
      </w:r>
      <w:r w:rsidRPr="00210A87">
        <w:rPr>
          <w:rFonts w:asciiTheme="minorHAnsi" w:hAnsiTheme="minorHAnsi" w:cs="Arial"/>
          <w:bCs/>
          <w:sz w:val="22"/>
          <w:szCs w:val="22"/>
        </w:rPr>
        <w:t>, Action classes.</w:t>
      </w:r>
    </w:p>
    <w:p w:rsidR="00C26FE9" w:rsidRPr="00210A87" w:rsidRDefault="00C26FE9" w:rsidP="00FC533A">
      <w:pPr>
        <w:pStyle w:val="FootnoteText"/>
        <w:numPr>
          <w:ilvl w:val="0"/>
          <w:numId w:val="23"/>
        </w:numPr>
        <w:jc w:val="both"/>
        <w:rPr>
          <w:rFonts w:asciiTheme="minorHAnsi" w:hAnsiTheme="minorHAnsi" w:cs="Arial"/>
          <w:bCs/>
          <w:sz w:val="22"/>
          <w:szCs w:val="22"/>
        </w:rPr>
      </w:pPr>
      <w:r w:rsidRPr="00210A87">
        <w:rPr>
          <w:rFonts w:asciiTheme="minorHAnsi" w:hAnsiTheme="minorHAnsi" w:cs="Arial"/>
          <w:sz w:val="22"/>
          <w:szCs w:val="22"/>
        </w:rPr>
        <w:t xml:space="preserve">Created Java API: </w:t>
      </w:r>
      <w:r w:rsidRPr="00210A87">
        <w:rPr>
          <w:rFonts w:asciiTheme="minorHAnsi" w:hAnsiTheme="minorHAnsi" w:cs="Arial"/>
          <w:bCs/>
          <w:sz w:val="22"/>
          <w:szCs w:val="22"/>
        </w:rPr>
        <w:t>Created Cachin</w:t>
      </w:r>
      <w:r w:rsidR="00FC533A">
        <w:rPr>
          <w:rFonts w:asciiTheme="minorHAnsi" w:hAnsiTheme="minorHAnsi" w:cs="Arial"/>
          <w:bCs/>
          <w:sz w:val="22"/>
          <w:szCs w:val="22"/>
        </w:rPr>
        <w:t>g Mechanism for storing objects.</w:t>
      </w:r>
    </w:p>
    <w:p w:rsidR="00C26FE9" w:rsidRPr="00210A87" w:rsidRDefault="00C26FE9" w:rsidP="00FC533A">
      <w:pPr>
        <w:numPr>
          <w:ilvl w:val="0"/>
          <w:numId w:val="23"/>
        </w:numPr>
        <w:jc w:val="both"/>
        <w:rPr>
          <w:rFonts w:asciiTheme="minorHAnsi" w:hAnsiTheme="minorHAnsi" w:cs="Arial"/>
          <w:bCs/>
          <w:sz w:val="22"/>
          <w:szCs w:val="22"/>
        </w:rPr>
      </w:pPr>
      <w:r w:rsidRPr="00210A87">
        <w:rPr>
          <w:rFonts w:asciiTheme="minorHAnsi" w:hAnsiTheme="minorHAnsi" w:cs="Arial"/>
          <w:sz w:val="22"/>
          <w:szCs w:val="22"/>
        </w:rPr>
        <w:t>Web Services:</w:t>
      </w:r>
      <w:r w:rsidRPr="00210A87">
        <w:rPr>
          <w:rFonts w:asciiTheme="minorHAnsi" w:hAnsiTheme="minorHAnsi" w:cs="Arial"/>
          <w:bCs/>
          <w:sz w:val="22"/>
          <w:szCs w:val="22"/>
        </w:rPr>
        <w:t xml:space="preserve"> Created SOAP web services, clients.</w:t>
      </w:r>
    </w:p>
    <w:p w:rsidR="00C26FE9" w:rsidRPr="00210A87" w:rsidRDefault="00C26FE9" w:rsidP="00FC533A">
      <w:pPr>
        <w:numPr>
          <w:ilvl w:val="0"/>
          <w:numId w:val="23"/>
        </w:numPr>
        <w:jc w:val="both"/>
        <w:rPr>
          <w:rFonts w:asciiTheme="minorHAnsi" w:hAnsiTheme="minorHAnsi" w:cs="Arial"/>
          <w:bCs/>
          <w:sz w:val="22"/>
          <w:szCs w:val="22"/>
        </w:rPr>
      </w:pPr>
      <w:r w:rsidRPr="00210A87">
        <w:rPr>
          <w:rFonts w:asciiTheme="minorHAnsi" w:hAnsiTheme="minorHAnsi" w:cs="Arial"/>
          <w:sz w:val="22"/>
          <w:szCs w:val="22"/>
        </w:rPr>
        <w:t xml:space="preserve">Development of Database Accessing Code: </w:t>
      </w:r>
      <w:r w:rsidRPr="00210A87">
        <w:rPr>
          <w:rFonts w:asciiTheme="minorHAnsi" w:hAnsiTheme="minorHAnsi" w:cs="Arial"/>
          <w:bCs/>
          <w:sz w:val="22"/>
          <w:szCs w:val="22"/>
        </w:rPr>
        <w:t>Created JDBC codes, Connection pooling. Stored procedures in PL/SQL.</w:t>
      </w:r>
    </w:p>
    <w:p w:rsidR="00C26FE9" w:rsidRPr="00210A87" w:rsidRDefault="00C26FE9" w:rsidP="00FC533A">
      <w:pPr>
        <w:numPr>
          <w:ilvl w:val="0"/>
          <w:numId w:val="23"/>
        </w:numPr>
        <w:jc w:val="both"/>
        <w:rPr>
          <w:rFonts w:asciiTheme="minorHAnsi" w:hAnsiTheme="minorHAnsi" w:cs="Arial"/>
          <w:bCs/>
          <w:sz w:val="22"/>
          <w:szCs w:val="22"/>
        </w:rPr>
      </w:pPr>
      <w:r w:rsidRPr="00210A87">
        <w:rPr>
          <w:rFonts w:asciiTheme="minorHAnsi" w:hAnsiTheme="minorHAnsi" w:cs="Arial"/>
          <w:sz w:val="22"/>
          <w:szCs w:val="22"/>
        </w:rPr>
        <w:t>Logging Mechanism:</w:t>
      </w:r>
      <w:r w:rsidRPr="00210A87">
        <w:rPr>
          <w:rFonts w:asciiTheme="minorHAnsi" w:hAnsiTheme="minorHAnsi" w:cs="Arial"/>
          <w:bCs/>
          <w:sz w:val="22"/>
          <w:szCs w:val="22"/>
        </w:rPr>
        <w:t xml:space="preserve"> Created logging framework using log4j.</w:t>
      </w:r>
    </w:p>
    <w:p w:rsidR="00C26FE9" w:rsidRPr="00210A87" w:rsidRDefault="00C26FE9" w:rsidP="00FC533A">
      <w:pPr>
        <w:numPr>
          <w:ilvl w:val="0"/>
          <w:numId w:val="23"/>
        </w:numPr>
        <w:jc w:val="both"/>
        <w:rPr>
          <w:rFonts w:asciiTheme="minorHAnsi" w:hAnsiTheme="minorHAnsi" w:cs="Arial"/>
          <w:bCs/>
          <w:sz w:val="22"/>
          <w:szCs w:val="22"/>
        </w:rPr>
      </w:pPr>
      <w:r w:rsidRPr="00210A87">
        <w:rPr>
          <w:rFonts w:asciiTheme="minorHAnsi" w:hAnsiTheme="minorHAnsi" w:cs="Arial"/>
          <w:sz w:val="22"/>
          <w:szCs w:val="22"/>
        </w:rPr>
        <w:t>Graph UI:</w:t>
      </w:r>
      <w:r w:rsidRPr="00210A87">
        <w:rPr>
          <w:rFonts w:asciiTheme="minorHAnsi" w:hAnsiTheme="minorHAnsi" w:cs="Arial"/>
          <w:bCs/>
          <w:sz w:val="22"/>
          <w:szCs w:val="22"/>
        </w:rPr>
        <w:t xml:space="preserve"> Created Graphs in </w:t>
      </w:r>
      <w:r w:rsidR="008428BC" w:rsidRPr="00210A87">
        <w:rPr>
          <w:rFonts w:asciiTheme="minorHAnsi" w:hAnsiTheme="minorHAnsi" w:cs="Arial"/>
          <w:bCs/>
          <w:sz w:val="22"/>
          <w:szCs w:val="22"/>
        </w:rPr>
        <w:t>kava chart</w:t>
      </w:r>
      <w:r w:rsidRPr="00210A87">
        <w:rPr>
          <w:rFonts w:asciiTheme="minorHAnsi" w:hAnsiTheme="minorHAnsi" w:cs="Arial"/>
          <w:bCs/>
          <w:sz w:val="22"/>
          <w:szCs w:val="22"/>
        </w:rPr>
        <w:t xml:space="preserve"> third party API. </w:t>
      </w:r>
    </w:p>
    <w:p w:rsidR="00210A87" w:rsidRDefault="00210A87" w:rsidP="00C26FE9">
      <w:pPr>
        <w:rPr>
          <w:rFonts w:ascii="Verdana" w:hAnsi="Verdana" w:cs="Arial"/>
          <w:b/>
          <w:sz w:val="22"/>
          <w:u w:val="single"/>
        </w:rPr>
      </w:pPr>
    </w:p>
    <w:p w:rsidR="00C26FE9" w:rsidRPr="00210A87" w:rsidRDefault="00C26FE9" w:rsidP="00FC533A">
      <w:pPr>
        <w:jc w:val="both"/>
        <w:rPr>
          <w:rFonts w:asciiTheme="minorHAnsi" w:hAnsiTheme="minorHAnsi" w:cs="Arial"/>
          <w:b/>
          <w:sz w:val="22"/>
          <w:szCs w:val="22"/>
          <w:u w:val="single"/>
        </w:rPr>
      </w:pPr>
      <w:r w:rsidRPr="00210A87">
        <w:rPr>
          <w:rFonts w:asciiTheme="minorHAnsi" w:hAnsiTheme="minorHAnsi" w:cs="Arial"/>
          <w:b/>
          <w:sz w:val="22"/>
          <w:szCs w:val="22"/>
          <w:u w:val="single"/>
        </w:rPr>
        <w:t>Live Capital Decision Express</w:t>
      </w:r>
      <w:r w:rsidR="00996266" w:rsidRPr="00210A87">
        <w:rPr>
          <w:rFonts w:asciiTheme="minorHAnsi" w:hAnsiTheme="minorHAnsi" w:cs="Arial"/>
          <w:b/>
          <w:sz w:val="22"/>
          <w:szCs w:val="22"/>
          <w:u w:val="single"/>
        </w:rPr>
        <w:t xml:space="preserve"> web portal</w:t>
      </w:r>
    </w:p>
    <w:p w:rsidR="00D34653" w:rsidRPr="00210A87" w:rsidRDefault="00D34653" w:rsidP="00FC533A">
      <w:pPr>
        <w:jc w:val="both"/>
        <w:rPr>
          <w:rFonts w:asciiTheme="minorHAnsi" w:hAnsiTheme="minorHAnsi" w:cs="Arial"/>
          <w:b/>
          <w:sz w:val="22"/>
          <w:szCs w:val="22"/>
          <w:u w:val="single"/>
        </w:rPr>
      </w:pPr>
    </w:p>
    <w:p w:rsidR="00CF4BA9" w:rsidRPr="00210A87" w:rsidRDefault="00CF4BA9" w:rsidP="00FC533A">
      <w:pPr>
        <w:jc w:val="both"/>
        <w:rPr>
          <w:rFonts w:asciiTheme="minorHAnsi" w:hAnsiTheme="minorHAnsi" w:cs="Arial"/>
          <w:bCs/>
          <w:sz w:val="22"/>
          <w:szCs w:val="22"/>
        </w:rPr>
      </w:pPr>
      <w:r w:rsidRPr="00210A87">
        <w:rPr>
          <w:rFonts w:asciiTheme="minorHAnsi" w:hAnsiTheme="minorHAnsi" w:cs="Arial"/>
          <w:b/>
          <w:sz w:val="22"/>
          <w:szCs w:val="22"/>
        </w:rPr>
        <w:t xml:space="preserve">Company: </w:t>
      </w:r>
      <w:r w:rsidRPr="00210A87">
        <w:rPr>
          <w:rFonts w:asciiTheme="minorHAnsi" w:hAnsiTheme="minorHAnsi" w:cs="Arial"/>
          <w:sz w:val="22"/>
          <w:szCs w:val="22"/>
        </w:rPr>
        <w:t xml:space="preserve">Impetus </w:t>
      </w:r>
      <w:r w:rsidR="00773984">
        <w:rPr>
          <w:rFonts w:asciiTheme="minorHAnsi" w:hAnsiTheme="minorHAnsi" w:cs="Arial"/>
          <w:sz w:val="22"/>
          <w:szCs w:val="22"/>
        </w:rPr>
        <w:t xml:space="preserve">InfoTech </w:t>
      </w:r>
      <w:r w:rsidR="00773984" w:rsidRPr="00210A87">
        <w:rPr>
          <w:rFonts w:asciiTheme="minorHAnsi" w:hAnsiTheme="minorHAnsi" w:cs="Arial"/>
          <w:sz w:val="22"/>
          <w:szCs w:val="22"/>
        </w:rPr>
        <w:t>(</w:t>
      </w:r>
      <w:r w:rsidRPr="00210A87">
        <w:rPr>
          <w:rFonts w:asciiTheme="minorHAnsi" w:hAnsiTheme="minorHAnsi" w:cs="Arial"/>
          <w:sz w:val="22"/>
          <w:szCs w:val="22"/>
        </w:rPr>
        <w:t>India) Pvt. Ltd</w:t>
      </w:r>
      <w:r w:rsidRPr="00210A87">
        <w:rPr>
          <w:rFonts w:asciiTheme="minorHAnsi" w:hAnsiTheme="minorHAnsi" w:cs="Arial"/>
          <w:sz w:val="22"/>
          <w:szCs w:val="22"/>
        </w:rPr>
        <w:tab/>
      </w:r>
      <w:r w:rsidRPr="00210A87">
        <w:rPr>
          <w:rFonts w:asciiTheme="minorHAnsi" w:hAnsiTheme="minorHAnsi" w:cs="Arial"/>
          <w:sz w:val="22"/>
          <w:szCs w:val="22"/>
        </w:rPr>
        <w:tab/>
        <w:t xml:space="preserve">         </w:t>
      </w:r>
      <w:r w:rsidR="00210A87">
        <w:rPr>
          <w:rFonts w:asciiTheme="minorHAnsi" w:hAnsiTheme="minorHAnsi" w:cs="Arial"/>
          <w:sz w:val="22"/>
          <w:szCs w:val="22"/>
        </w:rPr>
        <w:tab/>
      </w:r>
      <w:r w:rsidR="00210A87">
        <w:rPr>
          <w:rFonts w:asciiTheme="minorHAnsi" w:hAnsiTheme="minorHAnsi" w:cs="Arial"/>
          <w:sz w:val="22"/>
          <w:szCs w:val="22"/>
        </w:rPr>
        <w:tab/>
        <w:t xml:space="preserve">             </w:t>
      </w:r>
      <w:r w:rsidR="00210A87">
        <w:rPr>
          <w:rFonts w:asciiTheme="minorHAnsi" w:hAnsiTheme="minorHAnsi" w:cs="Arial"/>
          <w:bCs/>
          <w:sz w:val="22"/>
          <w:szCs w:val="22"/>
        </w:rPr>
        <w:t>March 2005 to July 2005</w:t>
      </w:r>
    </w:p>
    <w:p w:rsidR="00C26FE9" w:rsidRPr="00210A87" w:rsidRDefault="00C26FE9" w:rsidP="00FC533A">
      <w:pPr>
        <w:jc w:val="both"/>
        <w:rPr>
          <w:rFonts w:asciiTheme="minorHAnsi" w:hAnsiTheme="minorHAnsi" w:cs="Arial"/>
          <w:bCs/>
          <w:sz w:val="22"/>
          <w:szCs w:val="22"/>
        </w:rPr>
      </w:pPr>
      <w:r w:rsidRPr="00210A87">
        <w:rPr>
          <w:rFonts w:asciiTheme="minorHAnsi" w:hAnsiTheme="minorHAnsi" w:cs="Arial"/>
          <w:b/>
          <w:sz w:val="22"/>
          <w:szCs w:val="22"/>
        </w:rPr>
        <w:t xml:space="preserve">Role: </w:t>
      </w:r>
      <w:r w:rsidR="002442DB" w:rsidRPr="00210A87">
        <w:rPr>
          <w:rFonts w:asciiTheme="minorHAnsi" w:hAnsiTheme="minorHAnsi" w:cs="Arial"/>
          <w:bCs/>
          <w:sz w:val="22"/>
          <w:szCs w:val="22"/>
        </w:rPr>
        <w:t>Developer</w:t>
      </w:r>
    </w:p>
    <w:p w:rsidR="002442DB" w:rsidRPr="00210A87" w:rsidRDefault="002442DB" w:rsidP="00FC533A">
      <w:pPr>
        <w:jc w:val="both"/>
        <w:rPr>
          <w:rFonts w:asciiTheme="minorHAnsi" w:hAnsiTheme="minorHAnsi" w:cs="Arial"/>
          <w:bCs/>
          <w:sz w:val="22"/>
          <w:szCs w:val="22"/>
        </w:rPr>
      </w:pPr>
    </w:p>
    <w:p w:rsidR="00C26FE9" w:rsidRPr="00210A87" w:rsidRDefault="00C26FE9" w:rsidP="00FC533A">
      <w:pPr>
        <w:jc w:val="both"/>
        <w:rPr>
          <w:rFonts w:asciiTheme="minorHAnsi" w:hAnsiTheme="minorHAnsi" w:cs="Arial"/>
          <w:b/>
          <w:bCs/>
          <w:sz w:val="22"/>
          <w:szCs w:val="22"/>
        </w:rPr>
      </w:pPr>
      <w:r w:rsidRPr="00210A87">
        <w:rPr>
          <w:rFonts w:asciiTheme="minorHAnsi" w:hAnsiTheme="minorHAnsi" w:cs="Arial"/>
          <w:b/>
          <w:bCs/>
          <w:sz w:val="22"/>
          <w:szCs w:val="22"/>
        </w:rPr>
        <w:t>Technologies</w:t>
      </w:r>
      <w:r w:rsidRPr="00210A87">
        <w:rPr>
          <w:rFonts w:asciiTheme="minorHAnsi" w:hAnsiTheme="minorHAnsi" w:cs="Arial"/>
          <w:bCs/>
          <w:sz w:val="22"/>
          <w:szCs w:val="22"/>
        </w:rPr>
        <w:t xml:space="preserve"> </w:t>
      </w:r>
      <w:r w:rsidRPr="00210A87">
        <w:rPr>
          <w:rFonts w:asciiTheme="minorHAnsi" w:hAnsiTheme="minorHAnsi" w:cs="Arial"/>
          <w:b/>
          <w:bCs/>
          <w:sz w:val="22"/>
          <w:szCs w:val="22"/>
        </w:rPr>
        <w:t>used</w:t>
      </w:r>
      <w:r w:rsidRPr="00210A87">
        <w:rPr>
          <w:rFonts w:asciiTheme="minorHAnsi" w:hAnsiTheme="minorHAnsi" w:cs="Arial"/>
          <w:bCs/>
          <w:sz w:val="22"/>
          <w:szCs w:val="22"/>
        </w:rPr>
        <w:t xml:space="preserve">: </w:t>
      </w:r>
      <w:r w:rsidR="005204BF">
        <w:rPr>
          <w:rFonts w:asciiTheme="minorHAnsi" w:hAnsiTheme="minorHAnsi" w:cs="Arial"/>
          <w:bCs/>
          <w:sz w:val="22"/>
          <w:szCs w:val="22"/>
        </w:rPr>
        <w:t>JSP</w:t>
      </w:r>
      <w:r w:rsidRPr="00210A87">
        <w:rPr>
          <w:rFonts w:asciiTheme="minorHAnsi" w:hAnsiTheme="minorHAnsi" w:cs="Arial"/>
          <w:bCs/>
          <w:sz w:val="22"/>
          <w:szCs w:val="22"/>
        </w:rPr>
        <w:t xml:space="preserve">, </w:t>
      </w:r>
      <w:r w:rsidR="004B5EFC" w:rsidRPr="00210A87">
        <w:rPr>
          <w:rFonts w:asciiTheme="minorHAnsi" w:hAnsiTheme="minorHAnsi" w:cs="Arial"/>
          <w:bCs/>
          <w:sz w:val="22"/>
          <w:szCs w:val="22"/>
        </w:rPr>
        <w:t>Servlet</w:t>
      </w:r>
      <w:r w:rsidRPr="00210A87">
        <w:rPr>
          <w:rFonts w:asciiTheme="minorHAnsi" w:hAnsiTheme="minorHAnsi" w:cs="Arial"/>
          <w:bCs/>
          <w:sz w:val="22"/>
          <w:szCs w:val="22"/>
        </w:rPr>
        <w:t xml:space="preserve">, Struts 1.2, </w:t>
      </w:r>
      <w:r w:rsidR="005204BF" w:rsidRPr="00210A87">
        <w:rPr>
          <w:rFonts w:asciiTheme="minorHAnsi" w:hAnsiTheme="minorHAnsi" w:cs="Arial"/>
          <w:bCs/>
          <w:sz w:val="22"/>
          <w:szCs w:val="22"/>
        </w:rPr>
        <w:t>WebLogic</w:t>
      </w:r>
      <w:r w:rsidRPr="00210A87">
        <w:rPr>
          <w:rFonts w:asciiTheme="minorHAnsi" w:hAnsiTheme="minorHAnsi" w:cs="Arial"/>
          <w:bCs/>
          <w:sz w:val="22"/>
          <w:szCs w:val="22"/>
        </w:rPr>
        <w:t xml:space="preserve"> 8.1, Oracle 9i</w:t>
      </w:r>
      <w:r w:rsidRPr="00210A87">
        <w:rPr>
          <w:rFonts w:asciiTheme="minorHAnsi" w:hAnsiTheme="minorHAnsi" w:cs="Arial"/>
          <w:sz w:val="22"/>
          <w:szCs w:val="22"/>
        </w:rPr>
        <w:t xml:space="preserve">  </w:t>
      </w:r>
      <w:r w:rsidRPr="00210A87">
        <w:rPr>
          <w:rFonts w:asciiTheme="minorHAnsi" w:hAnsiTheme="minorHAnsi" w:cs="Arial"/>
          <w:b/>
          <w:bCs/>
          <w:sz w:val="22"/>
          <w:szCs w:val="22"/>
        </w:rPr>
        <w:t xml:space="preserve"> </w:t>
      </w:r>
    </w:p>
    <w:p w:rsidR="002F6407" w:rsidRPr="00210A87" w:rsidRDefault="002F6407" w:rsidP="00FC533A">
      <w:pPr>
        <w:jc w:val="both"/>
        <w:rPr>
          <w:rFonts w:asciiTheme="minorHAnsi" w:hAnsiTheme="minorHAnsi" w:cs="Arial"/>
          <w:b/>
          <w:bCs/>
          <w:sz w:val="22"/>
          <w:szCs w:val="22"/>
        </w:rPr>
      </w:pPr>
    </w:p>
    <w:p w:rsidR="00C26FE9" w:rsidRPr="00210A87" w:rsidRDefault="00C26FE9" w:rsidP="00FC533A">
      <w:pPr>
        <w:jc w:val="both"/>
        <w:rPr>
          <w:rFonts w:asciiTheme="minorHAnsi" w:hAnsiTheme="minorHAnsi" w:cs="Arial"/>
          <w:b/>
          <w:sz w:val="22"/>
          <w:szCs w:val="22"/>
        </w:rPr>
      </w:pPr>
      <w:r w:rsidRPr="00210A87">
        <w:rPr>
          <w:rFonts w:asciiTheme="minorHAnsi" w:hAnsiTheme="minorHAnsi" w:cs="Arial"/>
          <w:b/>
          <w:bCs/>
          <w:sz w:val="22"/>
          <w:szCs w:val="22"/>
        </w:rPr>
        <w:t>Description:</w:t>
      </w:r>
      <w:r w:rsidRPr="00210A87">
        <w:rPr>
          <w:rFonts w:asciiTheme="minorHAnsi" w:hAnsiTheme="minorHAnsi" w:cs="Arial"/>
          <w:sz w:val="22"/>
          <w:szCs w:val="22"/>
        </w:rPr>
        <w:t xml:space="preserve"> </w:t>
      </w:r>
      <w:r w:rsidRPr="00210A87">
        <w:rPr>
          <w:rFonts w:asciiTheme="minorHAnsi" w:hAnsiTheme="minorHAnsi" w:cs="Arial"/>
          <w:bCs/>
          <w:sz w:val="22"/>
          <w:szCs w:val="22"/>
        </w:rPr>
        <w:t>Live Capital provides a credit-decisioning solution that helps enterprises manage their commercial credit operations more effectively and profitably. It offers solutions for credit decision process by automating clear Approve and Reject decisions, and managing workflow to smoothen the manual review process for exceptions in credit decisioning. This product helps organizations throughout the credit cycle - from the time a new credit application is submitted, to the time a credit decision is made, and then throughout the life of the customer relationship. Decision</w:t>
      </w:r>
      <w:r w:rsidR="0088680C" w:rsidRPr="00210A87">
        <w:rPr>
          <w:rFonts w:asciiTheme="minorHAnsi" w:hAnsiTheme="minorHAnsi" w:cs="Arial"/>
          <w:bCs/>
          <w:sz w:val="22"/>
          <w:szCs w:val="22"/>
        </w:rPr>
        <w:t xml:space="preserve"> </w:t>
      </w:r>
      <w:r w:rsidRPr="00210A87">
        <w:rPr>
          <w:rFonts w:asciiTheme="minorHAnsi" w:hAnsiTheme="minorHAnsi" w:cs="Arial"/>
          <w:bCs/>
          <w:sz w:val="22"/>
          <w:szCs w:val="22"/>
        </w:rPr>
        <w:t>Express can streamline credit operations, and provides tools to monitor the risk exposure and also identify when an action needs to be taken.</w:t>
      </w:r>
    </w:p>
    <w:p w:rsidR="009C0B19" w:rsidRPr="00210A87" w:rsidRDefault="009C0B19" w:rsidP="00C26FE9">
      <w:pPr>
        <w:rPr>
          <w:rFonts w:asciiTheme="minorHAnsi" w:hAnsiTheme="minorHAnsi" w:cs="Arial"/>
          <w:b/>
          <w:sz w:val="22"/>
          <w:szCs w:val="22"/>
        </w:rPr>
      </w:pPr>
    </w:p>
    <w:p w:rsidR="00C26FE9" w:rsidRPr="00210A87" w:rsidRDefault="00C26FE9" w:rsidP="00FC533A">
      <w:pPr>
        <w:jc w:val="both"/>
        <w:rPr>
          <w:rFonts w:asciiTheme="minorHAnsi" w:hAnsiTheme="minorHAnsi" w:cs="Arial"/>
          <w:sz w:val="22"/>
          <w:szCs w:val="22"/>
        </w:rPr>
      </w:pPr>
      <w:r w:rsidRPr="00210A87">
        <w:rPr>
          <w:rFonts w:asciiTheme="minorHAnsi" w:hAnsiTheme="minorHAnsi" w:cs="Arial"/>
          <w:sz w:val="22"/>
          <w:szCs w:val="22"/>
        </w:rPr>
        <w:t>Responsibilities:</w:t>
      </w:r>
    </w:p>
    <w:p w:rsidR="00C26FE9" w:rsidRPr="00210A87" w:rsidRDefault="00C26FE9" w:rsidP="00FC533A">
      <w:pPr>
        <w:numPr>
          <w:ilvl w:val="0"/>
          <w:numId w:val="24"/>
        </w:numPr>
        <w:jc w:val="both"/>
        <w:rPr>
          <w:rFonts w:asciiTheme="minorHAnsi" w:hAnsiTheme="minorHAnsi" w:cs="Arial"/>
          <w:bCs/>
          <w:sz w:val="22"/>
          <w:szCs w:val="22"/>
        </w:rPr>
      </w:pPr>
      <w:r w:rsidRPr="00210A87">
        <w:rPr>
          <w:rFonts w:asciiTheme="minorHAnsi" w:hAnsiTheme="minorHAnsi" w:cs="Arial"/>
          <w:sz w:val="22"/>
          <w:szCs w:val="22"/>
        </w:rPr>
        <w:t>File Upload Utility:</w:t>
      </w:r>
      <w:r w:rsidRPr="00210A87">
        <w:rPr>
          <w:rFonts w:asciiTheme="minorHAnsi" w:hAnsiTheme="minorHAnsi" w:cs="Arial"/>
          <w:bCs/>
          <w:sz w:val="22"/>
          <w:szCs w:val="22"/>
        </w:rPr>
        <w:t xml:space="preserve"> Developed File upload utility for uploading customer data using multipart/form facility of servlet.</w:t>
      </w:r>
    </w:p>
    <w:p w:rsidR="00C26FE9" w:rsidRPr="00210A87" w:rsidRDefault="00C26FE9" w:rsidP="00FC533A">
      <w:pPr>
        <w:pStyle w:val="Heading1"/>
        <w:numPr>
          <w:ilvl w:val="0"/>
          <w:numId w:val="24"/>
        </w:numPr>
        <w:rPr>
          <w:rFonts w:asciiTheme="minorHAnsi" w:hAnsiTheme="minorHAnsi" w:cs="Arial"/>
          <w:b w:val="0"/>
          <w:bCs/>
          <w:sz w:val="22"/>
          <w:szCs w:val="22"/>
        </w:rPr>
      </w:pPr>
      <w:r w:rsidRPr="00210A87">
        <w:rPr>
          <w:rFonts w:asciiTheme="minorHAnsi" w:hAnsiTheme="minorHAnsi" w:cs="Arial"/>
          <w:b w:val="0"/>
          <w:sz w:val="22"/>
          <w:szCs w:val="22"/>
        </w:rPr>
        <w:lastRenderedPageBreak/>
        <w:t xml:space="preserve">Framework Up gradation: </w:t>
      </w:r>
      <w:r w:rsidRPr="00210A87">
        <w:rPr>
          <w:rFonts w:asciiTheme="minorHAnsi" w:hAnsiTheme="minorHAnsi" w:cs="Arial"/>
          <w:b w:val="0"/>
          <w:bCs/>
          <w:sz w:val="22"/>
          <w:szCs w:val="22"/>
        </w:rPr>
        <w:t>Upgraded the MVC framework. Migrated to struts 1.2.7, created new Controller, view Components.</w:t>
      </w:r>
    </w:p>
    <w:p w:rsidR="00C26FE9" w:rsidRPr="00210A87" w:rsidRDefault="00C26FE9" w:rsidP="00FC533A">
      <w:pPr>
        <w:numPr>
          <w:ilvl w:val="0"/>
          <w:numId w:val="24"/>
        </w:numPr>
        <w:jc w:val="both"/>
        <w:rPr>
          <w:rFonts w:asciiTheme="minorHAnsi" w:hAnsiTheme="minorHAnsi" w:cs="Arial"/>
          <w:bCs/>
          <w:sz w:val="22"/>
          <w:szCs w:val="22"/>
        </w:rPr>
      </w:pPr>
      <w:r w:rsidRPr="00210A87">
        <w:rPr>
          <w:rFonts w:asciiTheme="minorHAnsi" w:hAnsiTheme="minorHAnsi" w:cs="Arial"/>
          <w:sz w:val="22"/>
          <w:szCs w:val="22"/>
        </w:rPr>
        <w:t xml:space="preserve">Server Side validation: </w:t>
      </w:r>
      <w:r w:rsidRPr="00210A87">
        <w:rPr>
          <w:rFonts w:asciiTheme="minorHAnsi" w:hAnsiTheme="minorHAnsi" w:cs="Arial"/>
          <w:bCs/>
          <w:sz w:val="22"/>
          <w:szCs w:val="22"/>
        </w:rPr>
        <w:t>validation of user provided data is done using struts 1.2.7 validation framework.</w:t>
      </w:r>
    </w:p>
    <w:p w:rsidR="00C26FE9" w:rsidRPr="00210A87" w:rsidRDefault="00C26FE9" w:rsidP="00FD0BE1">
      <w:pPr>
        <w:numPr>
          <w:ilvl w:val="0"/>
          <w:numId w:val="24"/>
        </w:numPr>
        <w:jc w:val="both"/>
        <w:rPr>
          <w:rFonts w:asciiTheme="minorHAnsi" w:hAnsiTheme="minorHAnsi" w:cs="Arial"/>
          <w:bCs/>
          <w:sz w:val="22"/>
          <w:szCs w:val="22"/>
        </w:rPr>
      </w:pPr>
      <w:r w:rsidRPr="00210A87">
        <w:rPr>
          <w:rFonts w:asciiTheme="minorHAnsi" w:hAnsiTheme="minorHAnsi" w:cs="Arial"/>
          <w:sz w:val="22"/>
          <w:szCs w:val="22"/>
        </w:rPr>
        <w:t xml:space="preserve">Created Web Services: </w:t>
      </w:r>
      <w:r w:rsidRPr="00210A87">
        <w:rPr>
          <w:rFonts w:asciiTheme="minorHAnsi" w:hAnsiTheme="minorHAnsi" w:cs="Arial"/>
          <w:bCs/>
          <w:sz w:val="22"/>
          <w:szCs w:val="22"/>
        </w:rPr>
        <w:t xml:space="preserve">Web Services created, </w:t>
      </w:r>
      <w:r w:rsidR="00CE696C" w:rsidRPr="00210A87">
        <w:rPr>
          <w:rFonts w:asciiTheme="minorHAnsi" w:hAnsiTheme="minorHAnsi" w:cs="Arial"/>
          <w:bCs/>
          <w:sz w:val="22"/>
          <w:szCs w:val="22"/>
        </w:rPr>
        <w:t>created</w:t>
      </w:r>
      <w:r w:rsidRPr="00210A87">
        <w:rPr>
          <w:rFonts w:asciiTheme="minorHAnsi" w:hAnsiTheme="minorHAnsi" w:cs="Arial"/>
          <w:bCs/>
          <w:sz w:val="22"/>
          <w:szCs w:val="22"/>
        </w:rPr>
        <w:t xml:space="preserve"> an ant based tool for generating client code and deploying the service.</w:t>
      </w:r>
    </w:p>
    <w:p w:rsidR="00C26FE9" w:rsidRPr="00210A87" w:rsidRDefault="00C26FE9" w:rsidP="00FD0BE1">
      <w:pPr>
        <w:numPr>
          <w:ilvl w:val="0"/>
          <w:numId w:val="24"/>
        </w:numPr>
        <w:jc w:val="both"/>
        <w:rPr>
          <w:rFonts w:asciiTheme="minorHAnsi" w:hAnsiTheme="minorHAnsi" w:cs="Arial"/>
          <w:bCs/>
          <w:sz w:val="22"/>
          <w:szCs w:val="22"/>
        </w:rPr>
      </w:pPr>
      <w:r w:rsidRPr="00210A87">
        <w:rPr>
          <w:rFonts w:asciiTheme="minorHAnsi" w:hAnsiTheme="minorHAnsi" w:cs="Arial"/>
          <w:sz w:val="22"/>
          <w:szCs w:val="22"/>
        </w:rPr>
        <w:t>JDBC specific command files:</w:t>
      </w:r>
      <w:r w:rsidRPr="00210A87">
        <w:rPr>
          <w:rFonts w:asciiTheme="minorHAnsi" w:hAnsiTheme="minorHAnsi" w:cs="Arial"/>
          <w:bCs/>
          <w:sz w:val="22"/>
          <w:szCs w:val="22"/>
        </w:rPr>
        <w:t xml:space="preserve"> Created CMD files for executing application specific queries.</w:t>
      </w:r>
    </w:p>
    <w:p w:rsidR="00C26FE9" w:rsidRPr="00210A87" w:rsidRDefault="00C26FE9" w:rsidP="00FD0BE1">
      <w:pPr>
        <w:numPr>
          <w:ilvl w:val="0"/>
          <w:numId w:val="24"/>
        </w:numPr>
        <w:jc w:val="both"/>
        <w:rPr>
          <w:rFonts w:asciiTheme="minorHAnsi" w:hAnsiTheme="minorHAnsi" w:cs="Arial"/>
          <w:bCs/>
          <w:sz w:val="22"/>
          <w:szCs w:val="22"/>
        </w:rPr>
      </w:pPr>
      <w:r w:rsidRPr="00210A87">
        <w:rPr>
          <w:rFonts w:asciiTheme="minorHAnsi" w:hAnsiTheme="minorHAnsi" w:cs="Arial"/>
          <w:sz w:val="22"/>
          <w:szCs w:val="22"/>
        </w:rPr>
        <w:t>Testing and Bug Fixing:</w:t>
      </w:r>
      <w:r w:rsidRPr="00210A87">
        <w:rPr>
          <w:rFonts w:asciiTheme="minorHAnsi" w:hAnsiTheme="minorHAnsi" w:cs="Arial"/>
          <w:bCs/>
          <w:sz w:val="22"/>
          <w:szCs w:val="22"/>
        </w:rPr>
        <w:t xml:space="preserve"> Verified SPR (bug reports) after fixing the errors.</w:t>
      </w:r>
    </w:p>
    <w:p w:rsidR="00C26FE9" w:rsidRPr="00B64D1E" w:rsidRDefault="00C26FE9" w:rsidP="00C26FE9">
      <w:pPr>
        <w:rPr>
          <w:rFonts w:ascii="Verdana" w:hAnsi="Verdana" w:cs="Arial"/>
          <w:bCs/>
        </w:rPr>
      </w:pPr>
    </w:p>
    <w:p w:rsidR="00C26FE9" w:rsidRPr="0098614B" w:rsidRDefault="00C26FE9" w:rsidP="00C26FE9">
      <w:pPr>
        <w:rPr>
          <w:rFonts w:asciiTheme="minorHAnsi" w:hAnsiTheme="minorHAnsi" w:cs="Arial"/>
          <w:b/>
          <w:sz w:val="22"/>
          <w:szCs w:val="22"/>
          <w:u w:val="single"/>
        </w:rPr>
      </w:pPr>
      <w:r w:rsidRPr="0098614B">
        <w:rPr>
          <w:rFonts w:asciiTheme="minorHAnsi" w:hAnsiTheme="minorHAnsi" w:cs="Arial"/>
          <w:b/>
          <w:sz w:val="22"/>
          <w:szCs w:val="22"/>
          <w:u w:val="single"/>
        </w:rPr>
        <w:t>Asse</w:t>
      </w:r>
      <w:r w:rsidR="00B64DF9" w:rsidRPr="0098614B">
        <w:rPr>
          <w:rFonts w:asciiTheme="minorHAnsi" w:hAnsiTheme="minorHAnsi" w:cs="Arial"/>
          <w:b/>
          <w:sz w:val="22"/>
          <w:szCs w:val="22"/>
          <w:u w:val="single"/>
        </w:rPr>
        <w:t>t Management and Propagation web portal</w:t>
      </w:r>
    </w:p>
    <w:p w:rsidR="00076315" w:rsidRPr="0098614B" w:rsidRDefault="00076315" w:rsidP="00C26FE9">
      <w:pPr>
        <w:rPr>
          <w:rFonts w:asciiTheme="minorHAnsi" w:hAnsiTheme="minorHAnsi" w:cs="Arial"/>
          <w:b/>
          <w:bCs/>
          <w:sz w:val="22"/>
          <w:szCs w:val="22"/>
          <w:u w:val="single"/>
        </w:rPr>
      </w:pPr>
    </w:p>
    <w:p w:rsidR="00C26FE9" w:rsidRPr="0098614B" w:rsidRDefault="00076315" w:rsidP="00076315">
      <w:pPr>
        <w:rPr>
          <w:rFonts w:asciiTheme="minorHAnsi" w:hAnsiTheme="minorHAnsi" w:cs="Arial"/>
          <w:bCs/>
          <w:sz w:val="22"/>
          <w:szCs w:val="22"/>
        </w:rPr>
      </w:pPr>
      <w:r w:rsidRPr="0098614B">
        <w:rPr>
          <w:rFonts w:asciiTheme="minorHAnsi" w:hAnsiTheme="minorHAnsi" w:cs="Arial"/>
          <w:b/>
          <w:sz w:val="22"/>
          <w:szCs w:val="22"/>
        </w:rPr>
        <w:t xml:space="preserve">Company: </w:t>
      </w:r>
      <w:r w:rsidRPr="0098614B">
        <w:rPr>
          <w:rFonts w:asciiTheme="minorHAnsi" w:hAnsiTheme="minorHAnsi" w:cs="Arial"/>
          <w:sz w:val="22"/>
          <w:szCs w:val="22"/>
        </w:rPr>
        <w:t xml:space="preserve">Impetus </w:t>
      </w:r>
      <w:r w:rsidR="00E16DD7">
        <w:rPr>
          <w:rFonts w:asciiTheme="minorHAnsi" w:hAnsiTheme="minorHAnsi" w:cs="Arial"/>
          <w:sz w:val="22"/>
          <w:szCs w:val="22"/>
        </w:rPr>
        <w:t xml:space="preserve">InfoTech </w:t>
      </w:r>
      <w:r w:rsidR="00E16DD7" w:rsidRPr="0098614B">
        <w:rPr>
          <w:rFonts w:asciiTheme="minorHAnsi" w:hAnsiTheme="minorHAnsi" w:cs="Arial"/>
          <w:sz w:val="22"/>
          <w:szCs w:val="22"/>
        </w:rPr>
        <w:t>(</w:t>
      </w:r>
      <w:r w:rsidRPr="0098614B">
        <w:rPr>
          <w:rFonts w:asciiTheme="minorHAnsi" w:hAnsiTheme="minorHAnsi" w:cs="Arial"/>
          <w:sz w:val="22"/>
          <w:szCs w:val="22"/>
        </w:rPr>
        <w:t>India) Pvt. Ltd</w:t>
      </w:r>
      <w:r w:rsidRPr="0098614B">
        <w:rPr>
          <w:rFonts w:asciiTheme="minorHAnsi" w:hAnsiTheme="minorHAnsi" w:cs="Arial"/>
          <w:sz w:val="22"/>
          <w:szCs w:val="22"/>
        </w:rPr>
        <w:tab/>
      </w:r>
      <w:r w:rsidRPr="0098614B">
        <w:rPr>
          <w:rFonts w:asciiTheme="minorHAnsi" w:hAnsiTheme="minorHAnsi" w:cs="Arial"/>
          <w:sz w:val="22"/>
          <w:szCs w:val="22"/>
        </w:rPr>
        <w:tab/>
        <w:t xml:space="preserve">     </w:t>
      </w:r>
      <w:r w:rsidR="0098614B">
        <w:rPr>
          <w:rFonts w:asciiTheme="minorHAnsi" w:hAnsiTheme="minorHAnsi" w:cs="Arial"/>
          <w:sz w:val="22"/>
          <w:szCs w:val="22"/>
        </w:rPr>
        <w:t xml:space="preserve">                          </w:t>
      </w:r>
      <w:r w:rsidRPr="0098614B">
        <w:rPr>
          <w:rFonts w:asciiTheme="minorHAnsi" w:hAnsiTheme="minorHAnsi" w:cs="Arial"/>
          <w:bCs/>
          <w:sz w:val="22"/>
          <w:szCs w:val="22"/>
        </w:rPr>
        <w:t>Jan</w:t>
      </w:r>
      <w:r w:rsidR="00A40723" w:rsidRPr="0098614B">
        <w:rPr>
          <w:rFonts w:asciiTheme="minorHAnsi" w:hAnsiTheme="minorHAnsi" w:cs="Arial"/>
          <w:bCs/>
          <w:sz w:val="22"/>
          <w:szCs w:val="22"/>
        </w:rPr>
        <w:t>uary</w:t>
      </w:r>
      <w:r w:rsidRPr="0098614B">
        <w:rPr>
          <w:rFonts w:asciiTheme="minorHAnsi" w:hAnsiTheme="minorHAnsi" w:cs="Arial"/>
          <w:bCs/>
          <w:sz w:val="22"/>
          <w:szCs w:val="22"/>
        </w:rPr>
        <w:t xml:space="preserve"> 2005 to </w:t>
      </w:r>
      <w:r w:rsidR="00A40723" w:rsidRPr="0098614B">
        <w:rPr>
          <w:rFonts w:asciiTheme="minorHAnsi" w:hAnsiTheme="minorHAnsi" w:cs="Arial"/>
          <w:bCs/>
          <w:sz w:val="22"/>
          <w:szCs w:val="22"/>
        </w:rPr>
        <w:t>February</w:t>
      </w:r>
      <w:r w:rsidRPr="0098614B">
        <w:rPr>
          <w:rFonts w:asciiTheme="minorHAnsi" w:hAnsiTheme="minorHAnsi" w:cs="Arial"/>
          <w:bCs/>
          <w:sz w:val="22"/>
          <w:szCs w:val="22"/>
        </w:rPr>
        <w:t xml:space="preserve"> 2005</w:t>
      </w:r>
    </w:p>
    <w:p w:rsidR="00C26FE9" w:rsidRPr="0098614B" w:rsidRDefault="00C26FE9" w:rsidP="00C26FE9">
      <w:pPr>
        <w:jc w:val="both"/>
        <w:rPr>
          <w:rFonts w:asciiTheme="minorHAnsi" w:hAnsiTheme="minorHAnsi" w:cs="Arial"/>
          <w:bCs/>
          <w:sz w:val="22"/>
          <w:szCs w:val="22"/>
        </w:rPr>
      </w:pPr>
      <w:r w:rsidRPr="0098614B">
        <w:rPr>
          <w:rFonts w:asciiTheme="minorHAnsi" w:hAnsiTheme="minorHAnsi" w:cs="Arial"/>
          <w:b/>
          <w:sz w:val="22"/>
          <w:szCs w:val="22"/>
        </w:rPr>
        <w:t xml:space="preserve">Role: </w:t>
      </w:r>
      <w:r w:rsidR="0098614B" w:rsidRPr="0098614B">
        <w:rPr>
          <w:rFonts w:asciiTheme="minorHAnsi" w:hAnsiTheme="minorHAnsi" w:cs="Arial"/>
          <w:bCs/>
          <w:sz w:val="22"/>
          <w:szCs w:val="22"/>
        </w:rPr>
        <w:t>Developer</w:t>
      </w:r>
    </w:p>
    <w:p w:rsidR="00791AAF" w:rsidRPr="0098614B" w:rsidRDefault="00791AAF" w:rsidP="00C26FE9">
      <w:pPr>
        <w:jc w:val="both"/>
        <w:rPr>
          <w:rFonts w:asciiTheme="minorHAnsi" w:hAnsiTheme="minorHAnsi" w:cs="Arial"/>
          <w:b/>
          <w:bCs/>
          <w:sz w:val="22"/>
          <w:szCs w:val="22"/>
        </w:rPr>
      </w:pPr>
    </w:p>
    <w:p w:rsidR="00C26FE9" w:rsidRPr="0098614B" w:rsidRDefault="00C26FE9" w:rsidP="00C26FE9">
      <w:pPr>
        <w:jc w:val="both"/>
        <w:rPr>
          <w:rFonts w:asciiTheme="minorHAnsi" w:hAnsiTheme="minorHAnsi" w:cs="Arial"/>
          <w:bCs/>
          <w:sz w:val="22"/>
          <w:szCs w:val="22"/>
        </w:rPr>
      </w:pPr>
      <w:r w:rsidRPr="0098614B">
        <w:rPr>
          <w:rFonts w:asciiTheme="minorHAnsi" w:hAnsiTheme="minorHAnsi" w:cs="Arial"/>
          <w:b/>
          <w:bCs/>
          <w:sz w:val="22"/>
          <w:szCs w:val="22"/>
        </w:rPr>
        <w:t>Technologies</w:t>
      </w:r>
      <w:r w:rsidRPr="0098614B">
        <w:rPr>
          <w:rFonts w:asciiTheme="minorHAnsi" w:hAnsiTheme="minorHAnsi" w:cs="Arial"/>
          <w:bCs/>
          <w:sz w:val="22"/>
          <w:szCs w:val="22"/>
        </w:rPr>
        <w:t xml:space="preserve"> </w:t>
      </w:r>
      <w:r w:rsidRPr="0098614B">
        <w:rPr>
          <w:rFonts w:asciiTheme="minorHAnsi" w:hAnsiTheme="minorHAnsi" w:cs="Arial"/>
          <w:b/>
          <w:bCs/>
          <w:sz w:val="22"/>
          <w:szCs w:val="22"/>
        </w:rPr>
        <w:t>used</w:t>
      </w:r>
      <w:r w:rsidRPr="0098614B">
        <w:rPr>
          <w:rFonts w:asciiTheme="minorHAnsi" w:hAnsiTheme="minorHAnsi" w:cs="Arial"/>
          <w:bCs/>
          <w:sz w:val="22"/>
          <w:szCs w:val="22"/>
        </w:rPr>
        <w:t xml:space="preserve">: JSP, </w:t>
      </w:r>
      <w:r w:rsidR="00173C6E" w:rsidRPr="0098614B">
        <w:rPr>
          <w:rFonts w:asciiTheme="minorHAnsi" w:hAnsiTheme="minorHAnsi" w:cs="Arial"/>
          <w:bCs/>
          <w:sz w:val="22"/>
          <w:szCs w:val="22"/>
        </w:rPr>
        <w:t>Servlet</w:t>
      </w:r>
      <w:r w:rsidRPr="0098614B">
        <w:rPr>
          <w:rFonts w:asciiTheme="minorHAnsi" w:hAnsiTheme="minorHAnsi" w:cs="Arial"/>
          <w:bCs/>
          <w:sz w:val="22"/>
          <w:szCs w:val="22"/>
        </w:rPr>
        <w:t>, Struts 1.1, O</w:t>
      </w:r>
      <w:r w:rsidR="006B40F6" w:rsidRPr="0098614B">
        <w:rPr>
          <w:rFonts w:asciiTheme="minorHAnsi" w:hAnsiTheme="minorHAnsi" w:cs="Arial"/>
          <w:bCs/>
          <w:sz w:val="22"/>
          <w:szCs w:val="22"/>
        </w:rPr>
        <w:t>racle 9i, JDev</w:t>
      </w:r>
      <w:r w:rsidR="0098614B">
        <w:rPr>
          <w:rFonts w:asciiTheme="minorHAnsi" w:hAnsiTheme="minorHAnsi" w:cs="Arial"/>
          <w:bCs/>
          <w:sz w:val="22"/>
          <w:szCs w:val="22"/>
        </w:rPr>
        <w:t>eloper 10g, JBPM 2.0</w:t>
      </w:r>
    </w:p>
    <w:p w:rsidR="00CE36CB" w:rsidRPr="0098614B" w:rsidRDefault="00CE36CB" w:rsidP="00C26FE9">
      <w:pPr>
        <w:jc w:val="both"/>
        <w:rPr>
          <w:rFonts w:asciiTheme="minorHAnsi" w:hAnsiTheme="minorHAnsi" w:cs="Arial"/>
          <w:b/>
          <w:bCs/>
          <w:sz w:val="22"/>
          <w:szCs w:val="22"/>
        </w:rPr>
      </w:pPr>
    </w:p>
    <w:p w:rsidR="00C26FE9" w:rsidRDefault="00C26FE9" w:rsidP="00C26FE9">
      <w:pPr>
        <w:jc w:val="both"/>
        <w:rPr>
          <w:rFonts w:asciiTheme="minorHAnsi" w:hAnsiTheme="minorHAnsi" w:cs="Arial"/>
          <w:bCs/>
          <w:sz w:val="22"/>
          <w:szCs w:val="22"/>
        </w:rPr>
      </w:pPr>
      <w:r w:rsidRPr="0098614B">
        <w:rPr>
          <w:rFonts w:asciiTheme="minorHAnsi" w:hAnsiTheme="minorHAnsi" w:cs="Arial"/>
          <w:b/>
          <w:bCs/>
          <w:sz w:val="22"/>
          <w:szCs w:val="22"/>
        </w:rPr>
        <w:t>Description</w:t>
      </w:r>
      <w:r w:rsidRPr="0098614B">
        <w:rPr>
          <w:rFonts w:asciiTheme="minorHAnsi" w:hAnsiTheme="minorHAnsi" w:cs="Arial"/>
          <w:bCs/>
          <w:sz w:val="22"/>
          <w:szCs w:val="22"/>
        </w:rPr>
        <w:t>: Whether you produce and air or distribute your own content or purchase rights to acquire air or distribute others content, you have the need to store and move content. Physically managing tape and server-based content and managing the rights of content that is being acquired, aired and/or distributed. Whether your process is still people-centric or fully automated, Sunup’s product can manage it for you with the following applications that can be customized to conform t</w:t>
      </w:r>
      <w:r w:rsidR="0098614B">
        <w:rPr>
          <w:rFonts w:asciiTheme="minorHAnsi" w:hAnsiTheme="minorHAnsi" w:cs="Arial"/>
          <w:bCs/>
          <w:sz w:val="22"/>
          <w:szCs w:val="22"/>
        </w:rPr>
        <w:t>o and automate your operations:</w:t>
      </w:r>
    </w:p>
    <w:p w:rsidR="0098614B" w:rsidRPr="0098614B" w:rsidRDefault="0098614B" w:rsidP="00C26FE9">
      <w:pPr>
        <w:jc w:val="both"/>
        <w:rPr>
          <w:rFonts w:asciiTheme="minorHAnsi" w:hAnsiTheme="minorHAnsi" w:cs="Arial"/>
          <w:bCs/>
          <w:sz w:val="22"/>
          <w:szCs w:val="22"/>
        </w:rPr>
      </w:pPr>
    </w:p>
    <w:p w:rsidR="00C26FE9" w:rsidRPr="0098614B" w:rsidRDefault="00C26FE9" w:rsidP="007122CB">
      <w:pPr>
        <w:numPr>
          <w:ilvl w:val="0"/>
          <w:numId w:val="7"/>
        </w:numPr>
        <w:suppressAutoHyphens w:val="0"/>
        <w:jc w:val="both"/>
        <w:rPr>
          <w:rFonts w:asciiTheme="minorHAnsi" w:hAnsiTheme="minorHAnsi" w:cs="Arial"/>
          <w:bCs/>
          <w:sz w:val="22"/>
          <w:szCs w:val="22"/>
        </w:rPr>
      </w:pPr>
      <w:r w:rsidRPr="0098614B">
        <w:rPr>
          <w:rFonts w:asciiTheme="minorHAnsi" w:hAnsiTheme="minorHAnsi" w:cs="Arial"/>
          <w:bCs/>
          <w:sz w:val="22"/>
          <w:szCs w:val="22"/>
        </w:rPr>
        <w:t>Automatic import of product informatio</w:t>
      </w:r>
      <w:r w:rsidR="0098614B">
        <w:rPr>
          <w:rFonts w:asciiTheme="minorHAnsi" w:hAnsiTheme="minorHAnsi" w:cs="Arial"/>
          <w:bCs/>
          <w:sz w:val="22"/>
          <w:szCs w:val="22"/>
        </w:rPr>
        <w:t>n including rights and versions.</w:t>
      </w:r>
    </w:p>
    <w:p w:rsidR="00C26FE9" w:rsidRPr="0098614B" w:rsidRDefault="00C26FE9" w:rsidP="007122CB">
      <w:pPr>
        <w:numPr>
          <w:ilvl w:val="0"/>
          <w:numId w:val="7"/>
        </w:numPr>
        <w:suppressAutoHyphens w:val="0"/>
        <w:jc w:val="both"/>
        <w:rPr>
          <w:rFonts w:asciiTheme="minorHAnsi" w:hAnsiTheme="minorHAnsi" w:cs="Arial"/>
          <w:bCs/>
          <w:sz w:val="22"/>
          <w:szCs w:val="22"/>
        </w:rPr>
      </w:pPr>
      <w:r w:rsidRPr="0098614B">
        <w:rPr>
          <w:rFonts w:asciiTheme="minorHAnsi" w:hAnsiTheme="minorHAnsi" w:cs="Arial"/>
          <w:bCs/>
          <w:sz w:val="22"/>
          <w:szCs w:val="22"/>
        </w:rPr>
        <w:t xml:space="preserve">Automatic propagation of assets based </w:t>
      </w:r>
      <w:r w:rsidR="0098614B">
        <w:rPr>
          <w:rFonts w:asciiTheme="minorHAnsi" w:hAnsiTheme="minorHAnsi" w:cs="Arial"/>
          <w:bCs/>
          <w:sz w:val="22"/>
          <w:szCs w:val="22"/>
        </w:rPr>
        <w:t>on schedule and on-demand needs.</w:t>
      </w:r>
    </w:p>
    <w:p w:rsidR="00C26FE9" w:rsidRPr="0098614B" w:rsidRDefault="00C26FE9" w:rsidP="007122CB">
      <w:pPr>
        <w:numPr>
          <w:ilvl w:val="0"/>
          <w:numId w:val="7"/>
        </w:numPr>
        <w:suppressAutoHyphens w:val="0"/>
        <w:jc w:val="both"/>
        <w:rPr>
          <w:rFonts w:asciiTheme="minorHAnsi" w:hAnsiTheme="minorHAnsi" w:cs="Arial"/>
          <w:bCs/>
          <w:sz w:val="22"/>
          <w:szCs w:val="22"/>
        </w:rPr>
      </w:pPr>
      <w:r w:rsidRPr="0098614B">
        <w:rPr>
          <w:rFonts w:asciiTheme="minorHAnsi" w:hAnsiTheme="minorHAnsi" w:cs="Arial"/>
          <w:bCs/>
          <w:sz w:val="22"/>
          <w:szCs w:val="22"/>
        </w:rPr>
        <w:t>Off-Air recording to tape devices or servers w</w:t>
      </w:r>
      <w:r w:rsidR="0098614B">
        <w:rPr>
          <w:rFonts w:asciiTheme="minorHAnsi" w:hAnsiTheme="minorHAnsi" w:cs="Arial"/>
          <w:bCs/>
          <w:sz w:val="22"/>
          <w:szCs w:val="22"/>
        </w:rPr>
        <w:t>ith movement to digital archive.</w:t>
      </w:r>
    </w:p>
    <w:p w:rsidR="00C26FE9" w:rsidRPr="0098614B" w:rsidRDefault="00C26FE9" w:rsidP="007122CB">
      <w:pPr>
        <w:pStyle w:val="FootnoteText"/>
        <w:numPr>
          <w:ilvl w:val="0"/>
          <w:numId w:val="7"/>
        </w:numPr>
        <w:jc w:val="both"/>
        <w:rPr>
          <w:rFonts w:asciiTheme="minorHAnsi" w:hAnsiTheme="minorHAnsi" w:cs="Arial"/>
          <w:bCs/>
          <w:sz w:val="22"/>
          <w:szCs w:val="22"/>
        </w:rPr>
      </w:pPr>
      <w:r w:rsidRPr="0098614B">
        <w:rPr>
          <w:rFonts w:asciiTheme="minorHAnsi" w:hAnsiTheme="minorHAnsi" w:cs="Arial"/>
          <w:bCs/>
          <w:sz w:val="22"/>
          <w:szCs w:val="22"/>
        </w:rPr>
        <w:t>Customized settings for automatic recordin</w:t>
      </w:r>
      <w:r w:rsidR="0098614B">
        <w:rPr>
          <w:rFonts w:asciiTheme="minorHAnsi" w:hAnsiTheme="minorHAnsi" w:cs="Arial"/>
          <w:bCs/>
          <w:sz w:val="22"/>
          <w:szCs w:val="22"/>
        </w:rPr>
        <w:t>g &amp; archival for later playback.</w:t>
      </w:r>
    </w:p>
    <w:p w:rsidR="00CE36CB" w:rsidRDefault="00CE36CB" w:rsidP="00C26FE9">
      <w:pPr>
        <w:jc w:val="both"/>
        <w:rPr>
          <w:rFonts w:ascii="Verdana" w:hAnsi="Verdana" w:cs="Arial"/>
          <w:b/>
          <w:sz w:val="20"/>
        </w:rPr>
      </w:pPr>
    </w:p>
    <w:p w:rsidR="00C26FE9" w:rsidRPr="0098614B" w:rsidRDefault="00C26FE9" w:rsidP="00C26FE9">
      <w:pPr>
        <w:jc w:val="both"/>
        <w:rPr>
          <w:rFonts w:asciiTheme="minorHAnsi" w:hAnsiTheme="minorHAnsi" w:cs="Arial"/>
          <w:sz w:val="22"/>
          <w:szCs w:val="22"/>
        </w:rPr>
      </w:pPr>
      <w:r w:rsidRPr="0098614B">
        <w:rPr>
          <w:rFonts w:asciiTheme="minorHAnsi" w:hAnsiTheme="minorHAnsi" w:cs="Arial"/>
          <w:sz w:val="22"/>
          <w:szCs w:val="22"/>
        </w:rPr>
        <w:t>Responsibilities:</w:t>
      </w:r>
    </w:p>
    <w:p w:rsidR="00C26FE9" w:rsidRPr="0098614B" w:rsidRDefault="00C26FE9" w:rsidP="00CE36CB">
      <w:pPr>
        <w:numPr>
          <w:ilvl w:val="0"/>
          <w:numId w:val="25"/>
        </w:numPr>
        <w:jc w:val="both"/>
        <w:rPr>
          <w:rFonts w:asciiTheme="minorHAnsi" w:hAnsiTheme="minorHAnsi" w:cs="Arial"/>
          <w:bCs/>
          <w:sz w:val="22"/>
          <w:szCs w:val="22"/>
        </w:rPr>
      </w:pPr>
      <w:r w:rsidRPr="0098614B">
        <w:rPr>
          <w:rFonts w:asciiTheme="minorHAnsi" w:hAnsiTheme="minorHAnsi" w:cs="Arial"/>
          <w:sz w:val="22"/>
          <w:szCs w:val="22"/>
        </w:rPr>
        <w:t>Framework designing:</w:t>
      </w:r>
      <w:r w:rsidRPr="0098614B">
        <w:rPr>
          <w:rFonts w:asciiTheme="minorHAnsi" w:hAnsiTheme="minorHAnsi" w:cs="Arial"/>
          <w:bCs/>
          <w:sz w:val="22"/>
          <w:szCs w:val="22"/>
        </w:rPr>
        <w:t xml:space="preserve"> Designed the customized MVC based struts fr</w:t>
      </w:r>
      <w:r w:rsidR="00A414F1">
        <w:rPr>
          <w:rFonts w:asciiTheme="minorHAnsi" w:hAnsiTheme="minorHAnsi" w:cs="Arial"/>
          <w:bCs/>
          <w:sz w:val="22"/>
          <w:szCs w:val="22"/>
        </w:rPr>
        <w:t>amework for the AMP application.</w:t>
      </w:r>
    </w:p>
    <w:p w:rsidR="00C26FE9" w:rsidRPr="0098614B" w:rsidRDefault="00C26FE9" w:rsidP="00CE36CB">
      <w:pPr>
        <w:numPr>
          <w:ilvl w:val="0"/>
          <w:numId w:val="25"/>
        </w:numPr>
        <w:jc w:val="both"/>
        <w:rPr>
          <w:rFonts w:asciiTheme="minorHAnsi" w:hAnsiTheme="minorHAnsi" w:cs="Arial"/>
          <w:bCs/>
          <w:sz w:val="22"/>
          <w:szCs w:val="22"/>
        </w:rPr>
      </w:pPr>
      <w:r w:rsidRPr="0098614B">
        <w:rPr>
          <w:rFonts w:asciiTheme="minorHAnsi" w:hAnsiTheme="minorHAnsi" w:cs="Arial"/>
          <w:sz w:val="22"/>
          <w:szCs w:val="22"/>
        </w:rPr>
        <w:t>Implemented JBPM with OC4J: W</w:t>
      </w:r>
      <w:r w:rsidRPr="0098614B">
        <w:rPr>
          <w:rFonts w:asciiTheme="minorHAnsi" w:hAnsiTheme="minorHAnsi" w:cs="Arial"/>
          <w:bCs/>
          <w:sz w:val="22"/>
          <w:szCs w:val="22"/>
        </w:rPr>
        <w:t>orkflow Engine JBPM is used for managing the workflows of this application. User puts data using J</w:t>
      </w:r>
      <w:r w:rsidR="0022391D">
        <w:rPr>
          <w:rFonts w:asciiTheme="minorHAnsi" w:hAnsiTheme="minorHAnsi" w:cs="Arial"/>
          <w:bCs/>
          <w:sz w:val="22"/>
          <w:szCs w:val="22"/>
        </w:rPr>
        <w:t>SP</w:t>
      </w:r>
      <w:r w:rsidRPr="0098614B">
        <w:rPr>
          <w:rFonts w:asciiTheme="minorHAnsi" w:hAnsiTheme="minorHAnsi" w:cs="Arial"/>
          <w:bCs/>
          <w:sz w:val="22"/>
          <w:szCs w:val="22"/>
        </w:rPr>
        <w:t xml:space="preserve"> and code translates that data in a process definition file that is used by workflow manager for managing the process.</w:t>
      </w:r>
    </w:p>
    <w:p w:rsidR="00C26FE9" w:rsidRPr="0098614B" w:rsidRDefault="00C26FE9" w:rsidP="00CE36CB">
      <w:pPr>
        <w:numPr>
          <w:ilvl w:val="0"/>
          <w:numId w:val="25"/>
        </w:numPr>
        <w:jc w:val="both"/>
        <w:rPr>
          <w:rFonts w:asciiTheme="minorHAnsi" w:hAnsiTheme="minorHAnsi" w:cs="Arial"/>
          <w:bCs/>
          <w:sz w:val="22"/>
          <w:szCs w:val="22"/>
        </w:rPr>
      </w:pPr>
      <w:r w:rsidRPr="0098614B">
        <w:rPr>
          <w:rFonts w:asciiTheme="minorHAnsi" w:hAnsiTheme="minorHAnsi" w:cs="Arial"/>
          <w:sz w:val="22"/>
          <w:szCs w:val="22"/>
        </w:rPr>
        <w:t>Development of Business Workflow Module:</w:t>
      </w:r>
      <w:r w:rsidRPr="0098614B">
        <w:rPr>
          <w:rFonts w:asciiTheme="minorHAnsi" w:hAnsiTheme="minorHAnsi" w:cs="Arial"/>
          <w:bCs/>
          <w:sz w:val="22"/>
          <w:szCs w:val="22"/>
        </w:rPr>
        <w:t xml:space="preserve"> Created server Side validation using struts1.1 framework, action classes, JSP with tag libs.</w:t>
      </w:r>
    </w:p>
    <w:p w:rsidR="00C26FE9" w:rsidRPr="0098614B" w:rsidRDefault="00C26FE9" w:rsidP="00CE36CB">
      <w:pPr>
        <w:numPr>
          <w:ilvl w:val="0"/>
          <w:numId w:val="25"/>
        </w:numPr>
        <w:jc w:val="both"/>
        <w:rPr>
          <w:rFonts w:asciiTheme="minorHAnsi" w:hAnsiTheme="minorHAnsi" w:cs="Arial"/>
          <w:bCs/>
          <w:sz w:val="22"/>
          <w:szCs w:val="22"/>
        </w:rPr>
      </w:pPr>
      <w:r w:rsidRPr="0098614B">
        <w:rPr>
          <w:rFonts w:asciiTheme="minorHAnsi" w:hAnsiTheme="minorHAnsi" w:cs="Arial"/>
          <w:sz w:val="22"/>
          <w:szCs w:val="22"/>
        </w:rPr>
        <w:t>Bug Fixing:</w:t>
      </w:r>
      <w:r w:rsidRPr="0098614B">
        <w:rPr>
          <w:rFonts w:asciiTheme="minorHAnsi" w:hAnsiTheme="minorHAnsi" w:cs="Arial"/>
          <w:bCs/>
          <w:sz w:val="22"/>
          <w:szCs w:val="22"/>
        </w:rPr>
        <w:t xml:space="preserve"> Bug fixing is done in JavaScript validation and struts validation framework.</w:t>
      </w:r>
    </w:p>
    <w:p w:rsidR="00C26FE9" w:rsidRPr="00B64D1E" w:rsidRDefault="00C26FE9" w:rsidP="00C26FE9">
      <w:pPr>
        <w:rPr>
          <w:rFonts w:ascii="Verdana" w:hAnsi="Verdana" w:cs="Arial"/>
          <w:b/>
          <w:sz w:val="22"/>
        </w:rPr>
      </w:pPr>
    </w:p>
    <w:p w:rsidR="00C26FE9" w:rsidRPr="00A414F1" w:rsidRDefault="00C26FE9" w:rsidP="00C26FE9">
      <w:pPr>
        <w:rPr>
          <w:rFonts w:asciiTheme="minorHAnsi" w:hAnsiTheme="minorHAnsi" w:cs="Arial"/>
          <w:b/>
          <w:sz w:val="22"/>
          <w:szCs w:val="22"/>
          <w:u w:val="single"/>
        </w:rPr>
      </w:pPr>
      <w:r w:rsidRPr="00A414F1">
        <w:rPr>
          <w:rFonts w:asciiTheme="minorHAnsi" w:hAnsiTheme="minorHAnsi" w:cs="Arial"/>
          <w:b/>
          <w:sz w:val="22"/>
          <w:szCs w:val="22"/>
          <w:u w:val="single"/>
        </w:rPr>
        <w:t>Content Procurement and Management System</w:t>
      </w:r>
      <w:r w:rsidR="00517152" w:rsidRPr="00A414F1">
        <w:rPr>
          <w:rFonts w:asciiTheme="minorHAnsi" w:hAnsiTheme="minorHAnsi" w:cs="Arial"/>
          <w:b/>
          <w:sz w:val="22"/>
          <w:szCs w:val="22"/>
          <w:u w:val="single"/>
        </w:rPr>
        <w:t xml:space="preserve"> web portal</w:t>
      </w:r>
    </w:p>
    <w:p w:rsidR="000C03EE" w:rsidRPr="00A414F1" w:rsidRDefault="000C03EE" w:rsidP="00C26FE9">
      <w:pPr>
        <w:rPr>
          <w:rFonts w:asciiTheme="minorHAnsi" w:hAnsiTheme="minorHAnsi" w:cs="Arial"/>
          <w:b/>
          <w:bCs/>
          <w:sz w:val="22"/>
          <w:szCs w:val="22"/>
          <w:u w:val="single"/>
        </w:rPr>
      </w:pPr>
    </w:p>
    <w:p w:rsidR="000C03EE" w:rsidRPr="00A414F1" w:rsidRDefault="000C03EE" w:rsidP="00C26FE9">
      <w:pPr>
        <w:rPr>
          <w:rFonts w:asciiTheme="minorHAnsi" w:hAnsiTheme="minorHAnsi" w:cs="Arial"/>
          <w:bCs/>
          <w:sz w:val="22"/>
          <w:szCs w:val="22"/>
        </w:rPr>
      </w:pPr>
      <w:r w:rsidRPr="00A414F1">
        <w:rPr>
          <w:rFonts w:asciiTheme="minorHAnsi" w:hAnsiTheme="minorHAnsi" w:cs="Arial"/>
          <w:b/>
          <w:sz w:val="22"/>
          <w:szCs w:val="22"/>
        </w:rPr>
        <w:t xml:space="preserve">Company: </w:t>
      </w:r>
      <w:r w:rsidRPr="00A414F1">
        <w:rPr>
          <w:rFonts w:asciiTheme="minorHAnsi" w:hAnsiTheme="minorHAnsi" w:cs="Arial"/>
          <w:sz w:val="22"/>
          <w:szCs w:val="22"/>
        </w:rPr>
        <w:t xml:space="preserve">Impetus </w:t>
      </w:r>
      <w:r w:rsidR="004A5AC5">
        <w:rPr>
          <w:rFonts w:asciiTheme="minorHAnsi" w:hAnsiTheme="minorHAnsi" w:cs="Arial"/>
          <w:sz w:val="22"/>
          <w:szCs w:val="22"/>
        </w:rPr>
        <w:t xml:space="preserve">InfoTech </w:t>
      </w:r>
      <w:r w:rsidR="004A5AC5" w:rsidRPr="00A414F1">
        <w:rPr>
          <w:rFonts w:asciiTheme="minorHAnsi" w:hAnsiTheme="minorHAnsi" w:cs="Arial"/>
          <w:sz w:val="22"/>
          <w:szCs w:val="22"/>
        </w:rPr>
        <w:t>(</w:t>
      </w:r>
      <w:r w:rsidRPr="00A414F1">
        <w:rPr>
          <w:rFonts w:asciiTheme="minorHAnsi" w:hAnsiTheme="minorHAnsi" w:cs="Arial"/>
          <w:sz w:val="22"/>
          <w:szCs w:val="22"/>
        </w:rPr>
        <w:t>India) Pvt. Ltd</w:t>
      </w:r>
      <w:r w:rsidRPr="00A414F1">
        <w:rPr>
          <w:rFonts w:asciiTheme="minorHAnsi" w:hAnsiTheme="minorHAnsi" w:cs="Arial"/>
          <w:sz w:val="22"/>
          <w:szCs w:val="22"/>
        </w:rPr>
        <w:tab/>
      </w:r>
      <w:r w:rsidRPr="00A414F1">
        <w:rPr>
          <w:rFonts w:asciiTheme="minorHAnsi" w:hAnsiTheme="minorHAnsi" w:cs="Arial"/>
          <w:sz w:val="22"/>
          <w:szCs w:val="22"/>
        </w:rPr>
        <w:tab/>
        <w:t xml:space="preserve">         </w:t>
      </w:r>
      <w:r w:rsidR="00A414F1">
        <w:rPr>
          <w:rFonts w:asciiTheme="minorHAnsi" w:hAnsiTheme="minorHAnsi" w:cs="Arial"/>
          <w:sz w:val="22"/>
          <w:szCs w:val="22"/>
        </w:rPr>
        <w:tab/>
      </w:r>
      <w:r w:rsidR="00A414F1">
        <w:rPr>
          <w:rFonts w:asciiTheme="minorHAnsi" w:hAnsiTheme="minorHAnsi" w:cs="Arial"/>
          <w:sz w:val="22"/>
          <w:szCs w:val="22"/>
        </w:rPr>
        <w:tab/>
        <w:t xml:space="preserve">      </w:t>
      </w:r>
      <w:r w:rsidRPr="00A414F1">
        <w:rPr>
          <w:rFonts w:asciiTheme="minorHAnsi" w:hAnsiTheme="minorHAnsi" w:cs="Arial"/>
          <w:bCs/>
          <w:sz w:val="22"/>
          <w:szCs w:val="22"/>
        </w:rPr>
        <w:t>Mar</w:t>
      </w:r>
      <w:r w:rsidR="00A414F1" w:rsidRPr="00A414F1">
        <w:rPr>
          <w:rFonts w:asciiTheme="minorHAnsi" w:hAnsiTheme="minorHAnsi" w:cs="Arial"/>
          <w:bCs/>
          <w:sz w:val="22"/>
          <w:szCs w:val="22"/>
        </w:rPr>
        <w:t>ch</w:t>
      </w:r>
      <w:r w:rsidRPr="00A414F1">
        <w:rPr>
          <w:rFonts w:asciiTheme="minorHAnsi" w:hAnsiTheme="minorHAnsi" w:cs="Arial"/>
          <w:bCs/>
          <w:sz w:val="22"/>
          <w:szCs w:val="22"/>
        </w:rPr>
        <w:t xml:space="preserve"> 2004 to Jan</w:t>
      </w:r>
      <w:r w:rsidR="00A414F1" w:rsidRPr="00A414F1">
        <w:rPr>
          <w:rFonts w:asciiTheme="minorHAnsi" w:hAnsiTheme="minorHAnsi" w:cs="Arial"/>
          <w:bCs/>
          <w:sz w:val="22"/>
          <w:szCs w:val="22"/>
        </w:rPr>
        <w:t>uary</w:t>
      </w:r>
      <w:r w:rsidRPr="00A414F1">
        <w:rPr>
          <w:rFonts w:asciiTheme="minorHAnsi" w:hAnsiTheme="minorHAnsi" w:cs="Arial"/>
          <w:bCs/>
          <w:sz w:val="22"/>
          <w:szCs w:val="22"/>
        </w:rPr>
        <w:t xml:space="preserve"> 2005</w:t>
      </w:r>
    </w:p>
    <w:p w:rsidR="00C26FE9" w:rsidRPr="00A414F1" w:rsidRDefault="00C26FE9" w:rsidP="00C26FE9">
      <w:pPr>
        <w:jc w:val="both"/>
        <w:rPr>
          <w:rFonts w:asciiTheme="minorHAnsi" w:hAnsiTheme="minorHAnsi" w:cs="Arial"/>
          <w:bCs/>
          <w:sz w:val="22"/>
          <w:szCs w:val="22"/>
        </w:rPr>
      </w:pPr>
      <w:r w:rsidRPr="00A414F1">
        <w:rPr>
          <w:rFonts w:asciiTheme="minorHAnsi" w:hAnsiTheme="minorHAnsi" w:cs="Arial"/>
          <w:b/>
          <w:sz w:val="22"/>
          <w:szCs w:val="22"/>
        </w:rPr>
        <w:t xml:space="preserve">Role: </w:t>
      </w:r>
      <w:r w:rsidRPr="00A414F1">
        <w:rPr>
          <w:rFonts w:asciiTheme="minorHAnsi" w:hAnsiTheme="minorHAnsi" w:cs="Arial"/>
          <w:bCs/>
          <w:sz w:val="22"/>
          <w:szCs w:val="22"/>
        </w:rPr>
        <w:t>Develo</w:t>
      </w:r>
      <w:r w:rsidR="00A414F1">
        <w:rPr>
          <w:rFonts w:asciiTheme="minorHAnsi" w:hAnsiTheme="minorHAnsi" w:cs="Arial"/>
          <w:bCs/>
          <w:sz w:val="22"/>
          <w:szCs w:val="22"/>
        </w:rPr>
        <w:t>per</w:t>
      </w:r>
    </w:p>
    <w:p w:rsidR="00885A1E" w:rsidRPr="00A414F1" w:rsidRDefault="00885A1E" w:rsidP="00C26FE9">
      <w:pPr>
        <w:jc w:val="both"/>
        <w:rPr>
          <w:rFonts w:asciiTheme="minorHAnsi" w:hAnsiTheme="minorHAnsi" w:cs="Arial"/>
          <w:b/>
          <w:bCs/>
          <w:sz w:val="22"/>
          <w:szCs w:val="22"/>
        </w:rPr>
      </w:pPr>
    </w:p>
    <w:p w:rsidR="00C26FE9" w:rsidRPr="00A414F1" w:rsidRDefault="00C26FE9" w:rsidP="00C26FE9">
      <w:pPr>
        <w:jc w:val="both"/>
        <w:rPr>
          <w:rFonts w:asciiTheme="minorHAnsi" w:hAnsiTheme="minorHAnsi" w:cs="Arial"/>
          <w:bCs/>
          <w:sz w:val="22"/>
          <w:szCs w:val="22"/>
        </w:rPr>
      </w:pPr>
      <w:r w:rsidRPr="00A414F1">
        <w:rPr>
          <w:rFonts w:asciiTheme="minorHAnsi" w:hAnsiTheme="minorHAnsi" w:cs="Arial"/>
          <w:b/>
          <w:bCs/>
          <w:sz w:val="22"/>
          <w:szCs w:val="22"/>
        </w:rPr>
        <w:t>Technologies</w:t>
      </w:r>
      <w:r w:rsidRPr="00A414F1">
        <w:rPr>
          <w:rFonts w:asciiTheme="minorHAnsi" w:hAnsiTheme="minorHAnsi" w:cs="Arial"/>
          <w:bCs/>
          <w:sz w:val="22"/>
          <w:szCs w:val="22"/>
        </w:rPr>
        <w:t xml:space="preserve"> </w:t>
      </w:r>
      <w:r w:rsidRPr="00A414F1">
        <w:rPr>
          <w:rFonts w:asciiTheme="minorHAnsi" w:hAnsiTheme="minorHAnsi" w:cs="Arial"/>
          <w:b/>
          <w:bCs/>
          <w:sz w:val="22"/>
          <w:szCs w:val="22"/>
        </w:rPr>
        <w:t>used</w:t>
      </w:r>
      <w:r w:rsidRPr="00A414F1">
        <w:rPr>
          <w:rFonts w:asciiTheme="minorHAnsi" w:hAnsiTheme="minorHAnsi" w:cs="Arial"/>
          <w:bCs/>
          <w:sz w:val="22"/>
          <w:szCs w:val="22"/>
        </w:rPr>
        <w:t xml:space="preserve">: JSP, Servlets, EJB, Struts </w:t>
      </w:r>
      <w:r w:rsidR="00A414F1">
        <w:rPr>
          <w:rFonts w:asciiTheme="minorHAnsi" w:hAnsiTheme="minorHAnsi" w:cs="Arial"/>
          <w:bCs/>
          <w:sz w:val="22"/>
          <w:szCs w:val="22"/>
        </w:rPr>
        <w:t>1.1, Oracle 9i, JDeveloper 10g</w:t>
      </w:r>
    </w:p>
    <w:p w:rsidR="00885A1E" w:rsidRPr="00A414F1" w:rsidRDefault="00885A1E" w:rsidP="00C26FE9">
      <w:pPr>
        <w:jc w:val="both"/>
        <w:rPr>
          <w:rFonts w:asciiTheme="minorHAnsi" w:hAnsiTheme="minorHAnsi" w:cs="Arial"/>
          <w:b/>
          <w:bCs/>
          <w:sz w:val="22"/>
          <w:szCs w:val="22"/>
        </w:rPr>
      </w:pPr>
    </w:p>
    <w:p w:rsidR="00C26FE9" w:rsidRDefault="00C26FE9" w:rsidP="00C26FE9">
      <w:pPr>
        <w:jc w:val="both"/>
        <w:rPr>
          <w:rFonts w:asciiTheme="minorHAnsi" w:hAnsiTheme="minorHAnsi" w:cs="Arial"/>
          <w:bCs/>
          <w:sz w:val="22"/>
          <w:szCs w:val="22"/>
        </w:rPr>
      </w:pPr>
      <w:r w:rsidRPr="00A414F1">
        <w:rPr>
          <w:rFonts w:asciiTheme="minorHAnsi" w:hAnsiTheme="minorHAnsi" w:cs="Arial"/>
          <w:b/>
          <w:bCs/>
          <w:sz w:val="22"/>
          <w:szCs w:val="22"/>
        </w:rPr>
        <w:t>Description</w:t>
      </w:r>
      <w:r w:rsidRPr="00A414F1">
        <w:rPr>
          <w:rFonts w:asciiTheme="minorHAnsi" w:hAnsiTheme="minorHAnsi" w:cs="Arial"/>
          <w:bCs/>
          <w:sz w:val="22"/>
          <w:szCs w:val="22"/>
        </w:rPr>
        <w:t xml:space="preserve">: In current broadcast operations, the process of managing the contracts and payment obligations to the content providers is a combination of processes that is not well integrated, tedious, and </w:t>
      </w:r>
      <w:r w:rsidRPr="00A414F1">
        <w:rPr>
          <w:rFonts w:asciiTheme="minorHAnsi" w:hAnsiTheme="minorHAnsi" w:cs="Arial"/>
          <w:bCs/>
          <w:sz w:val="22"/>
          <w:szCs w:val="22"/>
        </w:rPr>
        <w:lastRenderedPageBreak/>
        <w:t>error prone. CPMS product is an integrated Content Provider Management System that integrates these processes in a seamless manner. Specifically, CPMS is comprised of:</w:t>
      </w:r>
    </w:p>
    <w:p w:rsidR="00A414F1" w:rsidRPr="00A414F1" w:rsidRDefault="00A414F1" w:rsidP="00C26FE9">
      <w:pPr>
        <w:jc w:val="both"/>
        <w:rPr>
          <w:rFonts w:asciiTheme="minorHAnsi" w:hAnsiTheme="minorHAnsi" w:cs="Arial"/>
          <w:bCs/>
          <w:sz w:val="22"/>
          <w:szCs w:val="22"/>
        </w:rPr>
      </w:pPr>
    </w:p>
    <w:p w:rsidR="00C26FE9" w:rsidRPr="00A414F1" w:rsidRDefault="00C26FE9" w:rsidP="007122CB">
      <w:pPr>
        <w:numPr>
          <w:ilvl w:val="0"/>
          <w:numId w:val="6"/>
        </w:numPr>
        <w:suppressAutoHyphens w:val="0"/>
        <w:jc w:val="both"/>
        <w:rPr>
          <w:rFonts w:asciiTheme="minorHAnsi" w:hAnsiTheme="minorHAnsi" w:cs="Arial"/>
          <w:bCs/>
          <w:sz w:val="22"/>
          <w:szCs w:val="22"/>
        </w:rPr>
      </w:pPr>
      <w:r w:rsidRPr="00A414F1">
        <w:rPr>
          <w:rFonts w:asciiTheme="minorHAnsi" w:hAnsiTheme="minorHAnsi" w:cs="Arial"/>
          <w:bCs/>
          <w:sz w:val="22"/>
          <w:szCs w:val="22"/>
        </w:rPr>
        <w:t xml:space="preserve">Complete contract management and tracking of various revisions of contracts. </w:t>
      </w:r>
    </w:p>
    <w:p w:rsidR="00C26FE9" w:rsidRPr="00A414F1" w:rsidRDefault="00C26FE9" w:rsidP="007122CB">
      <w:pPr>
        <w:numPr>
          <w:ilvl w:val="0"/>
          <w:numId w:val="6"/>
        </w:numPr>
        <w:suppressAutoHyphens w:val="0"/>
        <w:jc w:val="both"/>
        <w:rPr>
          <w:rFonts w:asciiTheme="minorHAnsi" w:hAnsiTheme="minorHAnsi" w:cs="Arial"/>
          <w:bCs/>
          <w:sz w:val="22"/>
          <w:szCs w:val="22"/>
        </w:rPr>
      </w:pPr>
      <w:r w:rsidRPr="00A414F1">
        <w:rPr>
          <w:rFonts w:asciiTheme="minorHAnsi" w:hAnsiTheme="minorHAnsi" w:cs="Arial"/>
          <w:bCs/>
          <w:sz w:val="22"/>
          <w:szCs w:val="22"/>
        </w:rPr>
        <w:t xml:space="preserve">Definition of financial models for payment splits with the content providers. </w:t>
      </w:r>
    </w:p>
    <w:p w:rsidR="00C26FE9" w:rsidRPr="00A414F1" w:rsidRDefault="00C26FE9" w:rsidP="007122CB">
      <w:pPr>
        <w:numPr>
          <w:ilvl w:val="0"/>
          <w:numId w:val="6"/>
        </w:numPr>
        <w:suppressAutoHyphens w:val="0"/>
        <w:jc w:val="both"/>
        <w:rPr>
          <w:rFonts w:asciiTheme="minorHAnsi" w:hAnsiTheme="minorHAnsi" w:cs="Arial"/>
          <w:bCs/>
          <w:sz w:val="22"/>
          <w:szCs w:val="22"/>
        </w:rPr>
      </w:pPr>
      <w:r w:rsidRPr="00A414F1">
        <w:rPr>
          <w:rFonts w:asciiTheme="minorHAnsi" w:hAnsiTheme="minorHAnsi" w:cs="Arial"/>
          <w:bCs/>
          <w:sz w:val="22"/>
          <w:szCs w:val="22"/>
        </w:rPr>
        <w:t xml:space="preserve">Management and tracking of campaigns and business rules for promotional campaigns. </w:t>
      </w:r>
    </w:p>
    <w:p w:rsidR="00C26FE9" w:rsidRPr="00A414F1" w:rsidRDefault="00C26FE9" w:rsidP="007122CB">
      <w:pPr>
        <w:numPr>
          <w:ilvl w:val="0"/>
          <w:numId w:val="6"/>
        </w:numPr>
        <w:suppressAutoHyphens w:val="0"/>
        <w:jc w:val="both"/>
        <w:rPr>
          <w:rFonts w:asciiTheme="minorHAnsi" w:hAnsiTheme="minorHAnsi" w:cs="Arial"/>
          <w:b/>
          <w:kern w:val="18"/>
          <w:sz w:val="22"/>
          <w:szCs w:val="22"/>
        </w:rPr>
      </w:pPr>
      <w:r w:rsidRPr="00A414F1">
        <w:rPr>
          <w:rFonts w:asciiTheme="minorHAnsi" w:hAnsiTheme="minorHAnsi" w:cs="Arial"/>
          <w:bCs/>
          <w:sz w:val="22"/>
          <w:szCs w:val="22"/>
        </w:rPr>
        <w:t>Interface with the financial system to post payments owed to content</w:t>
      </w:r>
      <w:r w:rsidR="00A414F1" w:rsidRPr="00A414F1">
        <w:rPr>
          <w:rFonts w:asciiTheme="minorHAnsi" w:hAnsiTheme="minorHAnsi" w:cs="Arial"/>
          <w:bCs/>
          <w:sz w:val="22"/>
          <w:szCs w:val="22"/>
        </w:rPr>
        <w:t xml:space="preserve"> providers.</w:t>
      </w:r>
    </w:p>
    <w:p w:rsidR="00A414F1" w:rsidRPr="00A414F1" w:rsidRDefault="00A414F1" w:rsidP="00A414F1">
      <w:pPr>
        <w:suppressAutoHyphens w:val="0"/>
        <w:ind w:left="720"/>
        <w:jc w:val="both"/>
        <w:rPr>
          <w:rFonts w:asciiTheme="minorHAnsi" w:hAnsiTheme="minorHAnsi" w:cs="Arial"/>
          <w:b/>
          <w:kern w:val="18"/>
          <w:sz w:val="22"/>
          <w:szCs w:val="22"/>
        </w:rPr>
      </w:pPr>
    </w:p>
    <w:p w:rsidR="00C26FE9" w:rsidRPr="00A414F1" w:rsidRDefault="00C26FE9" w:rsidP="00C26FE9">
      <w:pPr>
        <w:jc w:val="both"/>
        <w:rPr>
          <w:rFonts w:asciiTheme="minorHAnsi" w:hAnsiTheme="minorHAnsi" w:cs="Arial"/>
          <w:sz w:val="22"/>
          <w:szCs w:val="22"/>
        </w:rPr>
      </w:pPr>
      <w:r w:rsidRPr="00A414F1">
        <w:rPr>
          <w:rFonts w:asciiTheme="minorHAnsi" w:hAnsiTheme="minorHAnsi" w:cs="Arial"/>
          <w:sz w:val="22"/>
          <w:szCs w:val="22"/>
        </w:rPr>
        <w:t>Responsibilities:</w:t>
      </w:r>
    </w:p>
    <w:p w:rsidR="00C26FE9" w:rsidRPr="00A414F1" w:rsidRDefault="00C26FE9" w:rsidP="0009448E">
      <w:pPr>
        <w:numPr>
          <w:ilvl w:val="0"/>
          <w:numId w:val="26"/>
        </w:numPr>
        <w:jc w:val="both"/>
        <w:rPr>
          <w:rFonts w:asciiTheme="minorHAnsi" w:hAnsiTheme="minorHAnsi" w:cs="Arial"/>
          <w:bCs/>
          <w:sz w:val="22"/>
          <w:szCs w:val="22"/>
        </w:rPr>
      </w:pPr>
      <w:r w:rsidRPr="00A414F1">
        <w:rPr>
          <w:rFonts w:asciiTheme="minorHAnsi" w:hAnsiTheme="minorHAnsi" w:cs="Arial"/>
          <w:sz w:val="22"/>
          <w:szCs w:val="22"/>
        </w:rPr>
        <w:t>Framework designing:</w:t>
      </w:r>
      <w:r w:rsidRPr="00A414F1">
        <w:rPr>
          <w:rFonts w:asciiTheme="minorHAnsi" w:hAnsiTheme="minorHAnsi" w:cs="Arial"/>
          <w:bCs/>
          <w:sz w:val="22"/>
          <w:szCs w:val="22"/>
        </w:rPr>
        <w:t xml:space="preserve"> Designed the customized MVC based struts framework for the cpms application,</w:t>
      </w:r>
    </w:p>
    <w:p w:rsidR="00C26FE9" w:rsidRPr="00A414F1" w:rsidRDefault="00C26FE9" w:rsidP="0009448E">
      <w:pPr>
        <w:numPr>
          <w:ilvl w:val="0"/>
          <w:numId w:val="26"/>
        </w:numPr>
        <w:jc w:val="both"/>
        <w:rPr>
          <w:rFonts w:asciiTheme="minorHAnsi" w:hAnsiTheme="minorHAnsi" w:cs="Arial"/>
          <w:bCs/>
          <w:sz w:val="22"/>
          <w:szCs w:val="22"/>
        </w:rPr>
      </w:pPr>
      <w:r w:rsidRPr="00A414F1">
        <w:rPr>
          <w:rFonts w:asciiTheme="minorHAnsi" w:hAnsiTheme="minorHAnsi" w:cs="Arial"/>
          <w:sz w:val="22"/>
          <w:szCs w:val="22"/>
        </w:rPr>
        <w:t xml:space="preserve">Development of PPV Module: </w:t>
      </w:r>
      <w:r w:rsidRPr="00A414F1">
        <w:rPr>
          <w:rFonts w:asciiTheme="minorHAnsi" w:hAnsiTheme="minorHAnsi" w:cs="Arial"/>
          <w:bCs/>
          <w:sz w:val="22"/>
          <w:szCs w:val="22"/>
        </w:rPr>
        <w:t>Created EJB, Server Side validation using struts 1.1. Created action classes, JSP using tag libs.</w:t>
      </w:r>
    </w:p>
    <w:p w:rsidR="007122CB" w:rsidRPr="00A414F1" w:rsidRDefault="00C26FE9" w:rsidP="0070058E">
      <w:pPr>
        <w:numPr>
          <w:ilvl w:val="0"/>
          <w:numId w:val="26"/>
        </w:numPr>
        <w:jc w:val="both"/>
        <w:rPr>
          <w:rFonts w:asciiTheme="minorHAnsi" w:hAnsiTheme="minorHAnsi" w:cs="Arial"/>
          <w:sz w:val="22"/>
          <w:szCs w:val="22"/>
        </w:rPr>
      </w:pPr>
      <w:r w:rsidRPr="00A414F1">
        <w:rPr>
          <w:rFonts w:asciiTheme="minorHAnsi" w:hAnsiTheme="minorHAnsi" w:cs="Arial"/>
          <w:sz w:val="22"/>
          <w:szCs w:val="22"/>
        </w:rPr>
        <w:t>Conversion of validation Framework:</w:t>
      </w:r>
      <w:r w:rsidRPr="00A414F1">
        <w:rPr>
          <w:rFonts w:asciiTheme="minorHAnsi" w:hAnsiTheme="minorHAnsi" w:cs="Arial"/>
          <w:bCs/>
          <w:sz w:val="22"/>
          <w:szCs w:val="22"/>
        </w:rPr>
        <w:t xml:space="preserve"> Va</w:t>
      </w:r>
      <w:r w:rsidR="008C5043" w:rsidRPr="00A414F1">
        <w:rPr>
          <w:rFonts w:asciiTheme="minorHAnsi" w:hAnsiTheme="minorHAnsi" w:cs="Arial"/>
          <w:bCs/>
          <w:sz w:val="22"/>
          <w:szCs w:val="22"/>
        </w:rPr>
        <w:t>lidation Framework upgraded to struts validation</w:t>
      </w:r>
    </w:p>
    <w:p w:rsidR="00BF79F7" w:rsidRPr="00B64D1E" w:rsidRDefault="00BF79F7" w:rsidP="00007F6B">
      <w:pPr>
        <w:jc w:val="both"/>
        <w:rPr>
          <w:rFonts w:ascii="Verdana" w:hAnsi="Verdana" w:cs="Arial"/>
          <w:b/>
          <w:szCs w:val="24"/>
        </w:rPr>
      </w:pPr>
    </w:p>
    <w:p w:rsidR="00007F6B" w:rsidRPr="00A414F1" w:rsidRDefault="00007F6B" w:rsidP="00007F6B">
      <w:pPr>
        <w:jc w:val="both"/>
        <w:rPr>
          <w:rFonts w:asciiTheme="minorHAnsi" w:hAnsiTheme="minorHAnsi" w:cs="Arial"/>
          <w:b/>
          <w:sz w:val="22"/>
          <w:szCs w:val="22"/>
        </w:rPr>
      </w:pPr>
      <w:r w:rsidRPr="00A414F1">
        <w:rPr>
          <w:rFonts w:asciiTheme="minorHAnsi" w:hAnsiTheme="minorHAnsi" w:cs="Arial"/>
          <w:b/>
          <w:sz w:val="22"/>
          <w:szCs w:val="22"/>
        </w:rPr>
        <w:t>EDUCATION:</w:t>
      </w:r>
    </w:p>
    <w:p w:rsidR="00007F6B" w:rsidRPr="00A414F1" w:rsidRDefault="00007F6B" w:rsidP="00007F6B">
      <w:pPr>
        <w:jc w:val="both"/>
        <w:rPr>
          <w:rFonts w:asciiTheme="minorHAnsi" w:hAnsiTheme="minorHAnsi" w:cs="Arial"/>
          <w:sz w:val="22"/>
          <w:szCs w:val="22"/>
        </w:rPr>
      </w:pPr>
      <w:r w:rsidRPr="00A414F1">
        <w:rPr>
          <w:rFonts w:asciiTheme="minorHAnsi" w:hAnsiTheme="minorHAnsi" w:cs="Arial"/>
          <w:sz w:val="22"/>
          <w:szCs w:val="22"/>
        </w:rPr>
        <w:t xml:space="preserve"> </w:t>
      </w:r>
    </w:p>
    <w:p w:rsidR="00007F6B" w:rsidRPr="00B64D1E" w:rsidRDefault="00007F6B" w:rsidP="0084591F">
      <w:pPr>
        <w:widowControl w:val="0"/>
        <w:autoSpaceDE w:val="0"/>
        <w:autoSpaceDN w:val="0"/>
        <w:adjustRightInd w:val="0"/>
        <w:jc w:val="both"/>
        <w:rPr>
          <w:rFonts w:ascii="Verdana" w:hAnsi="Verdana" w:cs="Arial"/>
          <w:sz w:val="20"/>
        </w:rPr>
      </w:pPr>
      <w:r w:rsidRPr="00A414F1">
        <w:rPr>
          <w:rFonts w:asciiTheme="minorHAnsi" w:hAnsiTheme="minorHAnsi" w:cs="Arial"/>
          <w:sz w:val="22"/>
          <w:szCs w:val="22"/>
        </w:rPr>
        <w:t>2003</w:t>
      </w:r>
      <w:r w:rsidRPr="00A414F1">
        <w:rPr>
          <w:rFonts w:asciiTheme="minorHAnsi" w:hAnsiTheme="minorHAnsi" w:cs="Arial"/>
          <w:sz w:val="22"/>
          <w:szCs w:val="22"/>
        </w:rPr>
        <w:tab/>
      </w:r>
      <w:r w:rsidRPr="00A414F1">
        <w:rPr>
          <w:rFonts w:asciiTheme="minorHAnsi" w:hAnsiTheme="minorHAnsi" w:cs="Arial"/>
          <w:sz w:val="22"/>
          <w:szCs w:val="22"/>
        </w:rPr>
        <w:tab/>
      </w:r>
      <w:r w:rsidR="00A414F1">
        <w:rPr>
          <w:rFonts w:asciiTheme="minorHAnsi" w:hAnsiTheme="minorHAnsi" w:cs="Arial"/>
          <w:sz w:val="22"/>
          <w:szCs w:val="22"/>
        </w:rPr>
        <w:tab/>
      </w:r>
      <w:r w:rsidR="00A414F1">
        <w:rPr>
          <w:rFonts w:asciiTheme="minorHAnsi" w:hAnsiTheme="minorHAnsi" w:cs="Arial"/>
          <w:sz w:val="22"/>
          <w:szCs w:val="22"/>
        </w:rPr>
        <w:tab/>
      </w:r>
      <w:r w:rsidRPr="00A414F1">
        <w:rPr>
          <w:rFonts w:asciiTheme="minorHAnsi" w:hAnsiTheme="minorHAnsi" w:cs="Arial"/>
          <w:sz w:val="22"/>
          <w:szCs w:val="22"/>
        </w:rPr>
        <w:t>Bachelor of Engineering (I.T)</w:t>
      </w:r>
      <w:r w:rsidRPr="00A414F1">
        <w:rPr>
          <w:rFonts w:asciiTheme="minorHAnsi" w:hAnsiTheme="minorHAnsi" w:cs="Arial"/>
          <w:sz w:val="22"/>
          <w:szCs w:val="22"/>
        </w:rPr>
        <w:tab/>
      </w:r>
      <w:r w:rsidRPr="00A414F1">
        <w:rPr>
          <w:rFonts w:asciiTheme="minorHAnsi" w:hAnsiTheme="minorHAnsi" w:cs="Arial"/>
          <w:sz w:val="22"/>
          <w:szCs w:val="22"/>
        </w:rPr>
        <w:tab/>
        <w:t>CCS University Meerut India</w:t>
      </w:r>
    </w:p>
    <w:sectPr w:rsidR="00007F6B" w:rsidRPr="00B64D1E" w:rsidSect="009970D1">
      <w:headerReference w:type="default" r:id="rId9"/>
      <w:footerReference w:type="default" r:id="rId10"/>
      <w:footnotePr>
        <w:pos w:val="beneathText"/>
      </w:footnotePr>
      <w:pgSz w:w="12240" w:h="15840"/>
      <w:pgMar w:top="1440" w:right="1440" w:bottom="1440" w:left="1440" w:header="706" w:footer="70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836" w:rsidRDefault="00EE6836">
      <w:r>
        <w:separator/>
      </w:r>
    </w:p>
  </w:endnote>
  <w:endnote w:type="continuationSeparator" w:id="0">
    <w:p w:rsidR="00EE6836" w:rsidRDefault="00EE6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Roman PS">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2CB" w:rsidRDefault="007122CB" w:rsidP="00D80CFF">
    <w:pPr>
      <w:pStyle w:val="CVFooter"/>
      <w:tabs>
        <w:tab w:val="left" w:pos="7200"/>
      </w:tabs>
      <w:jc w:val="right"/>
      <w:rPr>
        <w:rFonts w:cs="Arial"/>
      </w:rPr>
    </w:pPr>
    <w:r>
      <w:rPr>
        <w:rFonts w:ascii="Helvetica-Narrow" w:hAnsi="Helvetica-Narrow"/>
        <w:b/>
        <w:i/>
      </w:rPr>
      <w:tab/>
    </w:r>
    <w:r>
      <w:rPr>
        <w:rFonts w:ascii="Helvetica-Narrow" w:hAnsi="Helvetica-Narrow"/>
        <w:b/>
        <w:i/>
      </w:rPr>
      <w:tab/>
    </w:r>
    <w:r>
      <w:rPr>
        <w:rFonts w:cs="Arial"/>
        <w:b/>
        <w:i/>
      </w:rPr>
      <w:t xml:space="preserve">Page </w:t>
    </w:r>
    <w:r>
      <w:rPr>
        <w:rStyle w:val="PageNumber"/>
        <w:rFonts w:cs="Arial"/>
        <w:b/>
      </w:rPr>
      <w:fldChar w:fldCharType="begin"/>
    </w:r>
    <w:r>
      <w:rPr>
        <w:rStyle w:val="PageNumber"/>
        <w:rFonts w:cs="Arial"/>
        <w:b/>
      </w:rPr>
      <w:instrText xml:space="preserve"> PAGE </w:instrText>
    </w:r>
    <w:r>
      <w:rPr>
        <w:rStyle w:val="PageNumber"/>
        <w:rFonts w:cs="Arial"/>
        <w:b/>
      </w:rPr>
      <w:fldChar w:fldCharType="separate"/>
    </w:r>
    <w:r w:rsidR="001E01BA">
      <w:rPr>
        <w:rStyle w:val="PageNumber"/>
        <w:rFonts w:cs="Arial"/>
        <w:b/>
        <w:noProof/>
      </w:rPr>
      <w:t>8</w:t>
    </w:r>
    <w:r>
      <w:rPr>
        <w:rStyle w:val="PageNumber"/>
        <w:rFonts w:cs="Arial"/>
        <w:b/>
      </w:rPr>
      <w:fldChar w:fldCharType="end"/>
    </w:r>
    <w:r w:rsidR="006C144D">
      <w:rPr>
        <w:rFonts w:cs="Arial"/>
        <w:b/>
        <w:i/>
      </w:rPr>
      <w:t xml:space="preserve"> of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836" w:rsidRDefault="00EE6836">
      <w:r>
        <w:separator/>
      </w:r>
    </w:p>
  </w:footnote>
  <w:footnote w:type="continuationSeparator" w:id="0">
    <w:p w:rsidR="00EE6836" w:rsidRDefault="00EE6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CB7" w:rsidRDefault="005B3CB7" w:rsidP="005B3CB7">
    <w:pPr>
      <w:pStyle w:val="Header"/>
      <w:jc w:val="center"/>
    </w:pPr>
  </w:p>
  <w:p w:rsidR="007122CB" w:rsidRPr="005B3CB7" w:rsidRDefault="007122CB" w:rsidP="005B3C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A7672FE"/>
    <w:lvl w:ilvl="0">
      <w:numFmt w:val="bullet"/>
      <w:lvlText w:val="*"/>
      <w:lvlJc w:val="left"/>
    </w:lvl>
  </w:abstractNum>
  <w:abstractNum w:abstractNumId="1" w15:restartNumberingAfterBreak="0">
    <w:nsid w:val="00000001"/>
    <w:multiLevelType w:val="multilevel"/>
    <w:tmpl w:val="00000001"/>
    <w:name w:val="WW8Num6"/>
    <w:lvl w:ilvl="0">
      <w:start w:val="1"/>
      <w:numFmt w:val="bullet"/>
      <w:suff w:val="nothing"/>
      <w:lvlText w:val=""/>
      <w:lvlJc w:val="left"/>
      <w:pPr>
        <w:ind w:left="1800" w:hanging="360"/>
      </w:pPr>
      <w:rPr>
        <w:rFonts w:ascii="Symbol" w:hAnsi="Symbol"/>
      </w:rPr>
    </w:lvl>
    <w:lvl w:ilvl="1">
      <w:start w:val="1"/>
      <w:numFmt w:val="bullet"/>
      <w:suff w:val="nothing"/>
      <w:lvlText w:val="o"/>
      <w:lvlJc w:val="left"/>
      <w:pPr>
        <w:ind w:left="2160" w:hanging="360"/>
      </w:pPr>
      <w:rPr>
        <w:rFonts w:ascii="Courier New" w:hAnsi="Courier New"/>
      </w:rPr>
    </w:lvl>
    <w:lvl w:ilvl="2">
      <w:start w:val="1"/>
      <w:numFmt w:val="bullet"/>
      <w:suff w:val="nothing"/>
      <w:lvlText w:val=""/>
      <w:lvlJc w:val="left"/>
      <w:pPr>
        <w:ind w:left="2880" w:hanging="360"/>
      </w:pPr>
      <w:rPr>
        <w:rFonts w:ascii="Wingdings" w:hAnsi="Wingdings"/>
      </w:rPr>
    </w:lvl>
    <w:lvl w:ilvl="3">
      <w:start w:val="1"/>
      <w:numFmt w:val="bullet"/>
      <w:suff w:val="nothing"/>
      <w:lvlText w:val=""/>
      <w:lvlJc w:val="left"/>
      <w:pPr>
        <w:ind w:left="3600" w:hanging="360"/>
      </w:pPr>
      <w:rPr>
        <w:rFonts w:ascii="Symbol" w:hAnsi="Symbol"/>
      </w:rPr>
    </w:lvl>
    <w:lvl w:ilvl="4">
      <w:start w:val="1"/>
      <w:numFmt w:val="bullet"/>
      <w:suff w:val="nothing"/>
      <w:lvlText w:val="o"/>
      <w:lvlJc w:val="left"/>
      <w:pPr>
        <w:ind w:left="4320" w:hanging="360"/>
      </w:pPr>
      <w:rPr>
        <w:rFonts w:ascii="Courier New" w:hAnsi="Courier New"/>
      </w:rPr>
    </w:lvl>
    <w:lvl w:ilvl="5">
      <w:start w:val="1"/>
      <w:numFmt w:val="bullet"/>
      <w:suff w:val="nothing"/>
      <w:lvlText w:val=""/>
      <w:lvlJc w:val="left"/>
      <w:pPr>
        <w:ind w:left="5040" w:hanging="360"/>
      </w:pPr>
      <w:rPr>
        <w:rFonts w:ascii="Wingdings" w:hAnsi="Wingdings"/>
      </w:rPr>
    </w:lvl>
    <w:lvl w:ilvl="6">
      <w:start w:val="1"/>
      <w:numFmt w:val="bullet"/>
      <w:suff w:val="nothing"/>
      <w:lvlText w:val=""/>
      <w:lvlJc w:val="left"/>
      <w:pPr>
        <w:ind w:left="5760" w:hanging="360"/>
      </w:pPr>
      <w:rPr>
        <w:rFonts w:ascii="Symbol" w:hAnsi="Symbol"/>
      </w:rPr>
    </w:lvl>
    <w:lvl w:ilvl="7">
      <w:start w:val="1"/>
      <w:numFmt w:val="bullet"/>
      <w:suff w:val="nothing"/>
      <w:lvlText w:val="o"/>
      <w:lvlJc w:val="left"/>
      <w:pPr>
        <w:ind w:left="6480" w:hanging="360"/>
      </w:pPr>
      <w:rPr>
        <w:rFonts w:ascii="Courier New" w:hAnsi="Courier New"/>
      </w:rPr>
    </w:lvl>
    <w:lvl w:ilvl="8">
      <w:start w:val="1"/>
      <w:numFmt w:val="bullet"/>
      <w:suff w:val="nothing"/>
      <w:lvlText w:val=""/>
      <w:lvlJc w:val="left"/>
      <w:pPr>
        <w:ind w:left="7200" w:hanging="360"/>
      </w:pPr>
      <w:rPr>
        <w:rFonts w:ascii="Wingdings" w:hAnsi="Wingdings"/>
      </w:rPr>
    </w:lvl>
  </w:abstractNum>
  <w:abstractNum w:abstractNumId="2" w15:restartNumberingAfterBreak="0">
    <w:nsid w:val="00000002"/>
    <w:multiLevelType w:val="multilevel"/>
    <w:tmpl w:val="00000002"/>
    <w:name w:val="WW8Num9"/>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3" w15:restartNumberingAfterBreak="0">
    <w:nsid w:val="00000003"/>
    <w:multiLevelType w:val="multilevel"/>
    <w:tmpl w:val="00000003"/>
    <w:name w:val="WW8Num10"/>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4" w15:restartNumberingAfterBreak="0">
    <w:nsid w:val="00000004"/>
    <w:multiLevelType w:val="multilevel"/>
    <w:tmpl w:val="00000004"/>
    <w:name w:val="WW8Num16"/>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5" w15:restartNumberingAfterBreak="0">
    <w:nsid w:val="00000005"/>
    <w:multiLevelType w:val="multilevel"/>
    <w:tmpl w:val="00000005"/>
    <w:name w:val="WW8Num22"/>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6" w15:restartNumberingAfterBreak="0">
    <w:nsid w:val="00000006"/>
    <w:multiLevelType w:val="multilevel"/>
    <w:tmpl w:val="00000006"/>
    <w:name w:val="WW8Num33"/>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7"/>
    <w:multiLevelType w:val="multilevel"/>
    <w:tmpl w:val="00000007"/>
    <w:name w:val="WW8Num34"/>
    <w:lvl w:ilvl="0">
      <w:start w:val="1"/>
      <w:numFmt w:val="bullet"/>
      <w:suff w:val="nothing"/>
      <w:lvlText w:val=""/>
      <w:lvlJc w:val="left"/>
      <w:pPr>
        <w:ind w:left="108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8" w15:restartNumberingAfterBreak="0">
    <w:nsid w:val="0000000A"/>
    <w:multiLevelType w:val="multilevel"/>
    <w:tmpl w:val="0000000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004E4CD3"/>
    <w:multiLevelType w:val="hybridMultilevel"/>
    <w:tmpl w:val="FD3EEE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6534BC4"/>
    <w:multiLevelType w:val="hybridMultilevel"/>
    <w:tmpl w:val="AC3CEA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B537A0"/>
    <w:multiLevelType w:val="hybridMultilevel"/>
    <w:tmpl w:val="6CDCB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2131F3"/>
    <w:multiLevelType w:val="hybridMultilevel"/>
    <w:tmpl w:val="B52E2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E91A49"/>
    <w:multiLevelType w:val="hybridMultilevel"/>
    <w:tmpl w:val="3BB62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1A6AFA"/>
    <w:multiLevelType w:val="hybridMultilevel"/>
    <w:tmpl w:val="CA82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DC00E80"/>
    <w:multiLevelType w:val="hybridMultilevel"/>
    <w:tmpl w:val="0172C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E84B81"/>
    <w:multiLevelType w:val="singleLevel"/>
    <w:tmpl w:val="04090001"/>
    <w:lvl w:ilvl="0">
      <w:start w:val="1"/>
      <w:numFmt w:val="bullet"/>
      <w:lvlText w:val=""/>
      <w:lvlJc w:val="left"/>
      <w:pPr>
        <w:ind w:left="720" w:hanging="360"/>
      </w:pPr>
      <w:rPr>
        <w:rFonts w:ascii="Symbol" w:hAnsi="Symbol" w:hint="default"/>
      </w:rPr>
    </w:lvl>
  </w:abstractNum>
  <w:abstractNum w:abstractNumId="17" w15:restartNumberingAfterBreak="0">
    <w:nsid w:val="258214C9"/>
    <w:multiLevelType w:val="hybridMultilevel"/>
    <w:tmpl w:val="462A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668D5"/>
    <w:multiLevelType w:val="hybridMultilevel"/>
    <w:tmpl w:val="25F6B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8648AF"/>
    <w:multiLevelType w:val="hybridMultilevel"/>
    <w:tmpl w:val="643A9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732A24"/>
    <w:multiLevelType w:val="hybridMultilevel"/>
    <w:tmpl w:val="C2E209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F2111F"/>
    <w:multiLevelType w:val="hybridMultilevel"/>
    <w:tmpl w:val="F4A4D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E83535"/>
    <w:multiLevelType w:val="hybridMultilevel"/>
    <w:tmpl w:val="EB4A1AF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A3038E"/>
    <w:multiLevelType w:val="hybridMultilevel"/>
    <w:tmpl w:val="FFF87A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C0503B"/>
    <w:multiLevelType w:val="hybridMultilevel"/>
    <w:tmpl w:val="45D8DB2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622391"/>
    <w:multiLevelType w:val="hybridMultilevel"/>
    <w:tmpl w:val="694AD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437D00"/>
    <w:multiLevelType w:val="hybridMultilevel"/>
    <w:tmpl w:val="8392FC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82AA1"/>
    <w:multiLevelType w:val="hybridMultilevel"/>
    <w:tmpl w:val="4A4484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A924CD"/>
    <w:multiLevelType w:val="hybridMultilevel"/>
    <w:tmpl w:val="234C7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9416EBE"/>
    <w:multiLevelType w:val="hybridMultilevel"/>
    <w:tmpl w:val="6C767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0A0072"/>
    <w:multiLevelType w:val="hybridMultilevel"/>
    <w:tmpl w:val="9F5652DE"/>
    <w:lvl w:ilvl="0" w:tplc="40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B35FDE"/>
    <w:multiLevelType w:val="hybridMultilevel"/>
    <w:tmpl w:val="108C1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7B154E"/>
    <w:multiLevelType w:val="hybridMultilevel"/>
    <w:tmpl w:val="82D21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AB0F74"/>
    <w:multiLevelType w:val="hybridMultilevel"/>
    <w:tmpl w:val="42786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C897507"/>
    <w:multiLevelType w:val="hybridMultilevel"/>
    <w:tmpl w:val="A302EA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lvlOverride w:ilvl="0">
      <w:lvl w:ilvl="0">
        <w:numFmt w:val="bullet"/>
        <w:lvlText w:val=""/>
        <w:legacy w:legacy="1" w:legacySpace="0" w:legacyIndent="720"/>
        <w:lvlJc w:val="left"/>
        <w:rPr>
          <w:rFonts w:ascii="Symbol" w:hAnsi="Symbol" w:cs="Symbol" w:hint="default"/>
        </w:rPr>
      </w:lvl>
    </w:lvlOverride>
  </w:num>
  <w:num w:numId="3">
    <w:abstractNumId w:val="9"/>
  </w:num>
  <w:num w:numId="4">
    <w:abstractNumId w:val="29"/>
  </w:num>
  <w:num w:numId="5">
    <w:abstractNumId w:val="27"/>
  </w:num>
  <w:num w:numId="6">
    <w:abstractNumId w:val="13"/>
  </w:num>
  <w:num w:numId="7">
    <w:abstractNumId w:val="34"/>
  </w:num>
  <w:num w:numId="8">
    <w:abstractNumId w:val="24"/>
  </w:num>
  <w:num w:numId="9">
    <w:abstractNumId w:val="20"/>
  </w:num>
  <w:num w:numId="10">
    <w:abstractNumId w:val="26"/>
  </w:num>
  <w:num w:numId="11">
    <w:abstractNumId w:val="30"/>
  </w:num>
  <w:num w:numId="12">
    <w:abstractNumId w:val="10"/>
  </w:num>
  <w:num w:numId="13">
    <w:abstractNumId w:val="22"/>
  </w:num>
  <w:num w:numId="14">
    <w:abstractNumId w:val="16"/>
  </w:num>
  <w:num w:numId="15">
    <w:abstractNumId w:val="17"/>
  </w:num>
  <w:num w:numId="16">
    <w:abstractNumId w:val="18"/>
  </w:num>
  <w:num w:numId="17">
    <w:abstractNumId w:val="21"/>
  </w:num>
  <w:num w:numId="18">
    <w:abstractNumId w:val="14"/>
  </w:num>
  <w:num w:numId="19">
    <w:abstractNumId w:val="25"/>
  </w:num>
  <w:num w:numId="20">
    <w:abstractNumId w:val="32"/>
  </w:num>
  <w:num w:numId="21">
    <w:abstractNumId w:val="33"/>
  </w:num>
  <w:num w:numId="22">
    <w:abstractNumId w:val="11"/>
  </w:num>
  <w:num w:numId="23">
    <w:abstractNumId w:val="12"/>
  </w:num>
  <w:num w:numId="24">
    <w:abstractNumId w:val="31"/>
  </w:num>
  <w:num w:numId="25">
    <w:abstractNumId w:val="28"/>
  </w:num>
  <w:num w:numId="26">
    <w:abstractNumId w:val="19"/>
  </w:num>
  <w:num w:numId="27">
    <w:abstractNumId w:val="15"/>
  </w:num>
  <w:num w:numId="28">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5E1"/>
    <w:rsid w:val="00005B6D"/>
    <w:rsid w:val="00006392"/>
    <w:rsid w:val="00006FFE"/>
    <w:rsid w:val="00007F6B"/>
    <w:rsid w:val="00011752"/>
    <w:rsid w:val="00011D92"/>
    <w:rsid w:val="00012B1B"/>
    <w:rsid w:val="00017F36"/>
    <w:rsid w:val="00021B9E"/>
    <w:rsid w:val="00024285"/>
    <w:rsid w:val="00025599"/>
    <w:rsid w:val="00031970"/>
    <w:rsid w:val="00031AD1"/>
    <w:rsid w:val="000362CB"/>
    <w:rsid w:val="0004567F"/>
    <w:rsid w:val="00054DFE"/>
    <w:rsid w:val="00061B4D"/>
    <w:rsid w:val="000702C1"/>
    <w:rsid w:val="00071134"/>
    <w:rsid w:val="00071901"/>
    <w:rsid w:val="00076315"/>
    <w:rsid w:val="000808C5"/>
    <w:rsid w:val="00082C60"/>
    <w:rsid w:val="00091F80"/>
    <w:rsid w:val="0009448E"/>
    <w:rsid w:val="00095CFB"/>
    <w:rsid w:val="00095FFC"/>
    <w:rsid w:val="00096A07"/>
    <w:rsid w:val="000A0EC2"/>
    <w:rsid w:val="000A39A0"/>
    <w:rsid w:val="000A7C82"/>
    <w:rsid w:val="000B156F"/>
    <w:rsid w:val="000B471E"/>
    <w:rsid w:val="000B4D2B"/>
    <w:rsid w:val="000B7E65"/>
    <w:rsid w:val="000C03A1"/>
    <w:rsid w:val="000C03EE"/>
    <w:rsid w:val="000C1BF5"/>
    <w:rsid w:val="000C30BE"/>
    <w:rsid w:val="000C3599"/>
    <w:rsid w:val="000C50C1"/>
    <w:rsid w:val="000C6BA2"/>
    <w:rsid w:val="000D1B42"/>
    <w:rsid w:val="000D2C46"/>
    <w:rsid w:val="000D34F1"/>
    <w:rsid w:val="000E33AF"/>
    <w:rsid w:val="000E4350"/>
    <w:rsid w:val="000E513A"/>
    <w:rsid w:val="000E5BB1"/>
    <w:rsid w:val="000F19AB"/>
    <w:rsid w:val="000F2FC5"/>
    <w:rsid w:val="000F5C7C"/>
    <w:rsid w:val="0011561E"/>
    <w:rsid w:val="00116A95"/>
    <w:rsid w:val="00117029"/>
    <w:rsid w:val="001179DC"/>
    <w:rsid w:val="00117ACC"/>
    <w:rsid w:val="00124889"/>
    <w:rsid w:val="00142792"/>
    <w:rsid w:val="00142C94"/>
    <w:rsid w:val="0014751E"/>
    <w:rsid w:val="00147D5C"/>
    <w:rsid w:val="001505D9"/>
    <w:rsid w:val="0015313D"/>
    <w:rsid w:val="0015348D"/>
    <w:rsid w:val="00154660"/>
    <w:rsid w:val="00154D48"/>
    <w:rsid w:val="001559EB"/>
    <w:rsid w:val="00155AE2"/>
    <w:rsid w:val="001560A1"/>
    <w:rsid w:val="00160BAB"/>
    <w:rsid w:val="00162A83"/>
    <w:rsid w:val="00162B8D"/>
    <w:rsid w:val="00166150"/>
    <w:rsid w:val="00166173"/>
    <w:rsid w:val="0017073B"/>
    <w:rsid w:val="001731D8"/>
    <w:rsid w:val="00173287"/>
    <w:rsid w:val="001738E5"/>
    <w:rsid w:val="00173C6E"/>
    <w:rsid w:val="00181030"/>
    <w:rsid w:val="00181820"/>
    <w:rsid w:val="00184D2B"/>
    <w:rsid w:val="001862F7"/>
    <w:rsid w:val="0018692D"/>
    <w:rsid w:val="00192856"/>
    <w:rsid w:val="00193FA5"/>
    <w:rsid w:val="00194BDE"/>
    <w:rsid w:val="00195312"/>
    <w:rsid w:val="00195FB1"/>
    <w:rsid w:val="001A01BF"/>
    <w:rsid w:val="001A6737"/>
    <w:rsid w:val="001A6FEF"/>
    <w:rsid w:val="001B012A"/>
    <w:rsid w:val="001B0C53"/>
    <w:rsid w:val="001B1DE8"/>
    <w:rsid w:val="001B3D2D"/>
    <w:rsid w:val="001B4895"/>
    <w:rsid w:val="001B6AF6"/>
    <w:rsid w:val="001C2CF4"/>
    <w:rsid w:val="001C6EC6"/>
    <w:rsid w:val="001C78EA"/>
    <w:rsid w:val="001D4EEE"/>
    <w:rsid w:val="001D5BD0"/>
    <w:rsid w:val="001E01BA"/>
    <w:rsid w:val="001E68A9"/>
    <w:rsid w:val="001E7235"/>
    <w:rsid w:val="001F3F7F"/>
    <w:rsid w:val="0020220A"/>
    <w:rsid w:val="00205BE4"/>
    <w:rsid w:val="00210A87"/>
    <w:rsid w:val="00211B37"/>
    <w:rsid w:val="002127A6"/>
    <w:rsid w:val="002179AF"/>
    <w:rsid w:val="00220A35"/>
    <w:rsid w:val="00223274"/>
    <w:rsid w:val="0022343F"/>
    <w:rsid w:val="0022391D"/>
    <w:rsid w:val="00224FF5"/>
    <w:rsid w:val="00227926"/>
    <w:rsid w:val="002322C9"/>
    <w:rsid w:val="00232912"/>
    <w:rsid w:val="002351BF"/>
    <w:rsid w:val="002354E0"/>
    <w:rsid w:val="0023707A"/>
    <w:rsid w:val="00237118"/>
    <w:rsid w:val="002407C6"/>
    <w:rsid w:val="002442DB"/>
    <w:rsid w:val="00244B9E"/>
    <w:rsid w:val="0024640D"/>
    <w:rsid w:val="00247BE1"/>
    <w:rsid w:val="00251AEE"/>
    <w:rsid w:val="0025297F"/>
    <w:rsid w:val="00252DB6"/>
    <w:rsid w:val="00264890"/>
    <w:rsid w:val="00267BF5"/>
    <w:rsid w:val="00270555"/>
    <w:rsid w:val="00271C6B"/>
    <w:rsid w:val="002767F1"/>
    <w:rsid w:val="00281E7B"/>
    <w:rsid w:val="00282A98"/>
    <w:rsid w:val="00283A24"/>
    <w:rsid w:val="00283FBA"/>
    <w:rsid w:val="002865DF"/>
    <w:rsid w:val="002900D9"/>
    <w:rsid w:val="00292BA9"/>
    <w:rsid w:val="00294478"/>
    <w:rsid w:val="002A48BF"/>
    <w:rsid w:val="002B1799"/>
    <w:rsid w:val="002D5767"/>
    <w:rsid w:val="002D5A41"/>
    <w:rsid w:val="002E1244"/>
    <w:rsid w:val="002E718D"/>
    <w:rsid w:val="002F45ED"/>
    <w:rsid w:val="002F60A1"/>
    <w:rsid w:val="002F6407"/>
    <w:rsid w:val="002F7FF8"/>
    <w:rsid w:val="0030266F"/>
    <w:rsid w:val="00305AF7"/>
    <w:rsid w:val="00305F41"/>
    <w:rsid w:val="003068D1"/>
    <w:rsid w:val="00322F5A"/>
    <w:rsid w:val="0032334C"/>
    <w:rsid w:val="00325790"/>
    <w:rsid w:val="003260C3"/>
    <w:rsid w:val="003360E5"/>
    <w:rsid w:val="003417F8"/>
    <w:rsid w:val="00345C2F"/>
    <w:rsid w:val="00346519"/>
    <w:rsid w:val="003506EE"/>
    <w:rsid w:val="00351DB9"/>
    <w:rsid w:val="00351F38"/>
    <w:rsid w:val="0035422E"/>
    <w:rsid w:val="0035741A"/>
    <w:rsid w:val="0036229D"/>
    <w:rsid w:val="00362F2E"/>
    <w:rsid w:val="00364D1E"/>
    <w:rsid w:val="00367AE2"/>
    <w:rsid w:val="00372719"/>
    <w:rsid w:val="00372D5D"/>
    <w:rsid w:val="00381114"/>
    <w:rsid w:val="0038209A"/>
    <w:rsid w:val="00384981"/>
    <w:rsid w:val="003852FA"/>
    <w:rsid w:val="00387D21"/>
    <w:rsid w:val="0039085C"/>
    <w:rsid w:val="003917E7"/>
    <w:rsid w:val="00392C95"/>
    <w:rsid w:val="00393081"/>
    <w:rsid w:val="00394008"/>
    <w:rsid w:val="00396F20"/>
    <w:rsid w:val="003A4BC0"/>
    <w:rsid w:val="003A5AD6"/>
    <w:rsid w:val="003B106E"/>
    <w:rsid w:val="003B271D"/>
    <w:rsid w:val="003B4E50"/>
    <w:rsid w:val="003C13B4"/>
    <w:rsid w:val="003C7304"/>
    <w:rsid w:val="003D2185"/>
    <w:rsid w:val="003D38BF"/>
    <w:rsid w:val="003D5E26"/>
    <w:rsid w:val="003D7CFB"/>
    <w:rsid w:val="003E376C"/>
    <w:rsid w:val="003E4069"/>
    <w:rsid w:val="003E53DA"/>
    <w:rsid w:val="003F1111"/>
    <w:rsid w:val="003F39E2"/>
    <w:rsid w:val="0040322A"/>
    <w:rsid w:val="00406A7C"/>
    <w:rsid w:val="0041097A"/>
    <w:rsid w:val="00411565"/>
    <w:rsid w:val="00411753"/>
    <w:rsid w:val="00411BCC"/>
    <w:rsid w:val="00417145"/>
    <w:rsid w:val="004216F0"/>
    <w:rsid w:val="00421ACE"/>
    <w:rsid w:val="00423160"/>
    <w:rsid w:val="00424351"/>
    <w:rsid w:val="00425FC7"/>
    <w:rsid w:val="004262E1"/>
    <w:rsid w:val="004338EC"/>
    <w:rsid w:val="004367E5"/>
    <w:rsid w:val="00436957"/>
    <w:rsid w:val="004401C9"/>
    <w:rsid w:val="00441CCC"/>
    <w:rsid w:val="004435B3"/>
    <w:rsid w:val="0044571A"/>
    <w:rsid w:val="0044772C"/>
    <w:rsid w:val="004503EC"/>
    <w:rsid w:val="00452532"/>
    <w:rsid w:val="0045336D"/>
    <w:rsid w:val="00453E00"/>
    <w:rsid w:val="00465B0D"/>
    <w:rsid w:val="004670E5"/>
    <w:rsid w:val="004676BC"/>
    <w:rsid w:val="004738D8"/>
    <w:rsid w:val="004745BA"/>
    <w:rsid w:val="00475DB7"/>
    <w:rsid w:val="00476C77"/>
    <w:rsid w:val="00477592"/>
    <w:rsid w:val="004801C2"/>
    <w:rsid w:val="004812DE"/>
    <w:rsid w:val="00481FCB"/>
    <w:rsid w:val="00483E0A"/>
    <w:rsid w:val="00483E46"/>
    <w:rsid w:val="0048680B"/>
    <w:rsid w:val="00487DB0"/>
    <w:rsid w:val="004924A3"/>
    <w:rsid w:val="00492DE0"/>
    <w:rsid w:val="004A3C20"/>
    <w:rsid w:val="004A5354"/>
    <w:rsid w:val="004A5AC5"/>
    <w:rsid w:val="004B5EFC"/>
    <w:rsid w:val="004B7A62"/>
    <w:rsid w:val="004C15F4"/>
    <w:rsid w:val="004C31FB"/>
    <w:rsid w:val="004C70EB"/>
    <w:rsid w:val="004D05E0"/>
    <w:rsid w:val="004D4B20"/>
    <w:rsid w:val="004D4BAE"/>
    <w:rsid w:val="004E5F2B"/>
    <w:rsid w:val="004F1295"/>
    <w:rsid w:val="004F65F8"/>
    <w:rsid w:val="00503C59"/>
    <w:rsid w:val="00511580"/>
    <w:rsid w:val="00512E3C"/>
    <w:rsid w:val="00515194"/>
    <w:rsid w:val="00517152"/>
    <w:rsid w:val="00517E4C"/>
    <w:rsid w:val="005204BF"/>
    <w:rsid w:val="00527B60"/>
    <w:rsid w:val="00537BA3"/>
    <w:rsid w:val="0054444E"/>
    <w:rsid w:val="00544EC8"/>
    <w:rsid w:val="005466CC"/>
    <w:rsid w:val="00552F4D"/>
    <w:rsid w:val="00556202"/>
    <w:rsid w:val="00557558"/>
    <w:rsid w:val="00560B82"/>
    <w:rsid w:val="00561A26"/>
    <w:rsid w:val="0057468A"/>
    <w:rsid w:val="00576793"/>
    <w:rsid w:val="005824B3"/>
    <w:rsid w:val="005833C3"/>
    <w:rsid w:val="00592DD7"/>
    <w:rsid w:val="005962EA"/>
    <w:rsid w:val="00597BE3"/>
    <w:rsid w:val="005A13A2"/>
    <w:rsid w:val="005A1FEE"/>
    <w:rsid w:val="005A35D5"/>
    <w:rsid w:val="005B05A8"/>
    <w:rsid w:val="005B2282"/>
    <w:rsid w:val="005B3B43"/>
    <w:rsid w:val="005B3CB7"/>
    <w:rsid w:val="005B43ED"/>
    <w:rsid w:val="005B6BF4"/>
    <w:rsid w:val="005B7B7B"/>
    <w:rsid w:val="005D1D0C"/>
    <w:rsid w:val="005D2B25"/>
    <w:rsid w:val="005D5435"/>
    <w:rsid w:val="005D56F7"/>
    <w:rsid w:val="005D65A1"/>
    <w:rsid w:val="005D75E1"/>
    <w:rsid w:val="005E101B"/>
    <w:rsid w:val="005E2FC6"/>
    <w:rsid w:val="005E37C2"/>
    <w:rsid w:val="005E38E1"/>
    <w:rsid w:val="005F01DE"/>
    <w:rsid w:val="005F0C85"/>
    <w:rsid w:val="005F4348"/>
    <w:rsid w:val="005F5A6B"/>
    <w:rsid w:val="005F63DD"/>
    <w:rsid w:val="00600200"/>
    <w:rsid w:val="0060034C"/>
    <w:rsid w:val="006020E5"/>
    <w:rsid w:val="0061284D"/>
    <w:rsid w:val="006138E4"/>
    <w:rsid w:val="006148DF"/>
    <w:rsid w:val="00616BC8"/>
    <w:rsid w:val="006201D3"/>
    <w:rsid w:val="0062043B"/>
    <w:rsid w:val="00620EA2"/>
    <w:rsid w:val="006219D5"/>
    <w:rsid w:val="0062268E"/>
    <w:rsid w:val="006254EC"/>
    <w:rsid w:val="00627F5F"/>
    <w:rsid w:val="00636E4A"/>
    <w:rsid w:val="00636E5B"/>
    <w:rsid w:val="0063734C"/>
    <w:rsid w:val="006376E1"/>
    <w:rsid w:val="006408E1"/>
    <w:rsid w:val="006414A6"/>
    <w:rsid w:val="00644521"/>
    <w:rsid w:val="00646E4B"/>
    <w:rsid w:val="00646EED"/>
    <w:rsid w:val="00650FEF"/>
    <w:rsid w:val="00652416"/>
    <w:rsid w:val="00657177"/>
    <w:rsid w:val="006610B5"/>
    <w:rsid w:val="00661DB3"/>
    <w:rsid w:val="00662D8F"/>
    <w:rsid w:val="006653D0"/>
    <w:rsid w:val="00665625"/>
    <w:rsid w:val="006661E6"/>
    <w:rsid w:val="0067119F"/>
    <w:rsid w:val="0067781B"/>
    <w:rsid w:val="00683ADD"/>
    <w:rsid w:val="0068463D"/>
    <w:rsid w:val="006879D4"/>
    <w:rsid w:val="00696A7D"/>
    <w:rsid w:val="006972FE"/>
    <w:rsid w:val="006A65FB"/>
    <w:rsid w:val="006B40F6"/>
    <w:rsid w:val="006B6D7C"/>
    <w:rsid w:val="006C144D"/>
    <w:rsid w:val="006D318C"/>
    <w:rsid w:val="006D3A8E"/>
    <w:rsid w:val="006D5C6E"/>
    <w:rsid w:val="006D7C88"/>
    <w:rsid w:val="006E076D"/>
    <w:rsid w:val="006E23C9"/>
    <w:rsid w:val="006E5E76"/>
    <w:rsid w:val="006F22DF"/>
    <w:rsid w:val="006F3DAA"/>
    <w:rsid w:val="006F5920"/>
    <w:rsid w:val="006F6C8D"/>
    <w:rsid w:val="0070058E"/>
    <w:rsid w:val="007010E8"/>
    <w:rsid w:val="00705E84"/>
    <w:rsid w:val="007066C0"/>
    <w:rsid w:val="007103F3"/>
    <w:rsid w:val="007122CB"/>
    <w:rsid w:val="007125F6"/>
    <w:rsid w:val="00715CB0"/>
    <w:rsid w:val="00720705"/>
    <w:rsid w:val="00721A7B"/>
    <w:rsid w:val="00722D44"/>
    <w:rsid w:val="00723127"/>
    <w:rsid w:val="00724E50"/>
    <w:rsid w:val="00726FA1"/>
    <w:rsid w:val="00731336"/>
    <w:rsid w:val="00732F3B"/>
    <w:rsid w:val="00734E7B"/>
    <w:rsid w:val="00735939"/>
    <w:rsid w:val="00737231"/>
    <w:rsid w:val="00740AF8"/>
    <w:rsid w:val="00740ECF"/>
    <w:rsid w:val="007445E3"/>
    <w:rsid w:val="007463CE"/>
    <w:rsid w:val="00751D6D"/>
    <w:rsid w:val="007607C6"/>
    <w:rsid w:val="00761DCA"/>
    <w:rsid w:val="00762D4B"/>
    <w:rsid w:val="007667DF"/>
    <w:rsid w:val="00770F73"/>
    <w:rsid w:val="0077362E"/>
    <w:rsid w:val="00773984"/>
    <w:rsid w:val="00774966"/>
    <w:rsid w:val="007752EE"/>
    <w:rsid w:val="0077642C"/>
    <w:rsid w:val="007822C2"/>
    <w:rsid w:val="0078278B"/>
    <w:rsid w:val="00786A3D"/>
    <w:rsid w:val="00790ED8"/>
    <w:rsid w:val="00791AAF"/>
    <w:rsid w:val="00792155"/>
    <w:rsid w:val="00793897"/>
    <w:rsid w:val="00795F60"/>
    <w:rsid w:val="00797086"/>
    <w:rsid w:val="007A214E"/>
    <w:rsid w:val="007A3FD4"/>
    <w:rsid w:val="007A4C8E"/>
    <w:rsid w:val="007A5722"/>
    <w:rsid w:val="007A59CD"/>
    <w:rsid w:val="007B0A74"/>
    <w:rsid w:val="007B16CA"/>
    <w:rsid w:val="007B4A26"/>
    <w:rsid w:val="007B55C2"/>
    <w:rsid w:val="007C54F3"/>
    <w:rsid w:val="007C6D02"/>
    <w:rsid w:val="007D3DC0"/>
    <w:rsid w:val="007E5AF8"/>
    <w:rsid w:val="007E6F9A"/>
    <w:rsid w:val="007E7BF9"/>
    <w:rsid w:val="007F20B8"/>
    <w:rsid w:val="007F2C98"/>
    <w:rsid w:val="007F713E"/>
    <w:rsid w:val="007F7E11"/>
    <w:rsid w:val="00802A3B"/>
    <w:rsid w:val="008035FA"/>
    <w:rsid w:val="008119EA"/>
    <w:rsid w:val="008130C4"/>
    <w:rsid w:val="00822D7E"/>
    <w:rsid w:val="00825C44"/>
    <w:rsid w:val="00832028"/>
    <w:rsid w:val="00832C98"/>
    <w:rsid w:val="00840784"/>
    <w:rsid w:val="00841F9F"/>
    <w:rsid w:val="008425A1"/>
    <w:rsid w:val="008428BC"/>
    <w:rsid w:val="0084591F"/>
    <w:rsid w:val="00845C25"/>
    <w:rsid w:val="008475FD"/>
    <w:rsid w:val="008511AC"/>
    <w:rsid w:val="00852113"/>
    <w:rsid w:val="00853A8E"/>
    <w:rsid w:val="00855627"/>
    <w:rsid w:val="00857039"/>
    <w:rsid w:val="008573D1"/>
    <w:rsid w:val="0086465D"/>
    <w:rsid w:val="00866620"/>
    <w:rsid w:val="00866B17"/>
    <w:rsid w:val="0086744B"/>
    <w:rsid w:val="0087050D"/>
    <w:rsid w:val="00875266"/>
    <w:rsid w:val="00880697"/>
    <w:rsid w:val="00882E7F"/>
    <w:rsid w:val="00885A1E"/>
    <w:rsid w:val="0088680C"/>
    <w:rsid w:val="00886884"/>
    <w:rsid w:val="00891E8E"/>
    <w:rsid w:val="008948E6"/>
    <w:rsid w:val="0089721E"/>
    <w:rsid w:val="008972F5"/>
    <w:rsid w:val="008A4292"/>
    <w:rsid w:val="008A6154"/>
    <w:rsid w:val="008B06EB"/>
    <w:rsid w:val="008B55A1"/>
    <w:rsid w:val="008B5938"/>
    <w:rsid w:val="008B7425"/>
    <w:rsid w:val="008C10A8"/>
    <w:rsid w:val="008C5043"/>
    <w:rsid w:val="008D0226"/>
    <w:rsid w:val="008D1D40"/>
    <w:rsid w:val="008D2C66"/>
    <w:rsid w:val="008D59D9"/>
    <w:rsid w:val="008E17FC"/>
    <w:rsid w:val="008E4AD0"/>
    <w:rsid w:val="008F50FE"/>
    <w:rsid w:val="008F7B6E"/>
    <w:rsid w:val="00900770"/>
    <w:rsid w:val="00902709"/>
    <w:rsid w:val="0090672B"/>
    <w:rsid w:val="009217A2"/>
    <w:rsid w:val="00924C0F"/>
    <w:rsid w:val="00927374"/>
    <w:rsid w:val="00930427"/>
    <w:rsid w:val="00931553"/>
    <w:rsid w:val="0093213C"/>
    <w:rsid w:val="0093368F"/>
    <w:rsid w:val="009340F4"/>
    <w:rsid w:val="0093437A"/>
    <w:rsid w:val="00937AD2"/>
    <w:rsid w:val="0094072D"/>
    <w:rsid w:val="009419D5"/>
    <w:rsid w:val="00943133"/>
    <w:rsid w:val="0094327C"/>
    <w:rsid w:val="00944CA1"/>
    <w:rsid w:val="00950364"/>
    <w:rsid w:val="00950783"/>
    <w:rsid w:val="0096028F"/>
    <w:rsid w:val="0096458B"/>
    <w:rsid w:val="009648A1"/>
    <w:rsid w:val="00964FD3"/>
    <w:rsid w:val="009654D5"/>
    <w:rsid w:val="00965836"/>
    <w:rsid w:val="009709DF"/>
    <w:rsid w:val="00971C82"/>
    <w:rsid w:val="00972185"/>
    <w:rsid w:val="00973A02"/>
    <w:rsid w:val="00973F33"/>
    <w:rsid w:val="00981138"/>
    <w:rsid w:val="00981F7E"/>
    <w:rsid w:val="00982D67"/>
    <w:rsid w:val="00984238"/>
    <w:rsid w:val="00985F13"/>
    <w:rsid w:val="0098614B"/>
    <w:rsid w:val="00990A2A"/>
    <w:rsid w:val="00990CAB"/>
    <w:rsid w:val="00991BC9"/>
    <w:rsid w:val="00993151"/>
    <w:rsid w:val="00996266"/>
    <w:rsid w:val="00996D7A"/>
    <w:rsid w:val="00996ED2"/>
    <w:rsid w:val="009970D1"/>
    <w:rsid w:val="009979FE"/>
    <w:rsid w:val="009A21CF"/>
    <w:rsid w:val="009B0DCA"/>
    <w:rsid w:val="009B1FD0"/>
    <w:rsid w:val="009B33F3"/>
    <w:rsid w:val="009C068D"/>
    <w:rsid w:val="009C0B19"/>
    <w:rsid w:val="009C2DFF"/>
    <w:rsid w:val="009C7B81"/>
    <w:rsid w:val="009D4210"/>
    <w:rsid w:val="009D5F60"/>
    <w:rsid w:val="009D6756"/>
    <w:rsid w:val="009D698F"/>
    <w:rsid w:val="009E221C"/>
    <w:rsid w:val="009E2A11"/>
    <w:rsid w:val="009F04E8"/>
    <w:rsid w:val="009F5E8C"/>
    <w:rsid w:val="00A000A5"/>
    <w:rsid w:val="00A00814"/>
    <w:rsid w:val="00A019C9"/>
    <w:rsid w:val="00A02692"/>
    <w:rsid w:val="00A02DEF"/>
    <w:rsid w:val="00A17D81"/>
    <w:rsid w:val="00A25024"/>
    <w:rsid w:val="00A30FCD"/>
    <w:rsid w:val="00A3151E"/>
    <w:rsid w:val="00A40723"/>
    <w:rsid w:val="00A414F1"/>
    <w:rsid w:val="00A4467F"/>
    <w:rsid w:val="00A46411"/>
    <w:rsid w:val="00A46B90"/>
    <w:rsid w:val="00A5008F"/>
    <w:rsid w:val="00A51D0D"/>
    <w:rsid w:val="00A60C02"/>
    <w:rsid w:val="00A60E60"/>
    <w:rsid w:val="00A659DE"/>
    <w:rsid w:val="00A65D1E"/>
    <w:rsid w:val="00A6725D"/>
    <w:rsid w:val="00A809CB"/>
    <w:rsid w:val="00A861F5"/>
    <w:rsid w:val="00A8769F"/>
    <w:rsid w:val="00A87C8E"/>
    <w:rsid w:val="00A87E00"/>
    <w:rsid w:val="00A90726"/>
    <w:rsid w:val="00A91C29"/>
    <w:rsid w:val="00A921B3"/>
    <w:rsid w:val="00A934AF"/>
    <w:rsid w:val="00A95464"/>
    <w:rsid w:val="00AA31D6"/>
    <w:rsid w:val="00AA6682"/>
    <w:rsid w:val="00AB05A7"/>
    <w:rsid w:val="00AB2F46"/>
    <w:rsid w:val="00AC1519"/>
    <w:rsid w:val="00AC767B"/>
    <w:rsid w:val="00AD6153"/>
    <w:rsid w:val="00AE4433"/>
    <w:rsid w:val="00AF1137"/>
    <w:rsid w:val="00AF39FD"/>
    <w:rsid w:val="00AF74E9"/>
    <w:rsid w:val="00B01DD1"/>
    <w:rsid w:val="00B041CD"/>
    <w:rsid w:val="00B10AB4"/>
    <w:rsid w:val="00B17E3D"/>
    <w:rsid w:val="00B22828"/>
    <w:rsid w:val="00B25F99"/>
    <w:rsid w:val="00B30D5A"/>
    <w:rsid w:val="00B31B2D"/>
    <w:rsid w:val="00B3384B"/>
    <w:rsid w:val="00B35DEA"/>
    <w:rsid w:val="00B37CA1"/>
    <w:rsid w:val="00B411A7"/>
    <w:rsid w:val="00B42230"/>
    <w:rsid w:val="00B42E40"/>
    <w:rsid w:val="00B470A9"/>
    <w:rsid w:val="00B513F5"/>
    <w:rsid w:val="00B53A6A"/>
    <w:rsid w:val="00B61108"/>
    <w:rsid w:val="00B627A6"/>
    <w:rsid w:val="00B64D1E"/>
    <w:rsid w:val="00B64DF9"/>
    <w:rsid w:val="00B67C84"/>
    <w:rsid w:val="00B738A9"/>
    <w:rsid w:val="00B7603D"/>
    <w:rsid w:val="00B824D7"/>
    <w:rsid w:val="00B848E7"/>
    <w:rsid w:val="00B87321"/>
    <w:rsid w:val="00B87BB6"/>
    <w:rsid w:val="00B92DAB"/>
    <w:rsid w:val="00BA2F20"/>
    <w:rsid w:val="00BA2FAF"/>
    <w:rsid w:val="00BA629D"/>
    <w:rsid w:val="00BA6C02"/>
    <w:rsid w:val="00BA7BD3"/>
    <w:rsid w:val="00BB090C"/>
    <w:rsid w:val="00BB1BA4"/>
    <w:rsid w:val="00BD0B95"/>
    <w:rsid w:val="00BD4745"/>
    <w:rsid w:val="00BD55AE"/>
    <w:rsid w:val="00BD5986"/>
    <w:rsid w:val="00BD5C39"/>
    <w:rsid w:val="00BE1828"/>
    <w:rsid w:val="00BE45B7"/>
    <w:rsid w:val="00BE491C"/>
    <w:rsid w:val="00BF00D4"/>
    <w:rsid w:val="00BF1B26"/>
    <w:rsid w:val="00BF7911"/>
    <w:rsid w:val="00BF79F7"/>
    <w:rsid w:val="00C14EFC"/>
    <w:rsid w:val="00C1790B"/>
    <w:rsid w:val="00C21030"/>
    <w:rsid w:val="00C24060"/>
    <w:rsid w:val="00C259B6"/>
    <w:rsid w:val="00C26FE9"/>
    <w:rsid w:val="00C31556"/>
    <w:rsid w:val="00C3275A"/>
    <w:rsid w:val="00C36EED"/>
    <w:rsid w:val="00C37E64"/>
    <w:rsid w:val="00C4416D"/>
    <w:rsid w:val="00C625F9"/>
    <w:rsid w:val="00C62B7D"/>
    <w:rsid w:val="00C64EE5"/>
    <w:rsid w:val="00C66FCA"/>
    <w:rsid w:val="00C72069"/>
    <w:rsid w:val="00C77819"/>
    <w:rsid w:val="00C8499C"/>
    <w:rsid w:val="00C94067"/>
    <w:rsid w:val="00C956F0"/>
    <w:rsid w:val="00C9646D"/>
    <w:rsid w:val="00C97C83"/>
    <w:rsid w:val="00CA1859"/>
    <w:rsid w:val="00CA2590"/>
    <w:rsid w:val="00CB6517"/>
    <w:rsid w:val="00CC34B5"/>
    <w:rsid w:val="00CC36F0"/>
    <w:rsid w:val="00CC4687"/>
    <w:rsid w:val="00CC473B"/>
    <w:rsid w:val="00CC4DA2"/>
    <w:rsid w:val="00CD4EE2"/>
    <w:rsid w:val="00CD592F"/>
    <w:rsid w:val="00CD6138"/>
    <w:rsid w:val="00CD6FBA"/>
    <w:rsid w:val="00CE272C"/>
    <w:rsid w:val="00CE2ACC"/>
    <w:rsid w:val="00CE36CB"/>
    <w:rsid w:val="00CE696C"/>
    <w:rsid w:val="00CF0200"/>
    <w:rsid w:val="00CF0711"/>
    <w:rsid w:val="00CF0CDA"/>
    <w:rsid w:val="00CF1AFB"/>
    <w:rsid w:val="00CF1E77"/>
    <w:rsid w:val="00CF3F72"/>
    <w:rsid w:val="00CF4BA9"/>
    <w:rsid w:val="00CF7195"/>
    <w:rsid w:val="00CF7D00"/>
    <w:rsid w:val="00D04C20"/>
    <w:rsid w:val="00D05C81"/>
    <w:rsid w:val="00D10953"/>
    <w:rsid w:val="00D1387F"/>
    <w:rsid w:val="00D141D6"/>
    <w:rsid w:val="00D22D48"/>
    <w:rsid w:val="00D22DE9"/>
    <w:rsid w:val="00D22ED1"/>
    <w:rsid w:val="00D329BF"/>
    <w:rsid w:val="00D3328F"/>
    <w:rsid w:val="00D333F0"/>
    <w:rsid w:val="00D34653"/>
    <w:rsid w:val="00D431CE"/>
    <w:rsid w:val="00D44644"/>
    <w:rsid w:val="00D476DD"/>
    <w:rsid w:val="00D50AD6"/>
    <w:rsid w:val="00D50CE2"/>
    <w:rsid w:val="00D52DD8"/>
    <w:rsid w:val="00D53DDE"/>
    <w:rsid w:val="00D57230"/>
    <w:rsid w:val="00D61AE4"/>
    <w:rsid w:val="00D61D54"/>
    <w:rsid w:val="00D61EBB"/>
    <w:rsid w:val="00D622F5"/>
    <w:rsid w:val="00D628F7"/>
    <w:rsid w:val="00D63438"/>
    <w:rsid w:val="00D71E02"/>
    <w:rsid w:val="00D73698"/>
    <w:rsid w:val="00D73829"/>
    <w:rsid w:val="00D7563B"/>
    <w:rsid w:val="00D758BC"/>
    <w:rsid w:val="00D76092"/>
    <w:rsid w:val="00D80CFF"/>
    <w:rsid w:val="00D80FFE"/>
    <w:rsid w:val="00D81E55"/>
    <w:rsid w:val="00D83B85"/>
    <w:rsid w:val="00D859D2"/>
    <w:rsid w:val="00D85B8C"/>
    <w:rsid w:val="00D900C7"/>
    <w:rsid w:val="00D963DD"/>
    <w:rsid w:val="00DA2396"/>
    <w:rsid w:val="00DA2B5C"/>
    <w:rsid w:val="00DA3CDA"/>
    <w:rsid w:val="00DA46CC"/>
    <w:rsid w:val="00DB07DD"/>
    <w:rsid w:val="00DB547E"/>
    <w:rsid w:val="00DB62EC"/>
    <w:rsid w:val="00DC0B41"/>
    <w:rsid w:val="00DC205A"/>
    <w:rsid w:val="00DC2DBB"/>
    <w:rsid w:val="00DD172E"/>
    <w:rsid w:val="00DD2FAE"/>
    <w:rsid w:val="00DE1DFF"/>
    <w:rsid w:val="00DE332D"/>
    <w:rsid w:val="00DE7F3D"/>
    <w:rsid w:val="00DF0C76"/>
    <w:rsid w:val="00E02507"/>
    <w:rsid w:val="00E033FB"/>
    <w:rsid w:val="00E06F92"/>
    <w:rsid w:val="00E122AB"/>
    <w:rsid w:val="00E12A25"/>
    <w:rsid w:val="00E12AC1"/>
    <w:rsid w:val="00E16404"/>
    <w:rsid w:val="00E16DD7"/>
    <w:rsid w:val="00E21F66"/>
    <w:rsid w:val="00E23020"/>
    <w:rsid w:val="00E253AF"/>
    <w:rsid w:val="00E30FE9"/>
    <w:rsid w:val="00E336D1"/>
    <w:rsid w:val="00E3519C"/>
    <w:rsid w:val="00E357D4"/>
    <w:rsid w:val="00E36B48"/>
    <w:rsid w:val="00E370CF"/>
    <w:rsid w:val="00E4062C"/>
    <w:rsid w:val="00E4215F"/>
    <w:rsid w:val="00E43800"/>
    <w:rsid w:val="00E455E9"/>
    <w:rsid w:val="00E52AF5"/>
    <w:rsid w:val="00E53EE9"/>
    <w:rsid w:val="00E54B51"/>
    <w:rsid w:val="00E635A6"/>
    <w:rsid w:val="00E669E7"/>
    <w:rsid w:val="00E70F65"/>
    <w:rsid w:val="00E72584"/>
    <w:rsid w:val="00E74E69"/>
    <w:rsid w:val="00E76C23"/>
    <w:rsid w:val="00E80343"/>
    <w:rsid w:val="00E803D6"/>
    <w:rsid w:val="00E8456D"/>
    <w:rsid w:val="00E847C8"/>
    <w:rsid w:val="00E91239"/>
    <w:rsid w:val="00E935D5"/>
    <w:rsid w:val="00E93979"/>
    <w:rsid w:val="00E93D67"/>
    <w:rsid w:val="00EA53D6"/>
    <w:rsid w:val="00EC063E"/>
    <w:rsid w:val="00EC2C22"/>
    <w:rsid w:val="00EC36D0"/>
    <w:rsid w:val="00ED0DC4"/>
    <w:rsid w:val="00ED1CCE"/>
    <w:rsid w:val="00ED6753"/>
    <w:rsid w:val="00EE0C87"/>
    <w:rsid w:val="00EE3370"/>
    <w:rsid w:val="00EE5B7D"/>
    <w:rsid w:val="00EE63E7"/>
    <w:rsid w:val="00EE6836"/>
    <w:rsid w:val="00EE7FAE"/>
    <w:rsid w:val="00EF11F4"/>
    <w:rsid w:val="00EF3EA0"/>
    <w:rsid w:val="00EF5CF4"/>
    <w:rsid w:val="00EF76B3"/>
    <w:rsid w:val="00F02018"/>
    <w:rsid w:val="00F04261"/>
    <w:rsid w:val="00F10ACA"/>
    <w:rsid w:val="00F13B23"/>
    <w:rsid w:val="00F16808"/>
    <w:rsid w:val="00F172BF"/>
    <w:rsid w:val="00F2074E"/>
    <w:rsid w:val="00F21817"/>
    <w:rsid w:val="00F22CC3"/>
    <w:rsid w:val="00F23B96"/>
    <w:rsid w:val="00F27866"/>
    <w:rsid w:val="00F3055C"/>
    <w:rsid w:val="00F30D64"/>
    <w:rsid w:val="00F406D7"/>
    <w:rsid w:val="00F412F8"/>
    <w:rsid w:val="00F421F5"/>
    <w:rsid w:val="00F44320"/>
    <w:rsid w:val="00F44C2C"/>
    <w:rsid w:val="00F451E7"/>
    <w:rsid w:val="00F461D2"/>
    <w:rsid w:val="00F4675E"/>
    <w:rsid w:val="00F478A3"/>
    <w:rsid w:val="00F510D5"/>
    <w:rsid w:val="00F5357E"/>
    <w:rsid w:val="00F56F3D"/>
    <w:rsid w:val="00F6143D"/>
    <w:rsid w:val="00F63462"/>
    <w:rsid w:val="00F70689"/>
    <w:rsid w:val="00F747E7"/>
    <w:rsid w:val="00F810F0"/>
    <w:rsid w:val="00F822A2"/>
    <w:rsid w:val="00F824B9"/>
    <w:rsid w:val="00F83145"/>
    <w:rsid w:val="00F85374"/>
    <w:rsid w:val="00F85A41"/>
    <w:rsid w:val="00F90858"/>
    <w:rsid w:val="00F91509"/>
    <w:rsid w:val="00F919A0"/>
    <w:rsid w:val="00FA4204"/>
    <w:rsid w:val="00FA4E16"/>
    <w:rsid w:val="00FA70E4"/>
    <w:rsid w:val="00FB6AB9"/>
    <w:rsid w:val="00FC09D3"/>
    <w:rsid w:val="00FC0D50"/>
    <w:rsid w:val="00FC51CB"/>
    <w:rsid w:val="00FC533A"/>
    <w:rsid w:val="00FC5EA1"/>
    <w:rsid w:val="00FD0BE1"/>
    <w:rsid w:val="00FD44ED"/>
    <w:rsid w:val="00FD7D75"/>
    <w:rsid w:val="00FE1D86"/>
    <w:rsid w:val="00FE24BD"/>
    <w:rsid w:val="00FE6CD2"/>
    <w:rsid w:val="00FF0F5E"/>
    <w:rsid w:val="00FF57B7"/>
    <w:rsid w:val="00FF6927"/>
    <w:rsid w:val="00FF7902"/>
    <w:rsid w:val="00FF7C94"/>
    <w:rsid w:val="00FF7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29D57A"/>
  <w15:chartTrackingRefBased/>
  <w15:docId w15:val="{333EF121-CDC1-4922-9EBE-802FB115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lang w:val="en-US" w:eastAsia="en-US"/>
    </w:rPr>
  </w:style>
  <w:style w:type="paragraph" w:styleId="Heading1">
    <w:name w:val="heading 1"/>
    <w:basedOn w:val="Normal"/>
    <w:next w:val="Normal"/>
    <w:qFormat/>
    <w:pPr>
      <w:keepNext/>
      <w:numPr>
        <w:numId w:val="1"/>
      </w:numPr>
      <w:ind w:right="634"/>
      <w:jc w:val="both"/>
      <w:outlineLvl w:val="0"/>
    </w:pPr>
    <w:rPr>
      <w:b/>
      <w:sz w:val="20"/>
    </w:rPr>
  </w:style>
  <w:style w:type="paragraph" w:styleId="Heading2">
    <w:name w:val="heading 2"/>
    <w:basedOn w:val="Normal"/>
    <w:next w:val="Normal"/>
    <w:qFormat/>
    <w:pPr>
      <w:keepNext/>
      <w:numPr>
        <w:ilvl w:val="1"/>
        <w:numId w:val="1"/>
      </w:numPr>
      <w:tabs>
        <w:tab w:val="left" w:pos="1418"/>
      </w:tabs>
      <w:outlineLvl w:val="1"/>
    </w:pPr>
    <w:rPr>
      <w:rFonts w:ascii="Times New Roman" w:hAnsi="Times New Roman"/>
      <w:b/>
      <w:lang w:val="en-GB"/>
    </w:rPr>
  </w:style>
  <w:style w:type="paragraph" w:styleId="Heading3">
    <w:name w:val="heading 3"/>
    <w:basedOn w:val="Normal"/>
    <w:next w:val="Normal"/>
    <w:qFormat/>
    <w:pPr>
      <w:keepNext/>
      <w:numPr>
        <w:ilvl w:val="2"/>
        <w:numId w:val="1"/>
      </w:numPr>
      <w:ind w:left="900" w:right="634" w:hanging="900"/>
      <w:jc w:val="both"/>
      <w:outlineLvl w:val="2"/>
    </w:pPr>
    <w:rPr>
      <w:b/>
      <w:sz w:val="20"/>
    </w:rPr>
  </w:style>
  <w:style w:type="paragraph" w:styleId="Heading4">
    <w:name w:val="heading 4"/>
    <w:basedOn w:val="Normal"/>
    <w:next w:val="Normal"/>
    <w:qFormat/>
    <w:pPr>
      <w:keepNext/>
      <w:numPr>
        <w:ilvl w:val="3"/>
        <w:numId w:val="1"/>
      </w:numPr>
      <w:tabs>
        <w:tab w:val="left" w:pos="720"/>
        <w:tab w:val="left" w:pos="2160"/>
      </w:tabs>
      <w:outlineLvl w:val="3"/>
    </w:pPr>
    <w:rPr>
      <w:b/>
      <w:sz w:val="20"/>
    </w:rPr>
  </w:style>
  <w:style w:type="paragraph" w:styleId="Heading5">
    <w:name w:val="heading 5"/>
    <w:basedOn w:val="Normal"/>
    <w:next w:val="Normal"/>
    <w:qFormat/>
    <w:pPr>
      <w:keepNext/>
      <w:shd w:val="clear" w:color="FFFFFF" w:fill="FFFFFF"/>
      <w:jc w:val="both"/>
      <w:outlineLvl w:val="4"/>
    </w:pPr>
    <w:rPr>
      <w:b/>
      <w:sz w:val="20"/>
    </w:rPr>
  </w:style>
  <w:style w:type="paragraph" w:styleId="Heading6">
    <w:name w:val="heading 6"/>
    <w:basedOn w:val="Normal"/>
    <w:next w:val="Normal"/>
    <w:qFormat/>
    <w:pPr>
      <w:keepNext/>
      <w:jc w:val="both"/>
      <w:outlineLvl w:val="5"/>
    </w:pPr>
    <w:rPr>
      <w:b/>
      <w:sz w:val="20"/>
    </w:rPr>
  </w:style>
  <w:style w:type="paragraph" w:styleId="Heading7">
    <w:name w:val="heading 7"/>
    <w:basedOn w:val="Normal"/>
    <w:next w:val="Normal"/>
    <w:qFormat/>
    <w:pPr>
      <w:keepNext/>
      <w:ind w:left="2160" w:hanging="2160"/>
      <w:outlineLvl w:val="6"/>
    </w:pPr>
    <w:rPr>
      <w:b/>
      <w:bCs/>
      <w:sz w:val="20"/>
    </w:rPr>
  </w:style>
  <w:style w:type="paragraph" w:styleId="Heading8">
    <w:name w:val="heading 8"/>
    <w:basedOn w:val="Normal"/>
    <w:next w:val="Normal"/>
    <w:qFormat/>
    <w:pPr>
      <w:keepNext/>
      <w:jc w:val="both"/>
      <w:outlineLvl w:val="7"/>
    </w:pPr>
    <w:rPr>
      <w:rFonts w:cs="Arial"/>
      <w:b/>
      <w:bCs/>
      <w:sz w:val="20"/>
      <w:u w:val="single"/>
    </w:rPr>
  </w:style>
  <w:style w:type="paragraph" w:styleId="Heading9">
    <w:name w:val="heading 9"/>
    <w:basedOn w:val="Normal"/>
    <w:next w:val="Normal"/>
    <w:qFormat/>
    <w:pPr>
      <w:keepNext/>
      <w:widowControl w:val="0"/>
      <w:shd w:val="pct40" w:color="auto" w:fill="auto"/>
      <w:tabs>
        <w:tab w:val="left" w:pos="720"/>
      </w:tabs>
      <w:autoSpaceDE w:val="0"/>
      <w:autoSpaceDN w:val="0"/>
      <w:adjustRightInd w:val="0"/>
      <w:ind w:right="4320"/>
      <w:jc w:val="both"/>
      <w:outlineLvl w:val="8"/>
    </w:pPr>
    <w:rPr>
      <w:rFonts w:cs="Arial"/>
      <w:b/>
      <w:bCs/>
      <w:i/>
      <w:iCs/>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character" w:styleId="PageNumber">
    <w:name w:val="page number"/>
    <w:basedOn w:val="WW-DefaultParagraphFont"/>
    <w:semiHidden/>
  </w:style>
  <w:style w:type="character" w:customStyle="1" w:styleId="WW8Num2z0">
    <w:name w:val="WW8Num2z0"/>
    <w:rPr>
      <w:rFonts w:ascii="Symbol" w:hAnsi="Symbol"/>
    </w:rPr>
  </w:style>
  <w:style w:type="character" w:customStyle="1" w:styleId="WW8Num3z0">
    <w:name w:val="WW8Num3z0"/>
    <w:rPr>
      <w:rFonts w:ascii="Wingdings" w:hAnsi="Wingdings"/>
      <w:sz w:val="22"/>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olor w:val="000000"/>
      <w:sz w:val="28"/>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7z0">
    <w:name w:val="WW8Num27z0"/>
    <w:rPr>
      <w:rFonts w:ascii="Symbol" w:hAnsi="Symbol"/>
    </w:rPr>
  </w:style>
  <w:style w:type="character" w:customStyle="1" w:styleId="WW8Num28z0">
    <w:name w:val="WW8Num28z0"/>
    <w:rPr>
      <w:rFonts w:ascii="Symbol" w:hAnsi="Symbol"/>
    </w:rPr>
  </w:style>
  <w:style w:type="character" w:customStyle="1" w:styleId="WW8Num29z0">
    <w:name w:val="WW8Num29z0"/>
    <w:rPr>
      <w:rFonts w:ascii="Symbol" w:hAnsi="Symbol"/>
    </w:rPr>
  </w:style>
  <w:style w:type="character" w:customStyle="1" w:styleId="WW8Num31z0">
    <w:name w:val="WW8Num31z0"/>
    <w:rPr>
      <w:rFonts w:ascii="Symbol" w:hAnsi="Symbol"/>
    </w:rPr>
  </w:style>
  <w:style w:type="character" w:customStyle="1" w:styleId="WW8Num32z0">
    <w:name w:val="WW8Num32z0"/>
    <w:rPr>
      <w:rFonts w:ascii="Symbol" w:hAnsi="Symbol"/>
    </w:rPr>
  </w:style>
  <w:style w:type="character" w:customStyle="1" w:styleId="WW8Num33z0">
    <w:name w:val="WW8Num33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Wingdings" w:hAnsi="Wingdings"/>
      <w:sz w:val="22"/>
    </w:rPr>
  </w:style>
  <w:style w:type="character" w:customStyle="1" w:styleId="WW8Num37z0">
    <w:name w:val="WW8Num37z0"/>
    <w:rPr>
      <w:b/>
      <w:i w:val="0"/>
    </w:rPr>
  </w:style>
  <w:style w:type="character" w:customStyle="1" w:styleId="WW8Num38z0">
    <w:name w:val="WW8Num38z0"/>
    <w:rPr>
      <w:rFonts w:ascii="Symbol" w:hAnsi="Symbol"/>
    </w:rPr>
  </w:style>
  <w:style w:type="character" w:customStyle="1" w:styleId="WW8Num39z0">
    <w:name w:val="WW8Num39z0"/>
    <w:rPr>
      <w:rFonts w:ascii="Arial" w:hAnsi="Arial"/>
      <w:b w:val="0"/>
      <w:i w:val="0"/>
      <w:sz w:val="24"/>
      <w:u w:val="none"/>
    </w:rPr>
  </w:style>
  <w:style w:type="character" w:customStyle="1" w:styleId="WW8Num40z0">
    <w:name w:val="WW8Num40z0"/>
    <w:rPr>
      <w:rFonts w:ascii="Symbol" w:hAnsi="Symbol"/>
    </w:rPr>
  </w:style>
  <w:style w:type="character" w:customStyle="1" w:styleId="WW8Num41z0">
    <w:name w:val="WW8Num41z0"/>
    <w:rPr>
      <w:rFonts w:ascii="Symbol" w:hAnsi="Symbol"/>
    </w:rPr>
  </w:style>
  <w:style w:type="character" w:customStyle="1" w:styleId="WW8Num42z0">
    <w:name w:val="WW8Num42z0"/>
    <w:rPr>
      <w:rFonts w:ascii="Symbol" w:hAnsi="Symbol"/>
    </w:rPr>
  </w:style>
  <w:style w:type="character" w:customStyle="1" w:styleId="WW8NumSt1z0">
    <w:name w:val="WW8NumSt1z0"/>
    <w:rPr>
      <w:rFonts w:ascii="Symbol" w:hAnsi="Symbol"/>
    </w:rPr>
  </w:style>
  <w:style w:type="character" w:customStyle="1" w:styleId="WW8NumSt22z0">
    <w:name w:val="WW8NumSt22z0"/>
    <w:rPr>
      <w:rFonts w:ascii="Symbol" w:hAnsi="Symbol"/>
    </w:rPr>
  </w:style>
  <w:style w:type="character" w:customStyle="1" w:styleId="WW8NumSt24z0">
    <w:name w:val="WW8NumSt24z0"/>
    <w:rPr>
      <w:rFonts w:ascii="Symbol" w:hAnsi="Symbol"/>
    </w:rPr>
  </w:style>
  <w:style w:type="character" w:customStyle="1" w:styleId="WW8NumSt25z0">
    <w:name w:val="WW8NumSt25z0"/>
    <w:rPr>
      <w:rFonts w:ascii="Symbol" w:hAnsi="Symbol"/>
      <w:sz w:val="18"/>
    </w:rPr>
  </w:style>
  <w:style w:type="character" w:customStyle="1" w:styleId="WW8NumSt26z0">
    <w:name w:val="WW8NumSt26z0"/>
    <w:rPr>
      <w:rFonts w:ascii="Symbol" w:hAnsi="Symbol"/>
      <w:sz w:val="28"/>
    </w:rPr>
  </w:style>
  <w:style w:type="character" w:customStyle="1" w:styleId="WW8NumSt27z0">
    <w:name w:val="WW8NumSt27z0"/>
    <w:rPr>
      <w:rFonts w:ascii="Symbol" w:hAnsi="Symbol"/>
      <w:sz w:val="28"/>
    </w:rPr>
  </w:style>
  <w:style w:type="character" w:customStyle="1" w:styleId="WW8NumSt28z0">
    <w:name w:val="WW8NumSt28z0"/>
    <w:rPr>
      <w:rFonts w:ascii="Symbol" w:hAnsi="Symbol"/>
      <w:sz w:val="28"/>
    </w:rPr>
  </w:style>
  <w:style w:type="paragraph" w:customStyle="1" w:styleId="Heading">
    <w:name w:val="Heading"/>
    <w:basedOn w:val="Normal"/>
    <w:next w:val="BodyText"/>
    <w:pPr>
      <w:keepNext/>
      <w:spacing w:before="240" w:after="120"/>
    </w:pPr>
    <w:rPr>
      <w:rFonts w:ascii="Helvetica" w:hAnsi="Helvetica"/>
      <w:sz w:val="28"/>
    </w:rPr>
  </w:style>
  <w:style w:type="paragraph" w:styleId="BodyText">
    <w:name w:val="Body Text"/>
    <w:basedOn w:val="Normal"/>
    <w:semiHidden/>
    <w:pPr>
      <w:tabs>
        <w:tab w:val="left" w:pos="1440"/>
      </w:tabs>
      <w:ind w:right="634"/>
      <w:jc w:val="both"/>
    </w:pPr>
    <w:rPr>
      <w:sz w:val="20"/>
    </w:rPr>
  </w:style>
  <w:style w:type="paragraph" w:styleId="Footer">
    <w:name w:val="footer"/>
    <w:basedOn w:val="Normal"/>
    <w:semiHidden/>
    <w:pPr>
      <w:tabs>
        <w:tab w:val="center" w:pos="4252"/>
        <w:tab w:val="right" w:pos="8504"/>
      </w:tabs>
    </w:pPr>
  </w:style>
  <w:style w:type="paragraph" w:styleId="Header">
    <w:name w:val="header"/>
    <w:basedOn w:val="Normal"/>
    <w:link w:val="HeaderChar"/>
    <w:uiPriority w:val="99"/>
    <w:pPr>
      <w:tabs>
        <w:tab w:val="center" w:pos="4252"/>
        <w:tab w:val="right" w:pos="8504"/>
      </w:tabs>
    </w:pPr>
  </w:style>
  <w:style w:type="paragraph" w:customStyle="1" w:styleId="CVFooter">
    <w:name w:val="CV_Footer"/>
    <w:basedOn w:val="Footer"/>
    <w:pPr>
      <w:pBdr>
        <w:top w:val="single" w:sz="8" w:space="0" w:color="000000"/>
      </w:pBdr>
    </w:pPr>
  </w:style>
  <w:style w:type="paragraph" w:customStyle="1" w:styleId="CVProj">
    <w:name w:val="CV_Proj"/>
    <w:basedOn w:val="Normal"/>
    <w:pPr>
      <w:keepNext/>
      <w:spacing w:before="240" w:after="120"/>
    </w:pPr>
    <w:rPr>
      <w:rFonts w:ascii="Roman PS" w:hAnsi="Roman PS"/>
      <w:b/>
      <w:sz w:val="22"/>
    </w:rPr>
  </w:style>
  <w:style w:type="paragraph" w:customStyle="1" w:styleId="CVHeader">
    <w:name w:val="CV_Header"/>
    <w:basedOn w:val="Header"/>
    <w:pPr>
      <w:pBdr>
        <w:bottom w:val="single" w:sz="8" w:space="0" w:color="000000"/>
      </w:pBdr>
      <w:jc w:val="right"/>
    </w:pPr>
  </w:style>
  <w:style w:type="paragraph" w:customStyle="1" w:styleId="CVCompany">
    <w:name w:val="CV_Company"/>
    <w:basedOn w:val="Normal"/>
    <w:pPr>
      <w:keepNext/>
      <w:pageBreakBefore/>
    </w:pPr>
    <w:rPr>
      <w:rFonts w:ascii="Roman PS" w:hAnsi="Roman PS"/>
      <w:b/>
    </w:rPr>
  </w:style>
  <w:style w:type="paragraph" w:customStyle="1" w:styleId="CVName">
    <w:name w:val="CV_Name"/>
    <w:basedOn w:val="Normal"/>
    <w:next w:val="Normal"/>
    <w:pPr>
      <w:jc w:val="center"/>
    </w:pPr>
    <w:rPr>
      <w:rFonts w:ascii="Roman PS" w:hAnsi="Roman PS"/>
      <w:b/>
      <w:sz w:val="28"/>
    </w:rPr>
  </w:style>
  <w:style w:type="paragraph" w:customStyle="1" w:styleId="CVNormal">
    <w:name w:val="CV_Normal"/>
    <w:basedOn w:val="CVName"/>
  </w:style>
  <w:style w:type="paragraph" w:customStyle="1" w:styleId="CVRHS">
    <w:name w:val="CV_RHS"/>
    <w:basedOn w:val="Normal"/>
    <w:pPr>
      <w:spacing w:after="60"/>
    </w:pPr>
  </w:style>
  <w:style w:type="paragraph" w:customStyle="1" w:styleId="CVExpProj">
    <w:name w:val="CV_Exp&amp;Proj"/>
    <w:basedOn w:val="Normal"/>
    <w:pPr>
      <w:tabs>
        <w:tab w:val="left" w:pos="2160"/>
      </w:tabs>
      <w:spacing w:before="60" w:after="60"/>
    </w:pPr>
  </w:style>
  <w:style w:type="paragraph" w:customStyle="1" w:styleId="CVSubhead">
    <w:name w:val="CV_Subhead"/>
    <w:basedOn w:val="Normal"/>
    <w:next w:val="Normal"/>
    <w:pPr>
      <w:keepNext/>
      <w:spacing w:before="60" w:after="120"/>
    </w:pPr>
    <w:rPr>
      <w:rFonts w:ascii="Roman PS" w:hAnsi="Roman PS"/>
      <w:b/>
    </w:rPr>
  </w:style>
  <w:style w:type="paragraph" w:customStyle="1" w:styleId="WW-BlockText">
    <w:name w:val="WW-Block Text"/>
    <w:basedOn w:val="Normal"/>
    <w:pPr>
      <w:tabs>
        <w:tab w:val="left" w:pos="2880"/>
      </w:tabs>
      <w:ind w:left="1440" w:right="634" w:hanging="1440"/>
      <w:jc w:val="both"/>
    </w:pPr>
    <w:rPr>
      <w:sz w:val="20"/>
    </w:rPr>
  </w:style>
  <w:style w:type="paragraph" w:styleId="Caption">
    <w:name w:val="caption"/>
    <w:basedOn w:val="Normal"/>
    <w:next w:val="Normal"/>
    <w:qFormat/>
    <w:pPr>
      <w:spacing w:before="120" w:after="120"/>
    </w:pPr>
    <w:rPr>
      <w:b/>
    </w:rPr>
  </w:style>
  <w:style w:type="paragraph" w:styleId="BodyTextIndent">
    <w:name w:val="Body Text Indent"/>
    <w:basedOn w:val="Normal"/>
    <w:semiHidden/>
    <w:pPr>
      <w:pBdr>
        <w:left w:val="single" w:sz="8" w:space="0" w:color="000000"/>
      </w:pBdr>
    </w:pPr>
  </w:style>
  <w:style w:type="paragraph" w:styleId="Title">
    <w:name w:val="Title"/>
    <w:basedOn w:val="Normal"/>
    <w:next w:val="Subtitle"/>
    <w:qFormat/>
    <w:pPr>
      <w:jc w:val="center"/>
    </w:pPr>
    <w:rPr>
      <w:b/>
      <w:i/>
      <w:sz w:val="32"/>
      <w:u w:val="single"/>
    </w:rPr>
  </w:style>
  <w:style w:type="paragraph" w:styleId="Subtitle">
    <w:name w:val="Subtitle"/>
    <w:basedOn w:val="Heading"/>
    <w:next w:val="BodyText"/>
    <w:qFormat/>
    <w:pPr>
      <w:jc w:val="center"/>
    </w:pPr>
    <w:rPr>
      <w:i/>
    </w:rPr>
  </w:style>
  <w:style w:type="paragraph" w:customStyle="1" w:styleId="WW-BodyTextIndent3">
    <w:name w:val="WW-Body Text Indent 3"/>
    <w:basedOn w:val="Normal"/>
    <w:pPr>
      <w:tabs>
        <w:tab w:val="left" w:pos="1440"/>
        <w:tab w:val="left" w:pos="3600"/>
      </w:tabs>
      <w:ind w:left="720" w:firstLine="1"/>
    </w:pPr>
    <w:rPr>
      <w:sz w:val="20"/>
    </w:rPr>
  </w:style>
  <w:style w:type="paragraph" w:customStyle="1" w:styleId="Body">
    <w:name w:val="Body"/>
    <w:pPr>
      <w:tabs>
        <w:tab w:val="left" w:pos="720"/>
      </w:tabs>
      <w:suppressAutoHyphens/>
      <w:spacing w:before="240"/>
    </w:pPr>
    <w:rPr>
      <w:color w:val="000000"/>
      <w:lang w:val="en-US" w:eastAsia="en-US"/>
    </w:rPr>
  </w:style>
  <w:style w:type="paragraph" w:customStyle="1" w:styleId="WW-BodyText2">
    <w:name w:val="WW-Body Text 2"/>
    <w:basedOn w:val="Normal"/>
    <w:rPr>
      <w:rFonts w:ascii="Times New Roman" w:hAnsi="Times New Roman"/>
    </w:rPr>
  </w:style>
  <w:style w:type="paragraph" w:customStyle="1" w:styleId="WW-BodyText3">
    <w:name w:val="WW-Body Text 3"/>
    <w:basedOn w:val="Normal"/>
    <w:pPr>
      <w:jc w:val="both"/>
    </w:p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styleId="BlockText">
    <w:name w:val="Block Text"/>
    <w:basedOn w:val="Normal"/>
    <w:semiHidden/>
    <w:pPr>
      <w:ind w:left="720" w:right="634"/>
      <w:jc w:val="both"/>
    </w:pPr>
    <w:rPr>
      <w:sz w:val="20"/>
    </w:rPr>
  </w:style>
  <w:style w:type="paragraph" w:styleId="NormalWeb">
    <w:name w:val="Normal (Web)"/>
    <w:basedOn w:val="Normal"/>
    <w:semiHidden/>
    <w:pPr>
      <w:suppressAutoHyphens w:val="0"/>
      <w:spacing w:before="100" w:beforeAutospacing="1" w:after="100" w:afterAutospacing="1"/>
    </w:pPr>
    <w:rPr>
      <w:rFonts w:ascii="Times New Roman" w:hAnsi="Times New Roman"/>
      <w:szCs w:val="24"/>
    </w:rPr>
  </w:style>
  <w:style w:type="character" w:styleId="Hyperlink">
    <w:name w:val="Hyperlink"/>
    <w:semiHidden/>
    <w:rPr>
      <w:color w:val="0000FF"/>
      <w:u w:val="single"/>
    </w:rPr>
  </w:style>
  <w:style w:type="paragraph" w:customStyle="1" w:styleId="JobHeading">
    <w:name w:val="Job Heading"/>
    <w:basedOn w:val="Normal"/>
    <w:link w:val="JobHeadingChar"/>
    <w:pPr>
      <w:suppressAutoHyphens w:val="0"/>
      <w:spacing w:before="20" w:after="20"/>
      <w:ind w:left="1440" w:right="-360" w:hanging="1440"/>
    </w:pPr>
    <w:rPr>
      <w:rFonts w:ascii="Helvetica" w:hAnsi="Helvetica"/>
      <w:sz w:val="20"/>
    </w:rPr>
  </w:style>
  <w:style w:type="paragraph" w:customStyle="1" w:styleId="SectionHeading">
    <w:name w:val="Section Heading"/>
    <w:basedOn w:val="JobHeading"/>
    <w:pPr>
      <w:keepNext/>
      <w:spacing w:before="100" w:after="60"/>
    </w:pPr>
    <w:rPr>
      <w:caps/>
      <w:sz w:val="24"/>
      <w:u w:val="single"/>
    </w:rPr>
  </w:style>
  <w:style w:type="paragraph" w:customStyle="1" w:styleId="JobDescription">
    <w:name w:val="Job Description"/>
    <w:basedOn w:val="JobHeading"/>
    <w:next w:val="JobHeading"/>
    <w:pPr>
      <w:spacing w:after="100"/>
      <w:ind w:firstLine="0"/>
    </w:pPr>
  </w:style>
  <w:style w:type="paragraph" w:styleId="BodyText2">
    <w:name w:val="Body Text 2"/>
    <w:basedOn w:val="Normal"/>
    <w:semiHidden/>
    <w:rPr>
      <w:sz w:val="20"/>
    </w:rPr>
  </w:style>
  <w:style w:type="character" w:styleId="FollowedHyperlink">
    <w:name w:val="FollowedHyperlink"/>
    <w:semiHidden/>
    <w:rPr>
      <w:color w:val="800080"/>
      <w:u w:val="single"/>
    </w:rPr>
  </w:style>
  <w:style w:type="paragraph" w:styleId="BodyText3">
    <w:name w:val="Body Text 3"/>
    <w:basedOn w:val="Normal"/>
    <w:semiHidden/>
    <w:pPr>
      <w:jc w:val="both"/>
    </w:pPr>
    <w:rPr>
      <w:rFonts w:cs="Arial"/>
      <w:sz w:val="20"/>
    </w:rPr>
  </w:style>
  <w:style w:type="character" w:customStyle="1" w:styleId="HTMLTypewriter2">
    <w:name w:val="HTML Typewriter2"/>
    <w:rPr>
      <w:sz w:val="20"/>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s="Courier New"/>
      <w:sz w:val="20"/>
    </w:rPr>
  </w:style>
  <w:style w:type="paragraph" w:styleId="BodyTextIndent2">
    <w:name w:val="Body Text Indent 2"/>
    <w:basedOn w:val="Normal"/>
    <w:semiHidden/>
    <w:pPr>
      <w:suppressAutoHyphens w:val="0"/>
      <w:ind w:left="-720"/>
    </w:pPr>
    <w:rPr>
      <w:sz w:val="20"/>
      <w:szCs w:val="24"/>
    </w:rPr>
  </w:style>
  <w:style w:type="paragraph" w:customStyle="1" w:styleId="Normal0">
    <w:name w:val="Normal~"/>
    <w:basedOn w:val="Normal"/>
    <w:pPr>
      <w:widowControl w:val="0"/>
      <w:suppressAutoHyphens w:val="0"/>
    </w:pPr>
    <w:rPr>
      <w:rFonts w:ascii="Times New Roman" w:hAnsi="Times New Roman"/>
    </w:rPr>
  </w:style>
  <w:style w:type="paragraph" w:customStyle="1" w:styleId="objective">
    <w:name w:val="objective"/>
    <w:basedOn w:val="Normal"/>
    <w:rsid w:val="00C26FE9"/>
    <w:pPr>
      <w:suppressAutoHyphens w:val="0"/>
      <w:spacing w:before="100" w:beforeAutospacing="1" w:after="100" w:afterAutospacing="1"/>
    </w:pPr>
    <w:rPr>
      <w:rFonts w:ascii="Times New Roman" w:hAnsi="Times New Roman"/>
      <w:szCs w:val="24"/>
    </w:rPr>
  </w:style>
  <w:style w:type="paragraph" w:styleId="FootnoteText">
    <w:name w:val="footnote text"/>
    <w:basedOn w:val="Normal"/>
    <w:link w:val="FootnoteTextChar"/>
    <w:semiHidden/>
    <w:rsid w:val="00C26FE9"/>
    <w:pPr>
      <w:suppressAutoHyphens w:val="0"/>
    </w:pPr>
    <w:rPr>
      <w:rFonts w:ascii="Times New Roman" w:hAnsi="Times New Roman"/>
      <w:sz w:val="20"/>
    </w:rPr>
  </w:style>
  <w:style w:type="character" w:customStyle="1" w:styleId="FootnoteTextChar">
    <w:name w:val="Footnote Text Char"/>
    <w:basedOn w:val="DefaultParagraphFont"/>
    <w:link w:val="FootnoteText"/>
    <w:semiHidden/>
    <w:rsid w:val="00C26FE9"/>
  </w:style>
  <w:style w:type="character" w:customStyle="1" w:styleId="apple-style-span">
    <w:name w:val="apple-style-span"/>
    <w:basedOn w:val="DefaultParagraphFont"/>
    <w:rsid w:val="00C26FE9"/>
  </w:style>
  <w:style w:type="character" w:customStyle="1" w:styleId="apple-converted-space">
    <w:name w:val="apple-converted-space"/>
    <w:basedOn w:val="DefaultParagraphFont"/>
    <w:rsid w:val="00C26FE9"/>
  </w:style>
  <w:style w:type="character" w:customStyle="1" w:styleId="HeaderChar">
    <w:name w:val="Header Char"/>
    <w:link w:val="Header"/>
    <w:uiPriority w:val="99"/>
    <w:rsid w:val="005B3CB7"/>
    <w:rPr>
      <w:rFonts w:ascii="Arial" w:hAnsi="Arial"/>
      <w:sz w:val="24"/>
      <w:lang w:val="en-US" w:eastAsia="en-US"/>
    </w:rPr>
  </w:style>
  <w:style w:type="character" w:customStyle="1" w:styleId="JobHeadingChar">
    <w:name w:val="Job Heading Char"/>
    <w:link w:val="JobHeading"/>
    <w:rsid w:val="008573D1"/>
    <w:rPr>
      <w:rFonts w:ascii="Helvetica" w:hAnsi="Helvetic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inbrav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9A35C-B550-4981-8897-BFEEE2AB7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2724</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Manu Mathew</vt:lpstr>
    </vt:vector>
  </TitlesOfParts>
  <Company>Impetus</Company>
  <LinksUpToDate>false</LinksUpToDate>
  <CharactersWithSpaces>18215</CharactersWithSpaces>
  <SharedDoc>false</SharedDoc>
  <HLinks>
    <vt:vector size="6" baseType="variant">
      <vt:variant>
        <vt:i4>7929890</vt:i4>
      </vt:variant>
      <vt:variant>
        <vt:i4>0</vt:i4>
      </vt:variant>
      <vt:variant>
        <vt:i4>0</vt:i4>
      </vt:variant>
      <vt:variant>
        <vt:i4>5</vt:i4>
      </vt:variant>
      <vt:variant>
        <vt:lpwstr>https://github.com/inbravo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 Mathew</dc:title>
  <dc:subject/>
  <dc:creator>C.V. Ram Narayanan Sastry</dc:creator>
  <cp:keywords/>
  <dc:description/>
  <cp:lastModifiedBy>Amit Dixit</cp:lastModifiedBy>
  <cp:revision>80</cp:revision>
  <cp:lastPrinted>2018-04-10T07:07:00Z</cp:lastPrinted>
  <dcterms:created xsi:type="dcterms:W3CDTF">2016-07-18T05:06:00Z</dcterms:created>
  <dcterms:modified xsi:type="dcterms:W3CDTF">2019-03-18T06:22:00Z</dcterms:modified>
</cp:coreProperties>
</file>